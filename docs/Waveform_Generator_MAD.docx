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6BE75" w14:textId="1086AF9A" w:rsidR="00D106A9" w:rsidRPr="002A0ACD" w:rsidRDefault="76A92DB5" w:rsidP="014007EF">
      <w:pPr>
        <w:spacing w:after="160"/>
        <w:ind w:left="708" w:firstLine="708"/>
        <w:jc w:val="center"/>
        <w:rPr>
          <w:rFonts w:asciiTheme="minorHAnsi" w:eastAsiaTheme="majorEastAsia" w:hAnsiTheme="minorHAnsi"/>
          <w:color w:val="365F91" w:themeColor="accent1" w:themeShade="BF"/>
          <w:sz w:val="72"/>
          <w:szCs w:val="72"/>
          <w:lang w:val="en-GB"/>
        </w:rPr>
      </w:pPr>
      <w:r w:rsidRPr="18BAEA6E">
        <w:rPr>
          <w:rFonts w:asciiTheme="minorHAnsi" w:eastAsiaTheme="majorEastAsia" w:hAnsiTheme="minorHAnsi"/>
          <w:color w:val="365F91" w:themeColor="accent1" w:themeShade="BF"/>
          <w:sz w:val="72"/>
          <w:szCs w:val="72"/>
          <w:lang w:val="en-GB"/>
        </w:rPr>
        <w:t xml:space="preserve"> </w:t>
      </w:r>
      <w:r w:rsidR="00CF5219" w:rsidRPr="18BAEA6E">
        <w:rPr>
          <w:rFonts w:asciiTheme="minorHAnsi" w:eastAsiaTheme="majorEastAsia" w:hAnsiTheme="minorHAnsi"/>
          <w:color w:val="365F91" w:themeColor="accent1" w:themeShade="BF"/>
          <w:sz w:val="72"/>
          <w:szCs w:val="72"/>
          <w:lang w:val="en-GB"/>
        </w:rPr>
        <w:t xml:space="preserve"> </w:t>
      </w:r>
    </w:p>
    <w:p w14:paraId="4DA556D9" w14:textId="77777777" w:rsidR="00D106A9" w:rsidRPr="002A0ACD" w:rsidRDefault="00D106A9" w:rsidP="00BF7D68">
      <w:pPr>
        <w:spacing w:after="160"/>
        <w:jc w:val="center"/>
        <w:rPr>
          <w:rFonts w:asciiTheme="minorHAnsi" w:eastAsiaTheme="majorEastAsia" w:hAnsiTheme="minorHAnsi" w:cstheme="minorHAnsi"/>
          <w:color w:val="365F91" w:themeColor="accent1" w:themeShade="BF"/>
          <w:sz w:val="72"/>
          <w:szCs w:val="72"/>
          <w:lang w:val="en-GB"/>
        </w:rPr>
      </w:pPr>
    </w:p>
    <w:p w14:paraId="5B0197D6" w14:textId="77777777" w:rsidR="00D106A9" w:rsidRPr="002A0ACD" w:rsidRDefault="00D106A9" w:rsidP="00BF7D68">
      <w:pPr>
        <w:spacing w:after="160"/>
        <w:jc w:val="center"/>
        <w:rPr>
          <w:rFonts w:asciiTheme="minorHAnsi" w:eastAsiaTheme="majorEastAsia" w:hAnsiTheme="minorHAnsi" w:cstheme="minorHAnsi"/>
          <w:color w:val="365F91" w:themeColor="accent1" w:themeShade="BF"/>
          <w:sz w:val="72"/>
          <w:szCs w:val="72"/>
          <w:lang w:val="en-GB"/>
        </w:rPr>
      </w:pPr>
    </w:p>
    <w:p w14:paraId="396D4688" w14:textId="77777777" w:rsidR="00BD5828" w:rsidRPr="002A0ACD" w:rsidRDefault="00BD5828" w:rsidP="00BF7D68">
      <w:pPr>
        <w:spacing w:after="160"/>
        <w:jc w:val="center"/>
        <w:rPr>
          <w:rFonts w:asciiTheme="minorHAnsi" w:eastAsiaTheme="majorEastAsia" w:hAnsiTheme="minorHAnsi" w:cstheme="minorHAnsi"/>
          <w:color w:val="365F91" w:themeColor="accent1" w:themeShade="BF"/>
          <w:sz w:val="72"/>
          <w:szCs w:val="72"/>
          <w:lang w:val="en-GB"/>
        </w:rPr>
      </w:pPr>
      <w:r w:rsidRPr="002A0ACD">
        <w:rPr>
          <w:rFonts w:asciiTheme="minorHAnsi" w:eastAsiaTheme="majorEastAsia" w:hAnsiTheme="minorHAnsi" w:cstheme="minorHAnsi"/>
          <w:color w:val="365F91" w:themeColor="accent1" w:themeShade="BF"/>
          <w:sz w:val="72"/>
          <w:szCs w:val="72"/>
          <w:lang w:val="en-GB"/>
        </w:rPr>
        <w:t>WAVEFORM GENERATOR PROJECT</w:t>
      </w:r>
    </w:p>
    <w:p w14:paraId="59E7164D" w14:textId="77777777" w:rsidR="00D760D0" w:rsidRPr="002A0ACD" w:rsidRDefault="00D760D0" w:rsidP="00BF7D68">
      <w:pPr>
        <w:spacing w:after="160"/>
        <w:jc w:val="center"/>
        <w:rPr>
          <w:rFonts w:asciiTheme="minorHAnsi" w:eastAsiaTheme="majorEastAsia" w:hAnsiTheme="minorHAnsi" w:cstheme="minorHAnsi"/>
          <w:color w:val="365F91" w:themeColor="accent1" w:themeShade="BF"/>
          <w:sz w:val="72"/>
          <w:szCs w:val="72"/>
          <w:lang w:val="en-GB"/>
        </w:rPr>
      </w:pPr>
    </w:p>
    <w:p w14:paraId="20DDD753" w14:textId="715A676E" w:rsidR="00F64C14" w:rsidRPr="002A0ACD" w:rsidRDefault="00BD5828" w:rsidP="00BF7D68">
      <w:pPr>
        <w:spacing w:after="160"/>
        <w:jc w:val="center"/>
        <w:rPr>
          <w:rFonts w:asciiTheme="minorHAnsi" w:eastAsiaTheme="majorEastAsia" w:hAnsiTheme="minorHAnsi" w:cstheme="minorHAnsi"/>
          <w:color w:val="365F91" w:themeColor="accent1" w:themeShade="BF"/>
          <w:sz w:val="72"/>
          <w:szCs w:val="72"/>
          <w:lang w:val="en-GB"/>
        </w:rPr>
      </w:pPr>
      <w:r w:rsidRPr="002A0ACD">
        <w:rPr>
          <w:rFonts w:asciiTheme="minorHAnsi" w:eastAsiaTheme="majorEastAsia" w:hAnsiTheme="minorHAnsi" w:cstheme="minorHAnsi"/>
          <w:color w:val="365F91" w:themeColor="accent1" w:themeShade="BF"/>
          <w:sz w:val="72"/>
          <w:szCs w:val="72"/>
          <w:lang w:val="en-GB"/>
        </w:rPr>
        <w:t>MICRO-ARCHITECTURE DOCUMENT</w:t>
      </w:r>
    </w:p>
    <w:p w14:paraId="7E896555" w14:textId="77777777" w:rsidR="00F64C14" w:rsidRPr="002A0ACD" w:rsidRDefault="00F64C14" w:rsidP="00BF7D68">
      <w:pPr>
        <w:spacing w:after="160"/>
        <w:jc w:val="left"/>
        <w:rPr>
          <w:rStyle w:val="Balk1Char"/>
          <w:rFonts w:asciiTheme="minorHAnsi" w:hAnsiTheme="minorHAnsi" w:cstheme="minorHAnsi"/>
        </w:rPr>
      </w:pPr>
      <w:bookmarkStart w:id="0" w:name="_Toc440536385"/>
      <w:bookmarkStart w:id="1" w:name="_Toc440629252"/>
      <w:bookmarkStart w:id="2" w:name="_Toc440872290"/>
      <w:bookmarkStart w:id="3" w:name="_Toc440872591"/>
      <w:bookmarkStart w:id="4" w:name="_Toc440876986"/>
      <w:bookmarkStart w:id="5" w:name="_Toc440984874"/>
      <w:r w:rsidRPr="002A0ACD">
        <w:rPr>
          <w:rStyle w:val="Balk1Char"/>
          <w:rFonts w:asciiTheme="minorHAnsi" w:hAnsiTheme="minorHAnsi" w:cstheme="minorHAnsi"/>
        </w:rPr>
        <w:br w:type="page"/>
      </w:r>
    </w:p>
    <w:bookmarkEnd w:id="5" w:displacedByCustomXml="next"/>
    <w:bookmarkEnd w:id="4" w:displacedByCustomXml="next"/>
    <w:bookmarkEnd w:id="3" w:displacedByCustomXml="next"/>
    <w:bookmarkEnd w:id="2" w:displacedByCustomXml="next"/>
    <w:bookmarkEnd w:id="1" w:displacedByCustomXml="next"/>
    <w:bookmarkEnd w:id="0" w:displacedByCustomXml="next"/>
    <w:sdt>
      <w:sdtPr>
        <w:rPr>
          <w:rFonts w:asciiTheme="minorHAnsi" w:eastAsiaTheme="minorHAnsi" w:hAnsiTheme="minorHAnsi" w:cstheme="minorBidi"/>
          <w:b/>
          <w:bCs/>
          <w:caps/>
          <w:color w:val="auto"/>
          <w:sz w:val="24"/>
          <w:szCs w:val="24"/>
          <w:lang w:val="en-GB"/>
        </w:rPr>
        <w:id w:val="1977788183"/>
        <w:docPartObj>
          <w:docPartGallery w:val="Table of Contents"/>
          <w:docPartUnique/>
        </w:docPartObj>
      </w:sdtPr>
      <w:sdtEndPr>
        <w:rPr>
          <w:rFonts w:cstheme="minorHAnsi"/>
          <w:sz w:val="20"/>
          <w:szCs w:val="20"/>
        </w:rPr>
      </w:sdtEndPr>
      <w:sdtContent>
        <w:p w14:paraId="098BDC48" w14:textId="1EDFF8C3" w:rsidR="00FD65DA" w:rsidRPr="002A0ACD" w:rsidRDefault="00E566A3" w:rsidP="00BF7D68">
          <w:pPr>
            <w:pStyle w:val="TBal"/>
            <w:spacing w:before="0" w:after="160" w:line="276" w:lineRule="auto"/>
            <w:rPr>
              <w:lang w:val="en-GB"/>
            </w:rPr>
          </w:pPr>
          <w:r w:rsidRPr="002A0ACD">
            <w:rPr>
              <w:lang w:val="en-GB"/>
            </w:rPr>
            <w:t>Table of Content</w:t>
          </w:r>
        </w:p>
        <w:p w14:paraId="7C6A052A" w14:textId="13BAE8FF" w:rsidR="001C35FC" w:rsidRDefault="00FD65DA">
          <w:pPr>
            <w:pStyle w:val="T1"/>
            <w:tabs>
              <w:tab w:val="left" w:pos="480"/>
              <w:tab w:val="right" w:leader="dot" w:pos="9778"/>
            </w:tabs>
            <w:rPr>
              <w:rFonts w:eastAsiaTheme="minorEastAsia" w:cstheme="minorBidi"/>
              <w:b w:val="0"/>
              <w:bCs w:val="0"/>
              <w:caps w:val="0"/>
              <w:noProof/>
              <w:sz w:val="22"/>
              <w:szCs w:val="22"/>
              <w:lang w:val="en-GB" w:eastAsia="en-GB"/>
            </w:rPr>
          </w:pPr>
          <w:r w:rsidRPr="002A0ACD">
            <w:rPr>
              <w:b w:val="0"/>
              <w:bCs w:val="0"/>
              <w:caps w:val="0"/>
              <w:sz w:val="22"/>
              <w:szCs w:val="22"/>
              <w:lang w:val="en-GB"/>
            </w:rPr>
            <w:fldChar w:fldCharType="begin"/>
          </w:r>
          <w:r w:rsidRPr="002A0ACD">
            <w:rPr>
              <w:b w:val="0"/>
              <w:bCs w:val="0"/>
              <w:caps w:val="0"/>
              <w:sz w:val="22"/>
              <w:szCs w:val="22"/>
              <w:lang w:val="en-GB"/>
            </w:rPr>
            <w:instrText xml:space="preserve"> TOC \o "1-3" \f \u </w:instrText>
          </w:r>
          <w:r w:rsidRPr="002A0ACD">
            <w:rPr>
              <w:b w:val="0"/>
              <w:bCs w:val="0"/>
              <w:caps w:val="0"/>
              <w:sz w:val="22"/>
              <w:szCs w:val="22"/>
              <w:lang w:val="en-GB"/>
            </w:rPr>
            <w:fldChar w:fldCharType="separate"/>
          </w:r>
          <w:r w:rsidR="001C35FC" w:rsidRPr="003B7297">
            <w:rPr>
              <w:noProof/>
            </w:rPr>
            <w:t>1</w:t>
          </w:r>
          <w:r w:rsidR="001C35FC">
            <w:rPr>
              <w:rFonts w:eastAsiaTheme="minorEastAsia" w:cstheme="minorBidi"/>
              <w:b w:val="0"/>
              <w:bCs w:val="0"/>
              <w:caps w:val="0"/>
              <w:noProof/>
              <w:sz w:val="22"/>
              <w:szCs w:val="22"/>
              <w:lang w:val="en-GB" w:eastAsia="en-GB"/>
            </w:rPr>
            <w:tab/>
          </w:r>
          <w:r w:rsidR="001C35FC" w:rsidRPr="003B7297">
            <w:rPr>
              <w:noProof/>
            </w:rPr>
            <w:t>Intended Use of This Document</w:t>
          </w:r>
          <w:r w:rsidR="001C35FC">
            <w:rPr>
              <w:noProof/>
            </w:rPr>
            <w:tab/>
          </w:r>
          <w:r w:rsidR="001C35FC">
            <w:rPr>
              <w:noProof/>
            </w:rPr>
            <w:fldChar w:fldCharType="begin"/>
          </w:r>
          <w:r w:rsidR="001C35FC">
            <w:rPr>
              <w:noProof/>
            </w:rPr>
            <w:instrText xml:space="preserve"> PAGEREF _Toc527580210 \h </w:instrText>
          </w:r>
          <w:r w:rsidR="001C35FC">
            <w:rPr>
              <w:noProof/>
            </w:rPr>
          </w:r>
          <w:r w:rsidR="001C35FC">
            <w:rPr>
              <w:noProof/>
            </w:rPr>
            <w:fldChar w:fldCharType="separate"/>
          </w:r>
          <w:r w:rsidR="001C35FC">
            <w:rPr>
              <w:noProof/>
            </w:rPr>
            <w:t>5</w:t>
          </w:r>
          <w:r w:rsidR="001C35FC">
            <w:rPr>
              <w:noProof/>
            </w:rPr>
            <w:fldChar w:fldCharType="end"/>
          </w:r>
        </w:p>
        <w:p w14:paraId="0A55224F" w14:textId="72EF718C" w:rsidR="001C35FC" w:rsidRDefault="001C35FC">
          <w:pPr>
            <w:pStyle w:val="T1"/>
            <w:tabs>
              <w:tab w:val="left" w:pos="480"/>
              <w:tab w:val="right" w:leader="dot" w:pos="9778"/>
            </w:tabs>
            <w:rPr>
              <w:rFonts w:eastAsiaTheme="minorEastAsia" w:cstheme="minorBidi"/>
              <w:b w:val="0"/>
              <w:bCs w:val="0"/>
              <w:caps w:val="0"/>
              <w:noProof/>
              <w:sz w:val="22"/>
              <w:szCs w:val="22"/>
              <w:lang w:val="en-GB" w:eastAsia="en-GB"/>
            </w:rPr>
          </w:pPr>
          <w:r w:rsidRPr="003B7297">
            <w:rPr>
              <w:noProof/>
            </w:rPr>
            <w:t>2</w:t>
          </w:r>
          <w:r>
            <w:rPr>
              <w:rFonts w:eastAsiaTheme="minorEastAsia" w:cstheme="minorBidi"/>
              <w:b w:val="0"/>
              <w:bCs w:val="0"/>
              <w:caps w:val="0"/>
              <w:noProof/>
              <w:sz w:val="22"/>
              <w:szCs w:val="22"/>
              <w:lang w:val="en-GB" w:eastAsia="en-GB"/>
            </w:rPr>
            <w:tab/>
          </w:r>
          <w:r w:rsidRPr="003B7297">
            <w:rPr>
              <w:noProof/>
            </w:rPr>
            <w:t>Overview</w:t>
          </w:r>
          <w:r>
            <w:rPr>
              <w:noProof/>
            </w:rPr>
            <w:tab/>
          </w:r>
          <w:r>
            <w:rPr>
              <w:noProof/>
            </w:rPr>
            <w:fldChar w:fldCharType="begin"/>
          </w:r>
          <w:r>
            <w:rPr>
              <w:noProof/>
            </w:rPr>
            <w:instrText xml:space="preserve"> PAGEREF _Toc527580211 \h </w:instrText>
          </w:r>
          <w:r>
            <w:rPr>
              <w:noProof/>
            </w:rPr>
          </w:r>
          <w:r>
            <w:rPr>
              <w:noProof/>
            </w:rPr>
            <w:fldChar w:fldCharType="separate"/>
          </w:r>
          <w:r>
            <w:rPr>
              <w:noProof/>
            </w:rPr>
            <w:t>5</w:t>
          </w:r>
          <w:r>
            <w:rPr>
              <w:noProof/>
            </w:rPr>
            <w:fldChar w:fldCharType="end"/>
          </w:r>
        </w:p>
        <w:p w14:paraId="7F11E286" w14:textId="11E702A9" w:rsidR="001C35FC" w:rsidRDefault="001C35FC">
          <w:pPr>
            <w:pStyle w:val="T1"/>
            <w:tabs>
              <w:tab w:val="left" w:pos="480"/>
              <w:tab w:val="right" w:leader="dot" w:pos="9778"/>
            </w:tabs>
            <w:rPr>
              <w:rFonts w:eastAsiaTheme="minorEastAsia" w:cstheme="minorBidi"/>
              <w:b w:val="0"/>
              <w:bCs w:val="0"/>
              <w:caps w:val="0"/>
              <w:noProof/>
              <w:sz w:val="22"/>
              <w:szCs w:val="22"/>
              <w:lang w:val="en-GB" w:eastAsia="en-GB"/>
            </w:rPr>
          </w:pPr>
          <w:r w:rsidRPr="003B7297">
            <w:rPr>
              <w:noProof/>
            </w:rPr>
            <w:t>3</w:t>
          </w:r>
          <w:r>
            <w:rPr>
              <w:rFonts w:eastAsiaTheme="minorEastAsia" w:cstheme="minorBidi"/>
              <w:b w:val="0"/>
              <w:bCs w:val="0"/>
              <w:caps w:val="0"/>
              <w:noProof/>
              <w:sz w:val="22"/>
              <w:szCs w:val="22"/>
              <w:lang w:val="en-GB" w:eastAsia="en-GB"/>
            </w:rPr>
            <w:tab/>
          </w:r>
          <w:r w:rsidRPr="003B7297">
            <w:rPr>
              <w:noProof/>
            </w:rPr>
            <w:t>Functionality</w:t>
          </w:r>
          <w:r>
            <w:rPr>
              <w:noProof/>
            </w:rPr>
            <w:tab/>
          </w:r>
          <w:r>
            <w:rPr>
              <w:noProof/>
            </w:rPr>
            <w:fldChar w:fldCharType="begin"/>
          </w:r>
          <w:r>
            <w:rPr>
              <w:noProof/>
            </w:rPr>
            <w:instrText xml:space="preserve"> PAGEREF _Toc527580212 \h </w:instrText>
          </w:r>
          <w:r>
            <w:rPr>
              <w:noProof/>
            </w:rPr>
          </w:r>
          <w:r>
            <w:rPr>
              <w:noProof/>
            </w:rPr>
            <w:fldChar w:fldCharType="separate"/>
          </w:r>
          <w:r>
            <w:rPr>
              <w:noProof/>
            </w:rPr>
            <w:t>7</w:t>
          </w:r>
          <w:r>
            <w:rPr>
              <w:noProof/>
            </w:rPr>
            <w:fldChar w:fldCharType="end"/>
          </w:r>
        </w:p>
        <w:p w14:paraId="6C2C26DD" w14:textId="7A936960" w:rsidR="001C35FC" w:rsidRDefault="001C35FC">
          <w:pPr>
            <w:pStyle w:val="T2"/>
            <w:tabs>
              <w:tab w:val="left" w:pos="720"/>
              <w:tab w:val="right" w:leader="dot" w:pos="9778"/>
            </w:tabs>
            <w:rPr>
              <w:rFonts w:eastAsiaTheme="minorEastAsia" w:cstheme="minorBidi"/>
              <w:smallCaps w:val="0"/>
              <w:noProof/>
              <w:sz w:val="22"/>
              <w:szCs w:val="22"/>
              <w:lang w:val="en-GB" w:eastAsia="en-GB"/>
            </w:rPr>
          </w:pPr>
          <w:r w:rsidRPr="003B7297">
            <w:rPr>
              <w:noProof/>
              <w:lang w:val="en-GB"/>
            </w:rPr>
            <w:t>3.1</w:t>
          </w:r>
          <w:r>
            <w:rPr>
              <w:rFonts w:eastAsiaTheme="minorEastAsia" w:cstheme="minorBidi"/>
              <w:smallCaps w:val="0"/>
              <w:noProof/>
              <w:sz w:val="22"/>
              <w:szCs w:val="22"/>
              <w:lang w:val="en-GB" w:eastAsia="en-GB"/>
            </w:rPr>
            <w:tab/>
          </w:r>
          <w:r w:rsidRPr="003B7297">
            <w:rPr>
              <w:noProof/>
              <w:lang w:val="en-GB"/>
            </w:rPr>
            <w:t>Waveform Generator Module (wave_gen_top)</w:t>
          </w:r>
          <w:r>
            <w:rPr>
              <w:noProof/>
            </w:rPr>
            <w:tab/>
          </w:r>
          <w:r>
            <w:rPr>
              <w:noProof/>
            </w:rPr>
            <w:fldChar w:fldCharType="begin"/>
          </w:r>
          <w:r>
            <w:rPr>
              <w:noProof/>
            </w:rPr>
            <w:instrText xml:space="preserve"> PAGEREF _Toc527580213 \h </w:instrText>
          </w:r>
          <w:r>
            <w:rPr>
              <w:noProof/>
            </w:rPr>
          </w:r>
          <w:r>
            <w:rPr>
              <w:noProof/>
            </w:rPr>
            <w:fldChar w:fldCharType="separate"/>
          </w:r>
          <w:r>
            <w:rPr>
              <w:noProof/>
            </w:rPr>
            <w:t>7</w:t>
          </w:r>
          <w:r>
            <w:rPr>
              <w:noProof/>
            </w:rPr>
            <w:fldChar w:fldCharType="end"/>
          </w:r>
        </w:p>
        <w:p w14:paraId="74DBD39C" w14:textId="5FDC2F4D"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Pr>
              <w:noProof/>
            </w:rPr>
            <w:t>3.1.1</w:t>
          </w:r>
          <w:r>
            <w:rPr>
              <w:rFonts w:eastAsiaTheme="minorEastAsia" w:cstheme="minorBidi"/>
              <w:i w:val="0"/>
              <w:iCs w:val="0"/>
              <w:noProof/>
              <w:sz w:val="22"/>
              <w:szCs w:val="22"/>
              <w:lang w:val="en-GB" w:eastAsia="en-GB"/>
            </w:rPr>
            <w:tab/>
          </w:r>
          <w:r>
            <w:rPr>
              <w:noProof/>
            </w:rPr>
            <w:t>Waveform Generator Package (wave_gen_pkg)</w:t>
          </w:r>
          <w:r>
            <w:rPr>
              <w:noProof/>
            </w:rPr>
            <w:tab/>
          </w:r>
          <w:r>
            <w:rPr>
              <w:noProof/>
            </w:rPr>
            <w:fldChar w:fldCharType="begin"/>
          </w:r>
          <w:r>
            <w:rPr>
              <w:noProof/>
            </w:rPr>
            <w:instrText xml:space="preserve"> PAGEREF _Toc527580214 \h </w:instrText>
          </w:r>
          <w:r>
            <w:rPr>
              <w:noProof/>
            </w:rPr>
          </w:r>
          <w:r>
            <w:rPr>
              <w:noProof/>
            </w:rPr>
            <w:fldChar w:fldCharType="separate"/>
          </w:r>
          <w:r>
            <w:rPr>
              <w:noProof/>
            </w:rPr>
            <w:t>8</w:t>
          </w:r>
          <w:r>
            <w:rPr>
              <w:noProof/>
            </w:rPr>
            <w:fldChar w:fldCharType="end"/>
          </w:r>
        </w:p>
        <w:p w14:paraId="3051F418" w14:textId="26FCC7E2"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3.1.2</w:t>
          </w:r>
          <w:r>
            <w:rPr>
              <w:rFonts w:eastAsiaTheme="minorEastAsia" w:cstheme="minorBidi"/>
              <w:i w:val="0"/>
              <w:iCs w:val="0"/>
              <w:noProof/>
              <w:sz w:val="22"/>
              <w:szCs w:val="22"/>
              <w:lang w:val="en-GB" w:eastAsia="en-GB"/>
            </w:rPr>
            <w:tab/>
          </w:r>
          <w:r w:rsidRPr="003B7297">
            <w:rPr>
              <w:noProof/>
            </w:rPr>
            <w:t>UART Top Module (uart_top)</w:t>
          </w:r>
          <w:r>
            <w:rPr>
              <w:noProof/>
            </w:rPr>
            <w:tab/>
          </w:r>
          <w:r>
            <w:rPr>
              <w:noProof/>
            </w:rPr>
            <w:fldChar w:fldCharType="begin"/>
          </w:r>
          <w:r>
            <w:rPr>
              <w:noProof/>
            </w:rPr>
            <w:instrText xml:space="preserve"> PAGEREF _Toc527580215 \h </w:instrText>
          </w:r>
          <w:r>
            <w:rPr>
              <w:noProof/>
            </w:rPr>
          </w:r>
          <w:r>
            <w:rPr>
              <w:noProof/>
            </w:rPr>
            <w:fldChar w:fldCharType="separate"/>
          </w:r>
          <w:r>
            <w:rPr>
              <w:noProof/>
            </w:rPr>
            <w:t>8</w:t>
          </w:r>
          <w:r>
            <w:rPr>
              <w:noProof/>
            </w:rPr>
            <w:fldChar w:fldCharType="end"/>
          </w:r>
        </w:p>
        <w:p w14:paraId="530E1043" w14:textId="51116E5F"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3.1.3</w:t>
          </w:r>
          <w:r>
            <w:rPr>
              <w:rFonts w:eastAsiaTheme="minorEastAsia" w:cstheme="minorBidi"/>
              <w:i w:val="0"/>
              <w:iCs w:val="0"/>
              <w:noProof/>
              <w:sz w:val="22"/>
              <w:szCs w:val="22"/>
              <w:lang w:val="en-GB" w:eastAsia="en-GB"/>
            </w:rPr>
            <w:tab/>
          </w:r>
          <w:r w:rsidRPr="003B7297">
            <w:rPr>
              <w:noProof/>
            </w:rPr>
            <w:t>Command Handler Module (cmd_handler)</w:t>
          </w:r>
          <w:r>
            <w:rPr>
              <w:noProof/>
            </w:rPr>
            <w:tab/>
          </w:r>
          <w:r>
            <w:rPr>
              <w:noProof/>
            </w:rPr>
            <w:fldChar w:fldCharType="begin"/>
          </w:r>
          <w:r>
            <w:rPr>
              <w:noProof/>
            </w:rPr>
            <w:instrText xml:space="preserve"> PAGEREF _Toc527580216 \h </w:instrText>
          </w:r>
          <w:r>
            <w:rPr>
              <w:noProof/>
            </w:rPr>
          </w:r>
          <w:r>
            <w:rPr>
              <w:noProof/>
            </w:rPr>
            <w:fldChar w:fldCharType="separate"/>
          </w:r>
          <w:r>
            <w:rPr>
              <w:noProof/>
            </w:rPr>
            <w:t>12</w:t>
          </w:r>
          <w:r>
            <w:rPr>
              <w:noProof/>
            </w:rPr>
            <w:fldChar w:fldCharType="end"/>
          </w:r>
        </w:p>
        <w:p w14:paraId="5D92C87C" w14:textId="71C15EE6"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3.1.4</w:t>
          </w:r>
          <w:r>
            <w:rPr>
              <w:rFonts w:eastAsiaTheme="minorEastAsia" w:cstheme="minorBidi"/>
              <w:i w:val="0"/>
              <w:iCs w:val="0"/>
              <w:noProof/>
              <w:sz w:val="22"/>
              <w:szCs w:val="22"/>
              <w:lang w:val="en-GB" w:eastAsia="en-GB"/>
            </w:rPr>
            <w:tab/>
          </w:r>
          <w:r w:rsidRPr="003B7297">
            <w:rPr>
              <w:noProof/>
            </w:rPr>
            <w:t>Enable Generator Module (en_gen)</w:t>
          </w:r>
          <w:r>
            <w:rPr>
              <w:noProof/>
            </w:rPr>
            <w:tab/>
          </w:r>
          <w:r>
            <w:rPr>
              <w:noProof/>
            </w:rPr>
            <w:fldChar w:fldCharType="begin"/>
          </w:r>
          <w:r>
            <w:rPr>
              <w:noProof/>
            </w:rPr>
            <w:instrText xml:space="preserve"> PAGEREF _Toc527580217 \h </w:instrText>
          </w:r>
          <w:r>
            <w:rPr>
              <w:noProof/>
            </w:rPr>
          </w:r>
          <w:r>
            <w:rPr>
              <w:noProof/>
            </w:rPr>
            <w:fldChar w:fldCharType="separate"/>
          </w:r>
          <w:r>
            <w:rPr>
              <w:noProof/>
            </w:rPr>
            <w:t>14</w:t>
          </w:r>
          <w:r>
            <w:rPr>
              <w:noProof/>
            </w:rPr>
            <w:fldChar w:fldCharType="end"/>
          </w:r>
        </w:p>
        <w:p w14:paraId="63221755" w14:textId="76AB01CD"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3.1.5</w:t>
          </w:r>
          <w:r>
            <w:rPr>
              <w:rFonts w:eastAsiaTheme="minorEastAsia" w:cstheme="minorBidi"/>
              <w:i w:val="0"/>
              <w:iCs w:val="0"/>
              <w:noProof/>
              <w:sz w:val="22"/>
              <w:szCs w:val="22"/>
              <w:lang w:val="en-GB" w:eastAsia="en-GB"/>
            </w:rPr>
            <w:tab/>
          </w:r>
          <w:r w:rsidRPr="003B7297">
            <w:rPr>
              <w:noProof/>
            </w:rPr>
            <w:t>Waveform Generator Module (wave_gen)</w:t>
          </w:r>
          <w:r>
            <w:rPr>
              <w:noProof/>
            </w:rPr>
            <w:tab/>
          </w:r>
          <w:r>
            <w:rPr>
              <w:noProof/>
            </w:rPr>
            <w:fldChar w:fldCharType="begin"/>
          </w:r>
          <w:r>
            <w:rPr>
              <w:noProof/>
            </w:rPr>
            <w:instrText xml:space="preserve"> PAGEREF _Toc527580218 \h </w:instrText>
          </w:r>
          <w:r>
            <w:rPr>
              <w:noProof/>
            </w:rPr>
          </w:r>
          <w:r>
            <w:rPr>
              <w:noProof/>
            </w:rPr>
            <w:fldChar w:fldCharType="separate"/>
          </w:r>
          <w:r>
            <w:rPr>
              <w:noProof/>
            </w:rPr>
            <w:t>14</w:t>
          </w:r>
          <w:r>
            <w:rPr>
              <w:noProof/>
            </w:rPr>
            <w:fldChar w:fldCharType="end"/>
          </w:r>
        </w:p>
        <w:p w14:paraId="2DE6135D" w14:textId="345B1A4C"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3.1.6</w:t>
          </w:r>
          <w:r>
            <w:rPr>
              <w:rFonts w:eastAsiaTheme="minorEastAsia" w:cstheme="minorBidi"/>
              <w:i w:val="0"/>
              <w:iCs w:val="0"/>
              <w:noProof/>
              <w:sz w:val="22"/>
              <w:szCs w:val="22"/>
              <w:lang w:val="en-GB" w:eastAsia="en-GB"/>
            </w:rPr>
            <w:tab/>
          </w:r>
          <w:r w:rsidRPr="003B7297">
            <w:rPr>
              <w:noProof/>
            </w:rPr>
            <w:t>SCLK Generator Module (sclk_gen)</w:t>
          </w:r>
          <w:r>
            <w:rPr>
              <w:noProof/>
            </w:rPr>
            <w:tab/>
          </w:r>
          <w:r>
            <w:rPr>
              <w:noProof/>
            </w:rPr>
            <w:fldChar w:fldCharType="begin"/>
          </w:r>
          <w:r>
            <w:rPr>
              <w:noProof/>
            </w:rPr>
            <w:instrText xml:space="preserve"> PAGEREF _Toc527580219 \h </w:instrText>
          </w:r>
          <w:r>
            <w:rPr>
              <w:noProof/>
            </w:rPr>
          </w:r>
          <w:r>
            <w:rPr>
              <w:noProof/>
            </w:rPr>
            <w:fldChar w:fldCharType="separate"/>
          </w:r>
          <w:r>
            <w:rPr>
              <w:noProof/>
            </w:rPr>
            <w:t>15</w:t>
          </w:r>
          <w:r>
            <w:rPr>
              <w:noProof/>
            </w:rPr>
            <w:fldChar w:fldCharType="end"/>
          </w:r>
        </w:p>
        <w:p w14:paraId="6E819772" w14:textId="089A06B8" w:rsidR="001C35FC" w:rsidRDefault="001C35FC">
          <w:pPr>
            <w:pStyle w:val="T3"/>
            <w:tabs>
              <w:tab w:val="left" w:pos="1200"/>
              <w:tab w:val="right" w:leader="dot" w:pos="9778"/>
            </w:tabs>
            <w:rPr>
              <w:rFonts w:eastAsiaTheme="minorEastAsia" w:cstheme="minorBidi"/>
              <w:i w:val="0"/>
              <w:iCs w:val="0"/>
              <w:noProof/>
              <w:sz w:val="22"/>
              <w:szCs w:val="22"/>
              <w:lang w:val="en-GB" w:eastAsia="en-GB"/>
            </w:rPr>
          </w:pPr>
          <w:r w:rsidRPr="003B7297">
            <w:rPr>
              <w:noProof/>
            </w:rPr>
            <w:t>3.1.7</w:t>
          </w:r>
          <w:r>
            <w:rPr>
              <w:rFonts w:eastAsiaTheme="minorEastAsia" w:cstheme="minorBidi"/>
              <w:i w:val="0"/>
              <w:iCs w:val="0"/>
              <w:noProof/>
              <w:sz w:val="22"/>
              <w:szCs w:val="22"/>
              <w:lang w:val="en-GB" w:eastAsia="en-GB"/>
            </w:rPr>
            <w:tab/>
          </w:r>
          <w:r w:rsidRPr="003B7297">
            <w:rPr>
              <w:noProof/>
            </w:rPr>
            <w:t>Synchronous Data Generator Module (sync_data_gen)</w:t>
          </w:r>
          <w:r>
            <w:rPr>
              <w:noProof/>
            </w:rPr>
            <w:tab/>
          </w:r>
          <w:r>
            <w:rPr>
              <w:noProof/>
            </w:rPr>
            <w:fldChar w:fldCharType="begin"/>
          </w:r>
          <w:r>
            <w:rPr>
              <w:noProof/>
            </w:rPr>
            <w:instrText xml:space="preserve"> PAGEREF _Toc527580220 \h </w:instrText>
          </w:r>
          <w:r>
            <w:rPr>
              <w:noProof/>
            </w:rPr>
          </w:r>
          <w:r>
            <w:rPr>
              <w:noProof/>
            </w:rPr>
            <w:fldChar w:fldCharType="separate"/>
          </w:r>
          <w:r>
            <w:rPr>
              <w:noProof/>
            </w:rPr>
            <w:t>15</w:t>
          </w:r>
          <w:r>
            <w:rPr>
              <w:noProof/>
            </w:rPr>
            <w:fldChar w:fldCharType="end"/>
          </w:r>
        </w:p>
        <w:p w14:paraId="7C9BE73F" w14:textId="63518605" w:rsidR="001C35FC" w:rsidRDefault="001C35FC">
          <w:pPr>
            <w:pStyle w:val="T1"/>
            <w:tabs>
              <w:tab w:val="left" w:pos="480"/>
              <w:tab w:val="right" w:leader="dot" w:pos="9778"/>
            </w:tabs>
            <w:rPr>
              <w:rFonts w:eastAsiaTheme="minorEastAsia" w:cstheme="minorBidi"/>
              <w:b w:val="0"/>
              <w:bCs w:val="0"/>
              <w:caps w:val="0"/>
              <w:noProof/>
              <w:sz w:val="22"/>
              <w:szCs w:val="22"/>
              <w:lang w:val="en-GB" w:eastAsia="en-GB"/>
            </w:rPr>
          </w:pPr>
          <w:r w:rsidRPr="003B7297">
            <w:rPr>
              <w:noProof/>
              <w:lang w:eastAsia="tr-TR"/>
            </w:rPr>
            <w:t>4</w:t>
          </w:r>
          <w:r>
            <w:rPr>
              <w:rFonts w:eastAsiaTheme="minorEastAsia" w:cstheme="minorBidi"/>
              <w:b w:val="0"/>
              <w:bCs w:val="0"/>
              <w:caps w:val="0"/>
              <w:noProof/>
              <w:sz w:val="22"/>
              <w:szCs w:val="22"/>
              <w:lang w:val="en-GB" w:eastAsia="en-GB"/>
            </w:rPr>
            <w:tab/>
          </w:r>
          <w:r w:rsidRPr="003B7297">
            <w:rPr>
              <w:noProof/>
              <w:lang w:eastAsia="tr-TR"/>
            </w:rPr>
            <w:t>Communication between FPGA and PMOD DA1</w:t>
          </w:r>
          <w:r>
            <w:rPr>
              <w:noProof/>
            </w:rPr>
            <w:tab/>
          </w:r>
          <w:r>
            <w:rPr>
              <w:noProof/>
            </w:rPr>
            <w:fldChar w:fldCharType="begin"/>
          </w:r>
          <w:r>
            <w:rPr>
              <w:noProof/>
            </w:rPr>
            <w:instrText xml:space="preserve"> PAGEREF _Toc527580221 \h </w:instrText>
          </w:r>
          <w:r>
            <w:rPr>
              <w:noProof/>
            </w:rPr>
          </w:r>
          <w:r>
            <w:rPr>
              <w:noProof/>
            </w:rPr>
            <w:fldChar w:fldCharType="separate"/>
          </w:r>
          <w:r>
            <w:rPr>
              <w:noProof/>
            </w:rPr>
            <w:t>16</w:t>
          </w:r>
          <w:r>
            <w:rPr>
              <w:noProof/>
            </w:rPr>
            <w:fldChar w:fldCharType="end"/>
          </w:r>
        </w:p>
        <w:p w14:paraId="558E7BD7" w14:textId="1D08F9F6" w:rsidR="00FD65DA" w:rsidRPr="002A0ACD" w:rsidRDefault="00FD65DA" w:rsidP="00BF7D68">
          <w:pPr>
            <w:pStyle w:val="T1"/>
            <w:tabs>
              <w:tab w:val="left" w:pos="480"/>
              <w:tab w:val="right" w:leader="dot" w:pos="9778"/>
            </w:tabs>
            <w:spacing w:before="0" w:after="160"/>
            <w:rPr>
              <w:lang w:val="en-GB"/>
            </w:rPr>
          </w:pPr>
          <w:r w:rsidRPr="002A0ACD">
            <w:rPr>
              <w:b w:val="0"/>
              <w:bCs w:val="0"/>
              <w:caps w:val="0"/>
              <w:sz w:val="22"/>
              <w:szCs w:val="22"/>
              <w:lang w:val="en-GB"/>
            </w:rPr>
            <w:fldChar w:fldCharType="end"/>
          </w:r>
        </w:p>
      </w:sdtContent>
    </w:sdt>
    <w:p w14:paraId="2DC84A5D" w14:textId="77777777" w:rsidR="0047221E" w:rsidRPr="002A0ACD" w:rsidRDefault="0047221E" w:rsidP="00BF7D68">
      <w:pPr>
        <w:spacing w:after="160"/>
        <w:jc w:val="left"/>
        <w:rPr>
          <w:rFonts w:asciiTheme="minorHAnsi" w:eastAsiaTheme="majorEastAsia" w:hAnsiTheme="minorHAnsi" w:cstheme="minorHAnsi"/>
          <w:color w:val="365F91" w:themeColor="accent1" w:themeShade="BF"/>
          <w:sz w:val="32"/>
          <w:szCs w:val="32"/>
          <w:lang w:val="en-GB"/>
        </w:rPr>
      </w:pPr>
      <w:r w:rsidRPr="002A0ACD">
        <w:rPr>
          <w:rFonts w:asciiTheme="minorHAnsi" w:hAnsiTheme="minorHAnsi" w:cstheme="minorHAnsi"/>
          <w:lang w:val="en-GB"/>
        </w:rPr>
        <w:br w:type="page"/>
      </w:r>
    </w:p>
    <w:p w14:paraId="3E027DBA" w14:textId="45702E8C" w:rsidR="00C013FE" w:rsidRPr="002A0ACD" w:rsidRDefault="009F444D" w:rsidP="00BF7D68">
      <w:pPr>
        <w:pStyle w:val="TBal"/>
        <w:spacing w:before="0" w:after="160" w:line="276" w:lineRule="auto"/>
        <w:rPr>
          <w:lang w:val="en-GB"/>
        </w:rPr>
      </w:pPr>
      <w:r w:rsidRPr="002A0ACD">
        <w:rPr>
          <w:lang w:val="en-GB"/>
        </w:rPr>
        <w:lastRenderedPageBreak/>
        <w:t xml:space="preserve">Table </w:t>
      </w:r>
      <w:r w:rsidR="00FF5B31" w:rsidRPr="002A0ACD">
        <w:rPr>
          <w:lang w:val="en-GB"/>
        </w:rPr>
        <w:t>of</w:t>
      </w:r>
      <w:r w:rsidRPr="002A0ACD">
        <w:rPr>
          <w:lang w:val="en-GB"/>
        </w:rPr>
        <w:t xml:space="preserve"> Figures</w:t>
      </w:r>
    </w:p>
    <w:p w14:paraId="53E5BEDE" w14:textId="22282A2B" w:rsidR="007B777D" w:rsidRDefault="003373BF">
      <w:pPr>
        <w:pStyle w:val="ekillerTablosu"/>
        <w:tabs>
          <w:tab w:val="right" w:leader="dot" w:pos="9778"/>
        </w:tabs>
        <w:rPr>
          <w:rFonts w:eastAsiaTheme="minorEastAsia" w:cstheme="minorBidi"/>
          <w:i w:val="0"/>
          <w:iCs w:val="0"/>
          <w:noProof/>
          <w:sz w:val="22"/>
          <w:szCs w:val="22"/>
          <w:lang w:val="en-GB" w:eastAsia="en-GB"/>
        </w:rPr>
      </w:pPr>
      <w:r w:rsidRPr="002A0ACD">
        <w:rPr>
          <w:i w:val="0"/>
          <w:iCs w:val="0"/>
          <w:sz w:val="22"/>
          <w:szCs w:val="22"/>
          <w:lang w:val="en-GB" w:eastAsia="zh-TW"/>
        </w:rPr>
        <w:fldChar w:fldCharType="begin"/>
      </w:r>
      <w:r w:rsidRPr="002A0ACD">
        <w:rPr>
          <w:i w:val="0"/>
          <w:iCs w:val="0"/>
          <w:sz w:val="22"/>
          <w:szCs w:val="22"/>
          <w:lang w:val="en-GB" w:eastAsia="zh-TW"/>
        </w:rPr>
        <w:instrText xml:space="preserve"> TOC \h \z \c "Figure" </w:instrText>
      </w:r>
      <w:r w:rsidRPr="002A0ACD">
        <w:rPr>
          <w:i w:val="0"/>
          <w:iCs w:val="0"/>
          <w:sz w:val="22"/>
          <w:szCs w:val="22"/>
          <w:lang w:val="en-GB" w:eastAsia="zh-TW"/>
        </w:rPr>
        <w:fldChar w:fldCharType="separate"/>
      </w:r>
      <w:hyperlink w:anchor="_Toc527580251" w:history="1">
        <w:r w:rsidR="007B777D" w:rsidRPr="00BB4866">
          <w:rPr>
            <w:rStyle w:val="Kpr"/>
            <w:noProof/>
            <w:lang w:val="en-GB"/>
          </w:rPr>
          <w:t>Figure 1 : Top level block diagram</w:t>
        </w:r>
        <w:r w:rsidR="007B777D">
          <w:rPr>
            <w:noProof/>
            <w:webHidden/>
          </w:rPr>
          <w:tab/>
        </w:r>
        <w:r w:rsidR="007B777D">
          <w:rPr>
            <w:noProof/>
            <w:webHidden/>
          </w:rPr>
          <w:fldChar w:fldCharType="begin"/>
        </w:r>
        <w:r w:rsidR="007B777D">
          <w:rPr>
            <w:noProof/>
            <w:webHidden/>
          </w:rPr>
          <w:instrText xml:space="preserve"> PAGEREF _Toc527580251 \h </w:instrText>
        </w:r>
        <w:r w:rsidR="007B777D">
          <w:rPr>
            <w:noProof/>
            <w:webHidden/>
          </w:rPr>
        </w:r>
        <w:r w:rsidR="007B777D">
          <w:rPr>
            <w:noProof/>
            <w:webHidden/>
          </w:rPr>
          <w:fldChar w:fldCharType="separate"/>
        </w:r>
        <w:r w:rsidR="007B777D">
          <w:rPr>
            <w:noProof/>
            <w:webHidden/>
          </w:rPr>
          <w:t>5</w:t>
        </w:r>
        <w:r w:rsidR="007B777D">
          <w:rPr>
            <w:noProof/>
            <w:webHidden/>
          </w:rPr>
          <w:fldChar w:fldCharType="end"/>
        </w:r>
      </w:hyperlink>
    </w:p>
    <w:p w14:paraId="2FD839FE" w14:textId="056175DC"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2" w:history="1">
        <w:r w:rsidR="007B777D" w:rsidRPr="00BB4866">
          <w:rPr>
            <w:rStyle w:val="Kpr"/>
            <w:noProof/>
            <w:lang w:val="en-GB"/>
          </w:rPr>
          <w:t>Figure 2: Design Schematic</w:t>
        </w:r>
        <w:r w:rsidR="007B777D">
          <w:rPr>
            <w:noProof/>
            <w:webHidden/>
          </w:rPr>
          <w:tab/>
        </w:r>
        <w:r w:rsidR="007B777D">
          <w:rPr>
            <w:noProof/>
            <w:webHidden/>
          </w:rPr>
          <w:fldChar w:fldCharType="begin"/>
        </w:r>
        <w:r w:rsidR="007B777D">
          <w:rPr>
            <w:noProof/>
            <w:webHidden/>
          </w:rPr>
          <w:instrText xml:space="preserve"> PAGEREF _Toc527580252 \h </w:instrText>
        </w:r>
        <w:r w:rsidR="007B777D">
          <w:rPr>
            <w:noProof/>
            <w:webHidden/>
          </w:rPr>
        </w:r>
        <w:r w:rsidR="007B777D">
          <w:rPr>
            <w:noProof/>
            <w:webHidden/>
          </w:rPr>
          <w:fldChar w:fldCharType="separate"/>
        </w:r>
        <w:r w:rsidR="007B777D">
          <w:rPr>
            <w:noProof/>
            <w:webHidden/>
          </w:rPr>
          <w:t>7</w:t>
        </w:r>
        <w:r w:rsidR="007B777D">
          <w:rPr>
            <w:noProof/>
            <w:webHidden/>
          </w:rPr>
          <w:fldChar w:fldCharType="end"/>
        </w:r>
      </w:hyperlink>
    </w:p>
    <w:p w14:paraId="15359BF8" w14:textId="2BE1B91E"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3" w:history="1">
        <w:r w:rsidR="007B777D" w:rsidRPr="00BB4866">
          <w:rPr>
            <w:rStyle w:val="Kpr"/>
            <w:noProof/>
            <w:lang w:val="en-GB"/>
          </w:rPr>
          <w:t>Figure 3: UART transmit module state machine</w:t>
        </w:r>
        <w:r w:rsidR="007B777D">
          <w:rPr>
            <w:noProof/>
            <w:webHidden/>
          </w:rPr>
          <w:tab/>
        </w:r>
        <w:r w:rsidR="007B777D">
          <w:rPr>
            <w:noProof/>
            <w:webHidden/>
          </w:rPr>
          <w:fldChar w:fldCharType="begin"/>
        </w:r>
        <w:r w:rsidR="007B777D">
          <w:rPr>
            <w:noProof/>
            <w:webHidden/>
          </w:rPr>
          <w:instrText xml:space="preserve"> PAGEREF _Toc527580253 \h </w:instrText>
        </w:r>
        <w:r w:rsidR="007B777D">
          <w:rPr>
            <w:noProof/>
            <w:webHidden/>
          </w:rPr>
        </w:r>
        <w:r w:rsidR="007B777D">
          <w:rPr>
            <w:noProof/>
            <w:webHidden/>
          </w:rPr>
          <w:fldChar w:fldCharType="separate"/>
        </w:r>
        <w:r w:rsidR="007B777D">
          <w:rPr>
            <w:noProof/>
            <w:webHidden/>
          </w:rPr>
          <w:t>10</w:t>
        </w:r>
        <w:r w:rsidR="007B777D">
          <w:rPr>
            <w:noProof/>
            <w:webHidden/>
          </w:rPr>
          <w:fldChar w:fldCharType="end"/>
        </w:r>
      </w:hyperlink>
    </w:p>
    <w:p w14:paraId="44AD32A4" w14:textId="424E72B6"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4" w:history="1">
        <w:r w:rsidR="007B777D" w:rsidRPr="00BB4866">
          <w:rPr>
            <w:rStyle w:val="Kpr"/>
            <w:noProof/>
            <w:lang w:val="en-GB"/>
          </w:rPr>
          <w:t>Figure 4: UART receive module state machine</w:t>
        </w:r>
        <w:r w:rsidR="007B777D">
          <w:rPr>
            <w:noProof/>
            <w:webHidden/>
          </w:rPr>
          <w:tab/>
        </w:r>
        <w:r w:rsidR="007B777D">
          <w:rPr>
            <w:noProof/>
            <w:webHidden/>
          </w:rPr>
          <w:fldChar w:fldCharType="begin"/>
        </w:r>
        <w:r w:rsidR="007B777D">
          <w:rPr>
            <w:noProof/>
            <w:webHidden/>
          </w:rPr>
          <w:instrText xml:space="preserve"> PAGEREF _Toc527580254 \h </w:instrText>
        </w:r>
        <w:r w:rsidR="007B777D">
          <w:rPr>
            <w:noProof/>
            <w:webHidden/>
          </w:rPr>
        </w:r>
        <w:r w:rsidR="007B777D">
          <w:rPr>
            <w:noProof/>
            <w:webHidden/>
          </w:rPr>
          <w:fldChar w:fldCharType="separate"/>
        </w:r>
        <w:r w:rsidR="007B777D">
          <w:rPr>
            <w:noProof/>
            <w:webHidden/>
          </w:rPr>
          <w:t>12</w:t>
        </w:r>
        <w:r w:rsidR="007B777D">
          <w:rPr>
            <w:noProof/>
            <w:webHidden/>
          </w:rPr>
          <w:fldChar w:fldCharType="end"/>
        </w:r>
      </w:hyperlink>
    </w:p>
    <w:p w14:paraId="437C843C" w14:textId="788C18C7"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5" w:history="1">
        <w:r w:rsidR="007B777D" w:rsidRPr="00BB4866">
          <w:rPr>
            <w:rStyle w:val="Kpr"/>
            <w:noProof/>
            <w:lang w:val="en-GB"/>
          </w:rPr>
          <w:t>Figure 5: Command handler module state machine</w:t>
        </w:r>
        <w:r w:rsidR="007B777D">
          <w:rPr>
            <w:noProof/>
            <w:webHidden/>
          </w:rPr>
          <w:tab/>
        </w:r>
        <w:r w:rsidR="007B777D">
          <w:rPr>
            <w:noProof/>
            <w:webHidden/>
          </w:rPr>
          <w:fldChar w:fldCharType="begin"/>
        </w:r>
        <w:r w:rsidR="007B777D">
          <w:rPr>
            <w:noProof/>
            <w:webHidden/>
          </w:rPr>
          <w:instrText xml:space="preserve"> PAGEREF _Toc527580255 \h </w:instrText>
        </w:r>
        <w:r w:rsidR="007B777D">
          <w:rPr>
            <w:noProof/>
            <w:webHidden/>
          </w:rPr>
        </w:r>
        <w:r w:rsidR="007B777D">
          <w:rPr>
            <w:noProof/>
            <w:webHidden/>
          </w:rPr>
          <w:fldChar w:fldCharType="separate"/>
        </w:r>
        <w:r w:rsidR="007B777D">
          <w:rPr>
            <w:noProof/>
            <w:webHidden/>
          </w:rPr>
          <w:t>13</w:t>
        </w:r>
        <w:r w:rsidR="007B777D">
          <w:rPr>
            <w:noProof/>
            <w:webHidden/>
          </w:rPr>
          <w:fldChar w:fldCharType="end"/>
        </w:r>
      </w:hyperlink>
    </w:p>
    <w:p w14:paraId="1AE9D6A7" w14:textId="050F7620"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6" w:history="1">
        <w:r w:rsidR="007B777D" w:rsidRPr="00BB4866">
          <w:rPr>
            <w:rStyle w:val="Kpr"/>
            <w:noProof/>
            <w:lang w:val="en-GB"/>
          </w:rPr>
          <w:t>Figure 6: Timing Diagram of PMOD DA1 Interface</w:t>
        </w:r>
        <w:r w:rsidR="007B777D">
          <w:rPr>
            <w:noProof/>
            <w:webHidden/>
          </w:rPr>
          <w:tab/>
        </w:r>
        <w:r w:rsidR="007B777D">
          <w:rPr>
            <w:noProof/>
            <w:webHidden/>
          </w:rPr>
          <w:fldChar w:fldCharType="begin"/>
        </w:r>
        <w:r w:rsidR="007B777D">
          <w:rPr>
            <w:noProof/>
            <w:webHidden/>
          </w:rPr>
          <w:instrText xml:space="preserve"> PAGEREF _Toc527580256 \h </w:instrText>
        </w:r>
        <w:r w:rsidR="007B777D">
          <w:rPr>
            <w:noProof/>
            <w:webHidden/>
          </w:rPr>
        </w:r>
        <w:r w:rsidR="007B777D">
          <w:rPr>
            <w:noProof/>
            <w:webHidden/>
          </w:rPr>
          <w:fldChar w:fldCharType="separate"/>
        </w:r>
        <w:r w:rsidR="007B777D">
          <w:rPr>
            <w:noProof/>
            <w:webHidden/>
          </w:rPr>
          <w:t>16</w:t>
        </w:r>
        <w:r w:rsidR="007B777D">
          <w:rPr>
            <w:noProof/>
            <w:webHidden/>
          </w:rPr>
          <w:fldChar w:fldCharType="end"/>
        </w:r>
      </w:hyperlink>
    </w:p>
    <w:p w14:paraId="17DC8AE1" w14:textId="03DD7D6E"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57" w:history="1">
        <w:r w:rsidR="007B777D" w:rsidRPr="00BB4866">
          <w:rPr>
            <w:rStyle w:val="Kpr"/>
            <w:noProof/>
            <w:lang w:val="en-GB"/>
          </w:rPr>
          <w:t>Figure 7: DA1 16 Bits Data Structure</w:t>
        </w:r>
        <w:r w:rsidR="007B777D">
          <w:rPr>
            <w:noProof/>
            <w:webHidden/>
          </w:rPr>
          <w:tab/>
        </w:r>
        <w:r w:rsidR="007B777D">
          <w:rPr>
            <w:noProof/>
            <w:webHidden/>
          </w:rPr>
          <w:fldChar w:fldCharType="begin"/>
        </w:r>
        <w:r w:rsidR="007B777D">
          <w:rPr>
            <w:noProof/>
            <w:webHidden/>
          </w:rPr>
          <w:instrText xml:space="preserve"> PAGEREF _Toc527580257 \h </w:instrText>
        </w:r>
        <w:r w:rsidR="007B777D">
          <w:rPr>
            <w:noProof/>
            <w:webHidden/>
          </w:rPr>
        </w:r>
        <w:r w:rsidR="007B777D">
          <w:rPr>
            <w:noProof/>
            <w:webHidden/>
          </w:rPr>
          <w:fldChar w:fldCharType="separate"/>
        </w:r>
        <w:r w:rsidR="007B777D">
          <w:rPr>
            <w:noProof/>
            <w:webHidden/>
          </w:rPr>
          <w:t>17</w:t>
        </w:r>
        <w:r w:rsidR="007B777D">
          <w:rPr>
            <w:noProof/>
            <w:webHidden/>
          </w:rPr>
          <w:fldChar w:fldCharType="end"/>
        </w:r>
      </w:hyperlink>
    </w:p>
    <w:p w14:paraId="7FBF8A37" w14:textId="1A51EC5F" w:rsidR="00883DB9" w:rsidRPr="002A0ACD" w:rsidRDefault="003373BF" w:rsidP="00BF7D68">
      <w:pPr>
        <w:pStyle w:val="TBal"/>
        <w:spacing w:before="0" w:after="160" w:line="276" w:lineRule="auto"/>
        <w:rPr>
          <w:rFonts w:asciiTheme="minorHAnsi" w:hAnsiTheme="minorHAnsi" w:cstheme="minorHAnsi"/>
          <w:iCs/>
          <w:sz w:val="22"/>
          <w:szCs w:val="22"/>
          <w:lang w:val="en-GB" w:eastAsia="zh-TW"/>
        </w:rPr>
      </w:pPr>
      <w:r w:rsidRPr="002A0ACD">
        <w:rPr>
          <w:rFonts w:asciiTheme="minorHAnsi" w:eastAsiaTheme="minorHAnsi" w:hAnsiTheme="minorHAnsi" w:cstheme="minorHAnsi"/>
          <w:iCs/>
          <w:color w:val="auto"/>
          <w:sz w:val="22"/>
          <w:szCs w:val="22"/>
          <w:lang w:val="en-GB" w:eastAsia="zh-TW"/>
        </w:rPr>
        <w:fldChar w:fldCharType="end"/>
      </w:r>
      <w:r w:rsidR="00883DB9" w:rsidRPr="002A0ACD">
        <w:rPr>
          <w:rFonts w:asciiTheme="minorHAnsi" w:eastAsiaTheme="minorHAnsi" w:hAnsiTheme="minorHAnsi" w:cstheme="minorHAnsi"/>
          <w:iCs/>
          <w:color w:val="auto"/>
          <w:sz w:val="22"/>
          <w:szCs w:val="22"/>
          <w:lang w:val="en-GB" w:eastAsia="zh-TW"/>
        </w:rPr>
        <w:br w:type="page"/>
      </w:r>
    </w:p>
    <w:p w14:paraId="7EAA619D" w14:textId="77777777" w:rsidR="003373BF" w:rsidRPr="002A0ACD" w:rsidRDefault="003373BF" w:rsidP="00BF7D68">
      <w:pPr>
        <w:pStyle w:val="TBal"/>
        <w:spacing w:before="0" w:after="160" w:line="276" w:lineRule="auto"/>
        <w:rPr>
          <w:rFonts w:asciiTheme="minorHAnsi" w:eastAsiaTheme="minorHAnsi" w:hAnsiTheme="minorHAnsi" w:cstheme="minorHAnsi"/>
          <w:iCs/>
          <w:color w:val="auto"/>
          <w:sz w:val="20"/>
          <w:szCs w:val="20"/>
          <w:lang w:val="en-GB" w:eastAsia="zh-TW"/>
        </w:rPr>
      </w:pPr>
    </w:p>
    <w:p w14:paraId="21290DBB" w14:textId="77777777" w:rsidR="007B777D" w:rsidRDefault="00AF3128" w:rsidP="00BF7D68">
      <w:pPr>
        <w:pStyle w:val="TBal"/>
        <w:spacing w:before="0" w:after="160" w:line="276" w:lineRule="auto"/>
        <w:rPr>
          <w:noProof/>
        </w:rPr>
      </w:pPr>
      <w:r w:rsidRPr="002A0ACD">
        <w:rPr>
          <w:lang w:val="en-GB"/>
        </w:rPr>
        <w:t xml:space="preserve"> Table </w:t>
      </w:r>
      <w:r w:rsidR="00FF5B31" w:rsidRPr="002A0ACD">
        <w:rPr>
          <w:lang w:val="en-GB"/>
        </w:rPr>
        <w:t>of</w:t>
      </w:r>
      <w:r w:rsidRPr="002A0ACD">
        <w:rPr>
          <w:lang w:val="en-GB"/>
        </w:rPr>
        <w:t xml:space="preserve"> Table</w:t>
      </w:r>
      <w:r w:rsidR="00C013FE" w:rsidRPr="002A0ACD">
        <w:rPr>
          <w:lang w:val="en-GB"/>
        </w:rPr>
        <w:t>s</w:t>
      </w:r>
      <w:r w:rsidRPr="002A0ACD">
        <w:rPr>
          <w:rFonts w:asciiTheme="minorHAnsi" w:hAnsiTheme="minorHAnsi" w:cstheme="minorHAnsi"/>
          <w:sz w:val="22"/>
          <w:szCs w:val="22"/>
          <w:lang w:val="en-GB" w:eastAsia="zh-TW"/>
        </w:rPr>
        <w:fldChar w:fldCharType="begin"/>
      </w:r>
      <w:r w:rsidRPr="002A0ACD">
        <w:rPr>
          <w:rFonts w:asciiTheme="minorHAnsi" w:hAnsiTheme="minorHAnsi" w:cstheme="minorHAnsi"/>
          <w:sz w:val="22"/>
          <w:szCs w:val="22"/>
          <w:lang w:val="en-GB" w:eastAsia="zh-TW"/>
        </w:rPr>
        <w:instrText xml:space="preserve"> TOC \h \z \c "Table" </w:instrText>
      </w:r>
      <w:r w:rsidRPr="002A0ACD">
        <w:rPr>
          <w:rFonts w:asciiTheme="minorHAnsi" w:hAnsiTheme="minorHAnsi" w:cstheme="minorHAnsi"/>
          <w:sz w:val="22"/>
          <w:szCs w:val="22"/>
          <w:lang w:val="en-GB" w:eastAsia="zh-TW"/>
        </w:rPr>
        <w:fldChar w:fldCharType="separate"/>
      </w:r>
    </w:p>
    <w:p w14:paraId="3F008BE3" w14:textId="3BA3919E"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0" w:history="1">
        <w:r w:rsidR="007B777D" w:rsidRPr="00FF2A1D">
          <w:rPr>
            <w:rStyle w:val="Kpr"/>
            <w:noProof/>
            <w:lang w:val="en-GB"/>
          </w:rPr>
          <w:t>Table 1: Frequency Selection</w:t>
        </w:r>
        <w:r w:rsidR="007B777D">
          <w:rPr>
            <w:noProof/>
            <w:webHidden/>
          </w:rPr>
          <w:tab/>
        </w:r>
        <w:r w:rsidR="007B777D">
          <w:rPr>
            <w:noProof/>
            <w:webHidden/>
          </w:rPr>
          <w:fldChar w:fldCharType="begin"/>
        </w:r>
        <w:r w:rsidR="007B777D">
          <w:rPr>
            <w:noProof/>
            <w:webHidden/>
          </w:rPr>
          <w:instrText xml:space="preserve"> PAGEREF _Toc527580260 \h </w:instrText>
        </w:r>
        <w:r w:rsidR="007B777D">
          <w:rPr>
            <w:noProof/>
            <w:webHidden/>
          </w:rPr>
        </w:r>
        <w:r w:rsidR="007B777D">
          <w:rPr>
            <w:noProof/>
            <w:webHidden/>
          </w:rPr>
          <w:fldChar w:fldCharType="separate"/>
        </w:r>
        <w:r w:rsidR="007B777D">
          <w:rPr>
            <w:noProof/>
            <w:webHidden/>
          </w:rPr>
          <w:t>6</w:t>
        </w:r>
        <w:r w:rsidR="007B777D">
          <w:rPr>
            <w:noProof/>
            <w:webHidden/>
          </w:rPr>
          <w:fldChar w:fldCharType="end"/>
        </w:r>
      </w:hyperlink>
    </w:p>
    <w:p w14:paraId="13034BD9" w14:textId="51A03A73"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1" w:history="1">
        <w:r w:rsidR="007B777D" w:rsidRPr="00FF2A1D">
          <w:rPr>
            <w:rStyle w:val="Kpr"/>
            <w:noProof/>
            <w:lang w:val="en-GB"/>
          </w:rPr>
          <w:t>Table 2: Waveform Selection</w:t>
        </w:r>
        <w:r w:rsidR="007B777D">
          <w:rPr>
            <w:noProof/>
            <w:webHidden/>
          </w:rPr>
          <w:tab/>
        </w:r>
        <w:r w:rsidR="007B777D">
          <w:rPr>
            <w:noProof/>
            <w:webHidden/>
          </w:rPr>
          <w:fldChar w:fldCharType="begin"/>
        </w:r>
        <w:r w:rsidR="007B777D">
          <w:rPr>
            <w:noProof/>
            <w:webHidden/>
          </w:rPr>
          <w:instrText xml:space="preserve"> PAGEREF _Toc527580261 \h </w:instrText>
        </w:r>
        <w:r w:rsidR="007B777D">
          <w:rPr>
            <w:noProof/>
            <w:webHidden/>
          </w:rPr>
        </w:r>
        <w:r w:rsidR="007B777D">
          <w:rPr>
            <w:noProof/>
            <w:webHidden/>
          </w:rPr>
          <w:fldChar w:fldCharType="separate"/>
        </w:r>
        <w:r w:rsidR="007B777D">
          <w:rPr>
            <w:noProof/>
            <w:webHidden/>
          </w:rPr>
          <w:t>6</w:t>
        </w:r>
        <w:r w:rsidR="007B777D">
          <w:rPr>
            <w:noProof/>
            <w:webHidden/>
          </w:rPr>
          <w:fldChar w:fldCharType="end"/>
        </w:r>
      </w:hyperlink>
    </w:p>
    <w:p w14:paraId="00818925" w14:textId="67D849A2"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2" w:history="1">
        <w:r w:rsidR="007B777D" w:rsidRPr="00FF2A1D">
          <w:rPr>
            <w:rStyle w:val="Kpr"/>
            <w:noProof/>
          </w:rPr>
          <w:t>Table 3: Information Write Selection</w:t>
        </w:r>
        <w:r w:rsidR="007B777D">
          <w:rPr>
            <w:noProof/>
            <w:webHidden/>
          </w:rPr>
          <w:tab/>
        </w:r>
        <w:r w:rsidR="007B777D">
          <w:rPr>
            <w:noProof/>
            <w:webHidden/>
          </w:rPr>
          <w:fldChar w:fldCharType="begin"/>
        </w:r>
        <w:r w:rsidR="007B777D">
          <w:rPr>
            <w:noProof/>
            <w:webHidden/>
          </w:rPr>
          <w:instrText xml:space="preserve"> PAGEREF _Toc527580262 \h </w:instrText>
        </w:r>
        <w:r w:rsidR="007B777D">
          <w:rPr>
            <w:noProof/>
            <w:webHidden/>
          </w:rPr>
        </w:r>
        <w:r w:rsidR="007B777D">
          <w:rPr>
            <w:noProof/>
            <w:webHidden/>
          </w:rPr>
          <w:fldChar w:fldCharType="separate"/>
        </w:r>
        <w:r w:rsidR="007B777D">
          <w:rPr>
            <w:noProof/>
            <w:webHidden/>
          </w:rPr>
          <w:t>6</w:t>
        </w:r>
        <w:r w:rsidR="007B777D">
          <w:rPr>
            <w:noProof/>
            <w:webHidden/>
          </w:rPr>
          <w:fldChar w:fldCharType="end"/>
        </w:r>
      </w:hyperlink>
    </w:p>
    <w:p w14:paraId="04770498" w14:textId="32177A63"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3" w:history="1">
        <w:r w:rsidR="007B777D" w:rsidRPr="00FF2A1D">
          <w:rPr>
            <w:rStyle w:val="Kpr"/>
            <w:noProof/>
            <w:lang w:val="en-GB"/>
          </w:rPr>
          <w:t>Table 4: Wave_gen_top design port list</w:t>
        </w:r>
        <w:r w:rsidR="007B777D">
          <w:rPr>
            <w:noProof/>
            <w:webHidden/>
          </w:rPr>
          <w:tab/>
        </w:r>
        <w:r w:rsidR="007B777D">
          <w:rPr>
            <w:noProof/>
            <w:webHidden/>
          </w:rPr>
          <w:fldChar w:fldCharType="begin"/>
        </w:r>
        <w:r w:rsidR="007B777D">
          <w:rPr>
            <w:noProof/>
            <w:webHidden/>
          </w:rPr>
          <w:instrText xml:space="preserve"> PAGEREF _Toc527580263 \h </w:instrText>
        </w:r>
        <w:r w:rsidR="007B777D">
          <w:rPr>
            <w:noProof/>
            <w:webHidden/>
          </w:rPr>
        </w:r>
        <w:r w:rsidR="007B777D">
          <w:rPr>
            <w:noProof/>
            <w:webHidden/>
          </w:rPr>
          <w:fldChar w:fldCharType="separate"/>
        </w:r>
        <w:r w:rsidR="007B777D">
          <w:rPr>
            <w:noProof/>
            <w:webHidden/>
          </w:rPr>
          <w:t>7</w:t>
        </w:r>
        <w:r w:rsidR="007B777D">
          <w:rPr>
            <w:noProof/>
            <w:webHidden/>
          </w:rPr>
          <w:fldChar w:fldCharType="end"/>
        </w:r>
      </w:hyperlink>
    </w:p>
    <w:p w14:paraId="64F7FEE1" w14:textId="0C4CEF2D"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4" w:history="1">
        <w:r w:rsidR="007B777D" w:rsidRPr="00FF2A1D">
          <w:rPr>
            <w:rStyle w:val="Kpr"/>
            <w:noProof/>
            <w:lang w:val="en-GB"/>
          </w:rPr>
          <w:t>Table 5: UART top module port list</w:t>
        </w:r>
        <w:r w:rsidR="007B777D">
          <w:rPr>
            <w:noProof/>
            <w:webHidden/>
          </w:rPr>
          <w:tab/>
        </w:r>
        <w:r w:rsidR="007B777D">
          <w:rPr>
            <w:noProof/>
            <w:webHidden/>
          </w:rPr>
          <w:fldChar w:fldCharType="begin"/>
        </w:r>
        <w:r w:rsidR="007B777D">
          <w:rPr>
            <w:noProof/>
            <w:webHidden/>
          </w:rPr>
          <w:instrText xml:space="preserve"> PAGEREF _Toc527580264 \h </w:instrText>
        </w:r>
        <w:r w:rsidR="007B777D">
          <w:rPr>
            <w:noProof/>
            <w:webHidden/>
          </w:rPr>
        </w:r>
        <w:r w:rsidR="007B777D">
          <w:rPr>
            <w:noProof/>
            <w:webHidden/>
          </w:rPr>
          <w:fldChar w:fldCharType="separate"/>
        </w:r>
        <w:r w:rsidR="007B777D">
          <w:rPr>
            <w:noProof/>
            <w:webHidden/>
          </w:rPr>
          <w:t>8</w:t>
        </w:r>
        <w:r w:rsidR="007B777D">
          <w:rPr>
            <w:noProof/>
            <w:webHidden/>
          </w:rPr>
          <w:fldChar w:fldCharType="end"/>
        </w:r>
      </w:hyperlink>
    </w:p>
    <w:p w14:paraId="18F9E3E7" w14:textId="1A077469"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5" w:history="1">
        <w:r w:rsidR="007B777D" w:rsidRPr="00FF2A1D">
          <w:rPr>
            <w:rStyle w:val="Kpr"/>
            <w:noProof/>
            <w:lang w:val="en-GB"/>
          </w:rPr>
          <w:t>Table 6: UART baudrate generator module port list</w:t>
        </w:r>
        <w:r w:rsidR="007B777D">
          <w:rPr>
            <w:noProof/>
            <w:webHidden/>
          </w:rPr>
          <w:tab/>
        </w:r>
        <w:r w:rsidR="007B777D">
          <w:rPr>
            <w:noProof/>
            <w:webHidden/>
          </w:rPr>
          <w:fldChar w:fldCharType="begin"/>
        </w:r>
        <w:r w:rsidR="007B777D">
          <w:rPr>
            <w:noProof/>
            <w:webHidden/>
          </w:rPr>
          <w:instrText xml:space="preserve"> PAGEREF _Toc527580265 \h </w:instrText>
        </w:r>
        <w:r w:rsidR="007B777D">
          <w:rPr>
            <w:noProof/>
            <w:webHidden/>
          </w:rPr>
        </w:r>
        <w:r w:rsidR="007B777D">
          <w:rPr>
            <w:noProof/>
            <w:webHidden/>
          </w:rPr>
          <w:fldChar w:fldCharType="separate"/>
        </w:r>
        <w:r w:rsidR="007B777D">
          <w:rPr>
            <w:noProof/>
            <w:webHidden/>
          </w:rPr>
          <w:t>9</w:t>
        </w:r>
        <w:r w:rsidR="007B777D">
          <w:rPr>
            <w:noProof/>
            <w:webHidden/>
          </w:rPr>
          <w:fldChar w:fldCharType="end"/>
        </w:r>
      </w:hyperlink>
    </w:p>
    <w:p w14:paraId="45A8C732" w14:textId="2ADC277A"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6" w:history="1">
        <w:r w:rsidR="007B777D" w:rsidRPr="00FF2A1D">
          <w:rPr>
            <w:rStyle w:val="Kpr"/>
            <w:noProof/>
            <w:lang w:val="en-GB"/>
          </w:rPr>
          <w:t>Table 7: UART transmit module port list</w:t>
        </w:r>
        <w:r w:rsidR="007B777D">
          <w:rPr>
            <w:noProof/>
            <w:webHidden/>
          </w:rPr>
          <w:tab/>
        </w:r>
        <w:r w:rsidR="007B777D">
          <w:rPr>
            <w:noProof/>
            <w:webHidden/>
          </w:rPr>
          <w:fldChar w:fldCharType="begin"/>
        </w:r>
        <w:r w:rsidR="007B777D">
          <w:rPr>
            <w:noProof/>
            <w:webHidden/>
          </w:rPr>
          <w:instrText xml:space="preserve"> PAGEREF _Toc527580266 \h </w:instrText>
        </w:r>
        <w:r w:rsidR="007B777D">
          <w:rPr>
            <w:noProof/>
            <w:webHidden/>
          </w:rPr>
        </w:r>
        <w:r w:rsidR="007B777D">
          <w:rPr>
            <w:noProof/>
            <w:webHidden/>
          </w:rPr>
          <w:fldChar w:fldCharType="separate"/>
        </w:r>
        <w:r w:rsidR="007B777D">
          <w:rPr>
            <w:noProof/>
            <w:webHidden/>
          </w:rPr>
          <w:t>9</w:t>
        </w:r>
        <w:r w:rsidR="007B777D">
          <w:rPr>
            <w:noProof/>
            <w:webHidden/>
          </w:rPr>
          <w:fldChar w:fldCharType="end"/>
        </w:r>
      </w:hyperlink>
    </w:p>
    <w:p w14:paraId="76EE9E6E" w14:textId="02D21BF5"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7" w:history="1">
        <w:r w:rsidR="007B777D" w:rsidRPr="00FF2A1D">
          <w:rPr>
            <w:rStyle w:val="Kpr"/>
            <w:noProof/>
            <w:lang w:val="en-GB"/>
          </w:rPr>
          <w:t>Table 8: UART receiver module port list</w:t>
        </w:r>
        <w:r w:rsidR="007B777D">
          <w:rPr>
            <w:noProof/>
            <w:webHidden/>
          </w:rPr>
          <w:tab/>
        </w:r>
        <w:r w:rsidR="007B777D">
          <w:rPr>
            <w:noProof/>
            <w:webHidden/>
          </w:rPr>
          <w:fldChar w:fldCharType="begin"/>
        </w:r>
        <w:r w:rsidR="007B777D">
          <w:rPr>
            <w:noProof/>
            <w:webHidden/>
          </w:rPr>
          <w:instrText xml:space="preserve"> PAGEREF _Toc527580267 \h </w:instrText>
        </w:r>
        <w:r w:rsidR="007B777D">
          <w:rPr>
            <w:noProof/>
            <w:webHidden/>
          </w:rPr>
        </w:r>
        <w:r w:rsidR="007B777D">
          <w:rPr>
            <w:noProof/>
            <w:webHidden/>
          </w:rPr>
          <w:fldChar w:fldCharType="separate"/>
        </w:r>
        <w:r w:rsidR="007B777D">
          <w:rPr>
            <w:noProof/>
            <w:webHidden/>
          </w:rPr>
          <w:t>11</w:t>
        </w:r>
        <w:r w:rsidR="007B777D">
          <w:rPr>
            <w:noProof/>
            <w:webHidden/>
          </w:rPr>
          <w:fldChar w:fldCharType="end"/>
        </w:r>
      </w:hyperlink>
    </w:p>
    <w:p w14:paraId="3B40D6ED" w14:textId="599BD179"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8" w:history="1">
        <w:r w:rsidR="007B777D" w:rsidRPr="00FF2A1D">
          <w:rPr>
            <w:rStyle w:val="Kpr"/>
            <w:noProof/>
            <w:lang w:val="en-GB"/>
          </w:rPr>
          <w:t>Table 9: Command hander module port list</w:t>
        </w:r>
        <w:r w:rsidR="007B777D">
          <w:rPr>
            <w:noProof/>
            <w:webHidden/>
          </w:rPr>
          <w:tab/>
        </w:r>
        <w:r w:rsidR="007B777D">
          <w:rPr>
            <w:noProof/>
            <w:webHidden/>
          </w:rPr>
          <w:fldChar w:fldCharType="begin"/>
        </w:r>
        <w:r w:rsidR="007B777D">
          <w:rPr>
            <w:noProof/>
            <w:webHidden/>
          </w:rPr>
          <w:instrText xml:space="preserve"> PAGEREF _Toc527580268 \h </w:instrText>
        </w:r>
        <w:r w:rsidR="007B777D">
          <w:rPr>
            <w:noProof/>
            <w:webHidden/>
          </w:rPr>
        </w:r>
        <w:r w:rsidR="007B777D">
          <w:rPr>
            <w:noProof/>
            <w:webHidden/>
          </w:rPr>
          <w:fldChar w:fldCharType="separate"/>
        </w:r>
        <w:r w:rsidR="007B777D">
          <w:rPr>
            <w:noProof/>
            <w:webHidden/>
          </w:rPr>
          <w:t>13</w:t>
        </w:r>
        <w:r w:rsidR="007B777D">
          <w:rPr>
            <w:noProof/>
            <w:webHidden/>
          </w:rPr>
          <w:fldChar w:fldCharType="end"/>
        </w:r>
      </w:hyperlink>
    </w:p>
    <w:p w14:paraId="41820A67" w14:textId="216A91E6"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69" w:history="1">
        <w:r w:rsidR="007B777D" w:rsidRPr="00FF2A1D">
          <w:rPr>
            <w:rStyle w:val="Kpr"/>
            <w:noProof/>
            <w:lang w:val="en-GB"/>
          </w:rPr>
          <w:t>Table 10: Enable generator module port list</w:t>
        </w:r>
        <w:r w:rsidR="007B777D">
          <w:rPr>
            <w:noProof/>
            <w:webHidden/>
          </w:rPr>
          <w:tab/>
        </w:r>
        <w:r w:rsidR="007B777D">
          <w:rPr>
            <w:noProof/>
            <w:webHidden/>
          </w:rPr>
          <w:fldChar w:fldCharType="begin"/>
        </w:r>
        <w:r w:rsidR="007B777D">
          <w:rPr>
            <w:noProof/>
            <w:webHidden/>
          </w:rPr>
          <w:instrText xml:space="preserve"> PAGEREF _Toc527580269 \h </w:instrText>
        </w:r>
        <w:r w:rsidR="007B777D">
          <w:rPr>
            <w:noProof/>
            <w:webHidden/>
          </w:rPr>
        </w:r>
        <w:r w:rsidR="007B777D">
          <w:rPr>
            <w:noProof/>
            <w:webHidden/>
          </w:rPr>
          <w:fldChar w:fldCharType="separate"/>
        </w:r>
        <w:r w:rsidR="007B777D">
          <w:rPr>
            <w:noProof/>
            <w:webHidden/>
          </w:rPr>
          <w:t>14</w:t>
        </w:r>
        <w:r w:rsidR="007B777D">
          <w:rPr>
            <w:noProof/>
            <w:webHidden/>
          </w:rPr>
          <w:fldChar w:fldCharType="end"/>
        </w:r>
      </w:hyperlink>
    </w:p>
    <w:p w14:paraId="34D5F61F" w14:textId="5794ADE0"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70" w:history="1">
        <w:r w:rsidR="007B777D" w:rsidRPr="00FF2A1D">
          <w:rPr>
            <w:rStyle w:val="Kpr"/>
            <w:noProof/>
            <w:lang w:val="en-GB"/>
          </w:rPr>
          <w:t>Table 11: Waveform generator module port list</w:t>
        </w:r>
        <w:r w:rsidR="007B777D">
          <w:rPr>
            <w:noProof/>
            <w:webHidden/>
          </w:rPr>
          <w:tab/>
        </w:r>
        <w:r w:rsidR="007B777D">
          <w:rPr>
            <w:noProof/>
            <w:webHidden/>
          </w:rPr>
          <w:fldChar w:fldCharType="begin"/>
        </w:r>
        <w:r w:rsidR="007B777D">
          <w:rPr>
            <w:noProof/>
            <w:webHidden/>
          </w:rPr>
          <w:instrText xml:space="preserve"> PAGEREF _Toc527580270 \h </w:instrText>
        </w:r>
        <w:r w:rsidR="007B777D">
          <w:rPr>
            <w:noProof/>
            <w:webHidden/>
          </w:rPr>
        </w:r>
        <w:r w:rsidR="007B777D">
          <w:rPr>
            <w:noProof/>
            <w:webHidden/>
          </w:rPr>
          <w:fldChar w:fldCharType="separate"/>
        </w:r>
        <w:r w:rsidR="007B777D">
          <w:rPr>
            <w:noProof/>
            <w:webHidden/>
          </w:rPr>
          <w:t>14</w:t>
        </w:r>
        <w:r w:rsidR="007B777D">
          <w:rPr>
            <w:noProof/>
            <w:webHidden/>
          </w:rPr>
          <w:fldChar w:fldCharType="end"/>
        </w:r>
      </w:hyperlink>
    </w:p>
    <w:p w14:paraId="0F4FE1E6" w14:textId="283DF4B5"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71" w:history="1">
        <w:r w:rsidR="007B777D" w:rsidRPr="00FF2A1D">
          <w:rPr>
            <w:rStyle w:val="Kpr"/>
            <w:noProof/>
            <w:lang w:val="en-GB"/>
          </w:rPr>
          <w:t>Table 12:SCLK generator module port list</w:t>
        </w:r>
        <w:r w:rsidR="007B777D">
          <w:rPr>
            <w:noProof/>
            <w:webHidden/>
          </w:rPr>
          <w:tab/>
        </w:r>
        <w:r w:rsidR="007B777D">
          <w:rPr>
            <w:noProof/>
            <w:webHidden/>
          </w:rPr>
          <w:fldChar w:fldCharType="begin"/>
        </w:r>
        <w:r w:rsidR="007B777D">
          <w:rPr>
            <w:noProof/>
            <w:webHidden/>
          </w:rPr>
          <w:instrText xml:space="preserve"> PAGEREF _Toc527580271 \h </w:instrText>
        </w:r>
        <w:r w:rsidR="007B777D">
          <w:rPr>
            <w:noProof/>
            <w:webHidden/>
          </w:rPr>
        </w:r>
        <w:r w:rsidR="007B777D">
          <w:rPr>
            <w:noProof/>
            <w:webHidden/>
          </w:rPr>
          <w:fldChar w:fldCharType="separate"/>
        </w:r>
        <w:r w:rsidR="007B777D">
          <w:rPr>
            <w:noProof/>
            <w:webHidden/>
          </w:rPr>
          <w:t>15</w:t>
        </w:r>
        <w:r w:rsidR="007B777D">
          <w:rPr>
            <w:noProof/>
            <w:webHidden/>
          </w:rPr>
          <w:fldChar w:fldCharType="end"/>
        </w:r>
      </w:hyperlink>
    </w:p>
    <w:p w14:paraId="0699F7D8" w14:textId="434C16BC"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72" w:history="1">
        <w:r w:rsidR="007B777D" w:rsidRPr="00FF2A1D">
          <w:rPr>
            <w:rStyle w:val="Kpr"/>
            <w:noProof/>
            <w:lang w:val="en-GB"/>
          </w:rPr>
          <w:t>Table 13: Synchronous data generator module port list</w:t>
        </w:r>
        <w:r w:rsidR="007B777D">
          <w:rPr>
            <w:noProof/>
            <w:webHidden/>
          </w:rPr>
          <w:tab/>
        </w:r>
        <w:r w:rsidR="007B777D">
          <w:rPr>
            <w:noProof/>
            <w:webHidden/>
          </w:rPr>
          <w:fldChar w:fldCharType="begin"/>
        </w:r>
        <w:r w:rsidR="007B777D">
          <w:rPr>
            <w:noProof/>
            <w:webHidden/>
          </w:rPr>
          <w:instrText xml:space="preserve"> PAGEREF _Toc527580272 \h </w:instrText>
        </w:r>
        <w:r w:rsidR="007B777D">
          <w:rPr>
            <w:noProof/>
            <w:webHidden/>
          </w:rPr>
        </w:r>
        <w:r w:rsidR="007B777D">
          <w:rPr>
            <w:noProof/>
            <w:webHidden/>
          </w:rPr>
          <w:fldChar w:fldCharType="separate"/>
        </w:r>
        <w:r w:rsidR="007B777D">
          <w:rPr>
            <w:noProof/>
            <w:webHidden/>
          </w:rPr>
          <w:t>15</w:t>
        </w:r>
        <w:r w:rsidR="007B777D">
          <w:rPr>
            <w:noProof/>
            <w:webHidden/>
          </w:rPr>
          <w:fldChar w:fldCharType="end"/>
        </w:r>
      </w:hyperlink>
    </w:p>
    <w:p w14:paraId="5BC5D14A" w14:textId="49701669" w:rsidR="007B777D" w:rsidRDefault="00000000">
      <w:pPr>
        <w:pStyle w:val="ekillerTablosu"/>
        <w:tabs>
          <w:tab w:val="right" w:leader="dot" w:pos="9778"/>
        </w:tabs>
        <w:rPr>
          <w:rFonts w:eastAsiaTheme="minorEastAsia" w:cstheme="minorBidi"/>
          <w:i w:val="0"/>
          <w:iCs w:val="0"/>
          <w:noProof/>
          <w:sz w:val="22"/>
          <w:szCs w:val="22"/>
          <w:lang w:val="en-GB" w:eastAsia="en-GB"/>
        </w:rPr>
      </w:pPr>
      <w:hyperlink w:anchor="_Toc527580273" w:history="1">
        <w:r w:rsidR="007B777D" w:rsidRPr="00FF2A1D">
          <w:rPr>
            <w:rStyle w:val="Kpr"/>
            <w:noProof/>
            <w:lang w:val="en-GB"/>
          </w:rPr>
          <w:t>Table 14: Control Bit Values for AD7303</w:t>
        </w:r>
        <w:r w:rsidR="007B777D">
          <w:rPr>
            <w:noProof/>
            <w:webHidden/>
          </w:rPr>
          <w:tab/>
        </w:r>
        <w:r w:rsidR="007B777D">
          <w:rPr>
            <w:noProof/>
            <w:webHidden/>
          </w:rPr>
          <w:fldChar w:fldCharType="begin"/>
        </w:r>
        <w:r w:rsidR="007B777D">
          <w:rPr>
            <w:noProof/>
            <w:webHidden/>
          </w:rPr>
          <w:instrText xml:space="preserve"> PAGEREF _Toc527580273 \h </w:instrText>
        </w:r>
        <w:r w:rsidR="007B777D">
          <w:rPr>
            <w:noProof/>
            <w:webHidden/>
          </w:rPr>
        </w:r>
        <w:r w:rsidR="007B777D">
          <w:rPr>
            <w:noProof/>
            <w:webHidden/>
          </w:rPr>
          <w:fldChar w:fldCharType="separate"/>
        </w:r>
        <w:r w:rsidR="007B777D">
          <w:rPr>
            <w:noProof/>
            <w:webHidden/>
          </w:rPr>
          <w:t>17</w:t>
        </w:r>
        <w:r w:rsidR="007B777D">
          <w:rPr>
            <w:noProof/>
            <w:webHidden/>
          </w:rPr>
          <w:fldChar w:fldCharType="end"/>
        </w:r>
      </w:hyperlink>
    </w:p>
    <w:p w14:paraId="28D97EDF" w14:textId="77C90A85" w:rsidR="00054C4E" w:rsidRPr="002A0ACD" w:rsidRDefault="00AF3128" w:rsidP="00BF7D68">
      <w:pPr>
        <w:pStyle w:val="Balk1"/>
        <w:numPr>
          <w:ilvl w:val="0"/>
          <w:numId w:val="0"/>
        </w:numPr>
        <w:spacing w:before="0" w:after="160" w:line="276" w:lineRule="auto"/>
        <w:rPr>
          <w:rFonts w:asciiTheme="minorHAnsi" w:hAnsiTheme="minorHAnsi" w:cstheme="minorHAnsi"/>
          <w:lang w:eastAsia="zh-TW"/>
        </w:rPr>
      </w:pPr>
      <w:r w:rsidRPr="002A0ACD">
        <w:rPr>
          <w:rFonts w:asciiTheme="minorHAnsi" w:hAnsiTheme="minorHAnsi" w:cstheme="minorHAnsi"/>
          <w:sz w:val="22"/>
          <w:szCs w:val="22"/>
          <w:lang w:eastAsia="zh-TW"/>
        </w:rPr>
        <w:fldChar w:fldCharType="end"/>
      </w:r>
      <w:r w:rsidR="00054C4E" w:rsidRPr="002A0ACD">
        <w:rPr>
          <w:rFonts w:asciiTheme="minorHAnsi" w:hAnsiTheme="minorHAnsi" w:cstheme="minorHAnsi"/>
          <w:lang w:eastAsia="zh-TW"/>
        </w:rPr>
        <w:br w:type="page"/>
      </w:r>
    </w:p>
    <w:p w14:paraId="054E7999" w14:textId="24E7CA64" w:rsidR="003C44DC" w:rsidRPr="002A0ACD" w:rsidRDefault="00FF5B31" w:rsidP="00BF7D68">
      <w:pPr>
        <w:pStyle w:val="Balk1"/>
        <w:spacing w:before="0" w:after="160" w:line="276" w:lineRule="auto"/>
        <w:rPr>
          <w:rFonts w:asciiTheme="minorHAnsi" w:hAnsiTheme="minorHAnsi" w:cstheme="minorHAnsi"/>
        </w:rPr>
      </w:pPr>
      <w:bookmarkStart w:id="6" w:name="_Toc527580210"/>
      <w:r w:rsidRPr="002A0ACD">
        <w:rPr>
          <w:rFonts w:asciiTheme="minorHAnsi" w:hAnsiTheme="minorHAnsi" w:cstheme="minorHAnsi"/>
        </w:rPr>
        <w:lastRenderedPageBreak/>
        <w:t>Intended Use o</w:t>
      </w:r>
      <w:r w:rsidR="00165D10" w:rsidRPr="002A0ACD">
        <w:rPr>
          <w:rFonts w:asciiTheme="minorHAnsi" w:hAnsiTheme="minorHAnsi" w:cstheme="minorHAnsi"/>
        </w:rPr>
        <w:t>f This D</w:t>
      </w:r>
      <w:r w:rsidR="003C44DC" w:rsidRPr="002A0ACD">
        <w:rPr>
          <w:rFonts w:asciiTheme="minorHAnsi" w:hAnsiTheme="minorHAnsi" w:cstheme="minorHAnsi"/>
        </w:rPr>
        <w:t>ocument</w:t>
      </w:r>
      <w:bookmarkEnd w:id="6"/>
    </w:p>
    <w:p w14:paraId="4D34C7A5" w14:textId="51A0AFB8"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rPr>
        <w:t xml:space="preserve">This document provides the details of the digital design </w:t>
      </w:r>
      <w:r w:rsidR="00631D0F" w:rsidRPr="002A0ACD">
        <w:rPr>
          <w:rFonts w:asciiTheme="minorHAnsi" w:hAnsiTheme="minorHAnsi" w:cstheme="minorHAnsi"/>
          <w:lang w:val="en-GB"/>
        </w:rPr>
        <w:t>of waveform generator block.</w:t>
      </w:r>
    </w:p>
    <w:p w14:paraId="5E4C5587" w14:textId="60A5F654" w:rsidR="003C44DC" w:rsidRPr="002A0ACD" w:rsidRDefault="003C44DC" w:rsidP="00BF7D68">
      <w:pPr>
        <w:pStyle w:val="Balk1"/>
        <w:spacing w:before="0" w:after="160" w:line="276" w:lineRule="auto"/>
        <w:rPr>
          <w:rFonts w:asciiTheme="minorHAnsi" w:hAnsiTheme="minorHAnsi" w:cstheme="minorHAnsi"/>
        </w:rPr>
      </w:pPr>
      <w:bookmarkStart w:id="7" w:name="_Toc527580211"/>
      <w:r w:rsidRPr="002A0ACD">
        <w:rPr>
          <w:rFonts w:asciiTheme="minorHAnsi" w:hAnsiTheme="minorHAnsi" w:cstheme="minorHAnsi"/>
        </w:rPr>
        <w:t>Overview</w:t>
      </w:r>
      <w:bookmarkEnd w:id="7"/>
    </w:p>
    <w:p w14:paraId="317A076B" w14:textId="47605C0F"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Waveform Generator </w:t>
      </w:r>
      <w:r w:rsidR="00FC39CE" w:rsidRPr="002A0ACD">
        <w:rPr>
          <w:rFonts w:asciiTheme="minorHAnsi" w:hAnsiTheme="minorHAnsi" w:cstheme="minorHAnsi"/>
          <w:lang w:val="en-GB" w:eastAsia="tr-TR"/>
        </w:rPr>
        <w:t xml:space="preserve">is supposed to </w:t>
      </w:r>
      <w:r w:rsidR="00631D0F" w:rsidRPr="002A0ACD">
        <w:rPr>
          <w:rFonts w:asciiTheme="minorHAnsi" w:hAnsiTheme="minorHAnsi" w:cstheme="minorHAnsi"/>
          <w:lang w:val="en-GB" w:eastAsia="tr-TR"/>
        </w:rPr>
        <w:t>generate</w:t>
      </w:r>
      <w:r w:rsidRPr="002A0ACD">
        <w:rPr>
          <w:rFonts w:asciiTheme="minorHAnsi" w:hAnsiTheme="minorHAnsi" w:cstheme="minorHAnsi"/>
          <w:lang w:val="en-GB" w:eastAsia="tr-TR"/>
        </w:rPr>
        <w:t xml:space="preserve"> the following waveform </w:t>
      </w:r>
      <w:r w:rsidR="00FC39CE" w:rsidRPr="002A0ACD">
        <w:rPr>
          <w:rFonts w:asciiTheme="minorHAnsi" w:hAnsiTheme="minorHAnsi" w:cstheme="minorHAnsi"/>
          <w:lang w:val="en-GB" w:eastAsia="tr-TR"/>
        </w:rPr>
        <w:t xml:space="preserve">types </w:t>
      </w:r>
      <w:r w:rsidR="002A0ACD">
        <w:rPr>
          <w:rFonts w:asciiTheme="minorHAnsi" w:hAnsiTheme="minorHAnsi" w:cstheme="minorHAnsi"/>
          <w:lang w:val="en-GB" w:eastAsia="tr-TR"/>
        </w:rPr>
        <w:t>with ten different frequencies.</w:t>
      </w:r>
    </w:p>
    <w:p w14:paraId="317B5283" w14:textId="77777777" w:rsidR="003C44DC" w:rsidRPr="002A0ACD" w:rsidRDefault="003C44DC" w:rsidP="00BF7D68">
      <w:pPr>
        <w:pStyle w:val="ListeParagraf"/>
        <w:numPr>
          <w:ilvl w:val="0"/>
          <w:numId w:val="7"/>
        </w:numPr>
        <w:spacing w:after="160"/>
        <w:rPr>
          <w:rFonts w:asciiTheme="minorHAnsi" w:hAnsiTheme="minorHAnsi" w:cstheme="minorHAnsi"/>
          <w:lang w:val="en-GB" w:eastAsia="tr-TR"/>
        </w:rPr>
      </w:pPr>
      <w:r w:rsidRPr="002A0ACD">
        <w:rPr>
          <w:rFonts w:asciiTheme="minorHAnsi" w:hAnsiTheme="minorHAnsi" w:cstheme="minorHAnsi"/>
          <w:lang w:val="en-GB" w:eastAsia="tr-TR"/>
        </w:rPr>
        <w:t>Saw-tooth wave</w:t>
      </w:r>
    </w:p>
    <w:p w14:paraId="63193FBC" w14:textId="77777777" w:rsidR="003C44DC" w:rsidRPr="002A0ACD" w:rsidRDefault="003C44DC" w:rsidP="00BF7D68">
      <w:pPr>
        <w:pStyle w:val="ListeParagraf"/>
        <w:numPr>
          <w:ilvl w:val="0"/>
          <w:numId w:val="7"/>
        </w:numPr>
        <w:spacing w:after="160"/>
        <w:rPr>
          <w:rFonts w:asciiTheme="minorHAnsi" w:hAnsiTheme="minorHAnsi" w:cstheme="minorHAnsi"/>
          <w:lang w:val="en-GB" w:eastAsia="tr-TR"/>
        </w:rPr>
      </w:pPr>
      <w:r w:rsidRPr="002A0ACD">
        <w:rPr>
          <w:rFonts w:asciiTheme="minorHAnsi" w:hAnsiTheme="minorHAnsi" w:cstheme="minorHAnsi"/>
          <w:lang w:val="en-GB" w:eastAsia="tr-TR"/>
        </w:rPr>
        <w:t>Square wave</w:t>
      </w:r>
    </w:p>
    <w:p w14:paraId="5AAEE876" w14:textId="77777777" w:rsidR="003C44DC" w:rsidRPr="002A0ACD" w:rsidRDefault="003C44DC" w:rsidP="00BF7D68">
      <w:pPr>
        <w:pStyle w:val="ListeParagraf"/>
        <w:numPr>
          <w:ilvl w:val="0"/>
          <w:numId w:val="7"/>
        </w:numPr>
        <w:spacing w:after="160"/>
        <w:rPr>
          <w:rFonts w:asciiTheme="minorHAnsi" w:hAnsiTheme="minorHAnsi" w:cstheme="minorHAnsi"/>
          <w:lang w:val="en-GB" w:eastAsia="tr-TR"/>
        </w:rPr>
      </w:pPr>
      <w:r w:rsidRPr="002A0ACD">
        <w:rPr>
          <w:rFonts w:asciiTheme="minorHAnsi" w:hAnsiTheme="minorHAnsi" w:cstheme="minorHAnsi"/>
          <w:lang w:val="en-GB" w:eastAsia="tr-TR"/>
        </w:rPr>
        <w:t>Triangular wave</w:t>
      </w:r>
    </w:p>
    <w:p w14:paraId="0318D68E" w14:textId="34568CE0"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The design will be placed on the FPGA on a </w:t>
      </w:r>
      <w:proofErr w:type="spellStart"/>
      <w:r w:rsidRPr="002A0ACD">
        <w:rPr>
          <w:rFonts w:asciiTheme="minorHAnsi" w:hAnsiTheme="minorHAnsi" w:cstheme="minorHAnsi"/>
          <w:lang w:val="en-GB" w:eastAsia="tr-TR"/>
        </w:rPr>
        <w:t>Nexys</w:t>
      </w:r>
      <w:proofErr w:type="spellEnd"/>
      <w:r w:rsidRPr="002A0ACD">
        <w:rPr>
          <w:rFonts w:asciiTheme="minorHAnsi" w:hAnsiTheme="minorHAnsi" w:cstheme="minorHAnsi"/>
          <w:lang w:val="en-GB" w:eastAsia="tr-TR"/>
        </w:rPr>
        <w:t xml:space="preserve"> 4 DDR board. The board will be connected to a computer and the commands will be sent using the keyboard ASCII characters over the UART interface to select the “Waveform Types” and the </w:t>
      </w:r>
      <w:r w:rsidR="00C363D5" w:rsidRPr="002A0ACD">
        <w:rPr>
          <w:rFonts w:asciiTheme="minorHAnsi" w:hAnsiTheme="minorHAnsi" w:cstheme="minorHAnsi"/>
          <w:lang w:val="en-GB" w:eastAsia="tr-TR"/>
        </w:rPr>
        <w:t>“Frequencies” of the waveforms.</w:t>
      </w:r>
    </w:p>
    <w:p w14:paraId="4D327C2E" w14:textId="301C52F5" w:rsidR="00A35010" w:rsidRPr="002A0ACD" w:rsidRDefault="006F7EB0" w:rsidP="00BF7D68">
      <w:pPr>
        <w:keepNext/>
        <w:spacing w:after="160"/>
        <w:rPr>
          <w:lang w:val="en-GB"/>
        </w:rPr>
      </w:pPr>
      <w:r w:rsidRPr="002A0ACD">
        <w:rPr>
          <w:noProof/>
          <w:lang w:eastAsia="tr-TR"/>
        </w:rPr>
        <w:drawing>
          <wp:inline distT="0" distB="0" distL="0" distR="0" wp14:anchorId="49A7439D" wp14:editId="17BD94A8">
            <wp:extent cx="6215380" cy="3686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_gen.PNG"/>
                    <pic:cNvPicPr/>
                  </pic:nvPicPr>
                  <pic:blipFill>
                    <a:blip r:embed="rId11">
                      <a:extLst>
                        <a:ext uri="{28A0092B-C50C-407E-A947-70E740481C1C}">
                          <a14:useLocalDpi xmlns:a14="http://schemas.microsoft.com/office/drawing/2010/main" val="0"/>
                        </a:ext>
                      </a:extLst>
                    </a:blip>
                    <a:stretch>
                      <a:fillRect/>
                    </a:stretch>
                  </pic:blipFill>
                  <pic:spPr>
                    <a:xfrm>
                      <a:off x="0" y="0"/>
                      <a:ext cx="6215380" cy="3686175"/>
                    </a:xfrm>
                    <a:prstGeom prst="rect">
                      <a:avLst/>
                    </a:prstGeom>
                  </pic:spPr>
                </pic:pic>
              </a:graphicData>
            </a:graphic>
          </wp:inline>
        </w:drawing>
      </w:r>
    </w:p>
    <w:p w14:paraId="357EF031" w14:textId="59FB2008" w:rsidR="001569D5" w:rsidRPr="002A0ACD" w:rsidRDefault="00A35010" w:rsidP="00BF7D68">
      <w:pPr>
        <w:pStyle w:val="ResimYazs"/>
        <w:spacing w:after="160" w:line="276" w:lineRule="auto"/>
        <w:jc w:val="center"/>
        <w:rPr>
          <w:rFonts w:asciiTheme="minorHAnsi" w:hAnsiTheme="minorHAnsi" w:cstheme="minorHAnsi"/>
          <w:lang w:val="en-GB"/>
        </w:rPr>
      </w:pPr>
      <w:bookmarkStart w:id="8" w:name="_Toc527580251"/>
      <w:r w:rsidRPr="002A0ACD">
        <w:rPr>
          <w:lang w:val="en-GB"/>
        </w:rPr>
        <w:t xml:space="preserve">Figure </w:t>
      </w:r>
      <w:r w:rsidR="00041FA2" w:rsidRPr="002A0ACD">
        <w:rPr>
          <w:lang w:val="en-GB"/>
        </w:rPr>
        <w:fldChar w:fldCharType="begin"/>
      </w:r>
      <w:r w:rsidR="00041FA2" w:rsidRPr="002A0ACD">
        <w:rPr>
          <w:lang w:val="en-GB"/>
        </w:rPr>
        <w:instrText xml:space="preserve"> SEQ Figure \* ARABIC </w:instrText>
      </w:r>
      <w:r w:rsidR="00041FA2" w:rsidRPr="002A0ACD">
        <w:rPr>
          <w:lang w:val="en-GB"/>
        </w:rPr>
        <w:fldChar w:fldCharType="separate"/>
      </w:r>
      <w:r w:rsidR="001569D5" w:rsidRPr="002A0ACD">
        <w:rPr>
          <w:lang w:val="en-GB"/>
        </w:rPr>
        <w:t>1</w:t>
      </w:r>
      <w:r w:rsidR="00041FA2" w:rsidRPr="002A0ACD">
        <w:rPr>
          <w:lang w:val="en-GB"/>
        </w:rPr>
        <w:fldChar w:fldCharType="end"/>
      </w:r>
      <w:r w:rsidR="001569D5" w:rsidRPr="002A0ACD">
        <w:rPr>
          <w:lang w:val="en-GB"/>
        </w:rPr>
        <w:t xml:space="preserve"> : </w:t>
      </w:r>
      <w:r w:rsidR="001569D5" w:rsidRPr="002A0ACD">
        <w:rPr>
          <w:rFonts w:asciiTheme="minorHAnsi" w:hAnsiTheme="minorHAnsi" w:cstheme="minorHAnsi"/>
          <w:lang w:val="en-GB"/>
        </w:rPr>
        <w:t>Top level block diagram</w:t>
      </w:r>
      <w:bookmarkEnd w:id="8"/>
    </w:p>
    <w:p w14:paraId="5C5B08AA" w14:textId="77777777" w:rsidR="00A905D5" w:rsidRPr="002A0ACD" w:rsidRDefault="00A905D5" w:rsidP="00BF7D68">
      <w:pPr>
        <w:spacing w:after="160"/>
        <w:jc w:val="left"/>
        <w:rPr>
          <w:rFonts w:asciiTheme="minorHAnsi" w:hAnsiTheme="minorHAnsi" w:cstheme="minorHAnsi"/>
          <w:lang w:val="en-GB" w:eastAsia="tr-TR"/>
        </w:rPr>
      </w:pPr>
      <w:r w:rsidRPr="002A0ACD">
        <w:rPr>
          <w:rFonts w:asciiTheme="minorHAnsi" w:hAnsiTheme="minorHAnsi" w:cstheme="minorHAnsi"/>
          <w:lang w:val="en-GB" w:eastAsia="tr-TR"/>
        </w:rPr>
        <w:br w:type="page"/>
      </w:r>
    </w:p>
    <w:p w14:paraId="123C5795" w14:textId="1D13A2AE"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lastRenderedPageBreak/>
        <w:t>The frequencies of the waveforms can be programmed to the following frequencies over a UART interface</w:t>
      </w:r>
      <w:r w:rsidR="00A905D5" w:rsidRPr="002A0ACD">
        <w:rPr>
          <w:rFonts w:asciiTheme="minorHAnsi" w:hAnsiTheme="minorHAnsi" w:cstheme="minorHAnsi"/>
          <w:lang w:val="en-GB" w:eastAsia="tr-TR"/>
        </w:rPr>
        <w:t xml:space="preserve">. Limit of the counter in </w:t>
      </w:r>
      <w:proofErr w:type="spellStart"/>
      <w:r w:rsidR="00A905D5" w:rsidRPr="002A0ACD">
        <w:rPr>
          <w:rFonts w:asciiTheme="minorHAnsi" w:hAnsiTheme="minorHAnsi" w:cstheme="minorHAnsi"/>
          <w:lang w:val="en-GB" w:eastAsia="tr-TR"/>
        </w:rPr>
        <w:t>en_gen</w:t>
      </w:r>
      <w:proofErr w:type="spellEnd"/>
      <w:r w:rsidR="00A905D5" w:rsidRPr="002A0ACD">
        <w:rPr>
          <w:rFonts w:asciiTheme="minorHAnsi" w:hAnsiTheme="minorHAnsi" w:cstheme="minorHAnsi"/>
          <w:lang w:val="en-GB" w:eastAsia="tr-TR"/>
        </w:rPr>
        <w:t xml:space="preserve"> module will be changed with given commands.</w:t>
      </w:r>
    </w:p>
    <w:p w14:paraId="2FF89E1C" w14:textId="15DB22DC" w:rsidR="003C44DC" w:rsidRPr="002A0ACD" w:rsidRDefault="00A905D5" w:rsidP="00BF7D68">
      <w:pPr>
        <w:pStyle w:val="ListeParagraf"/>
        <w:numPr>
          <w:ilvl w:val="0"/>
          <w:numId w:val="8"/>
        </w:num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Default counter limit of </w:t>
      </w:r>
      <w:proofErr w:type="spellStart"/>
      <w:r w:rsidRPr="002A0ACD">
        <w:rPr>
          <w:rFonts w:asciiTheme="minorHAnsi" w:hAnsiTheme="minorHAnsi" w:cstheme="minorHAnsi"/>
          <w:lang w:val="en-GB" w:eastAsia="tr-TR"/>
        </w:rPr>
        <w:t>en_gen</w:t>
      </w:r>
      <w:proofErr w:type="spellEnd"/>
      <w:r w:rsidRPr="002A0ACD">
        <w:rPr>
          <w:rFonts w:asciiTheme="minorHAnsi" w:hAnsiTheme="minorHAnsi" w:cstheme="minorHAnsi"/>
          <w:lang w:val="en-GB" w:eastAsia="tr-TR"/>
        </w:rPr>
        <w:t xml:space="preserve"> module is 1000</w:t>
      </w:r>
      <w:r w:rsidR="003C44DC" w:rsidRPr="002A0ACD">
        <w:rPr>
          <w:rFonts w:asciiTheme="minorHAnsi" w:hAnsiTheme="minorHAnsi" w:cstheme="minorHAnsi"/>
          <w:lang w:val="en-GB" w:eastAsia="tr-TR"/>
        </w:rPr>
        <w:t xml:space="preserve"> and the default wave type </w:t>
      </w:r>
      <w:r w:rsidRPr="002A0ACD">
        <w:rPr>
          <w:rFonts w:asciiTheme="minorHAnsi" w:hAnsiTheme="minorHAnsi" w:cstheme="minorHAnsi"/>
          <w:lang w:val="en-GB" w:eastAsia="tr-TR"/>
        </w:rPr>
        <w:t xml:space="preserve">for </w:t>
      </w:r>
      <w:proofErr w:type="spellStart"/>
      <w:r w:rsidRPr="002A0ACD">
        <w:rPr>
          <w:rFonts w:asciiTheme="minorHAnsi" w:hAnsiTheme="minorHAnsi" w:cstheme="minorHAnsi"/>
          <w:lang w:val="en-GB" w:eastAsia="tr-TR"/>
        </w:rPr>
        <w:t>wave_gen_top</w:t>
      </w:r>
      <w:proofErr w:type="spellEnd"/>
      <w:r w:rsidRPr="002A0ACD">
        <w:rPr>
          <w:rFonts w:asciiTheme="minorHAnsi" w:hAnsiTheme="minorHAnsi" w:cstheme="minorHAnsi"/>
          <w:lang w:val="en-GB" w:eastAsia="tr-TR"/>
        </w:rPr>
        <w:t xml:space="preserve"> </w:t>
      </w:r>
      <w:r w:rsidR="003C44DC" w:rsidRPr="002A0ACD">
        <w:rPr>
          <w:rFonts w:asciiTheme="minorHAnsi" w:hAnsiTheme="minorHAnsi" w:cstheme="minorHAnsi"/>
          <w:lang w:val="en-GB" w:eastAsia="tr-TR"/>
        </w:rPr>
        <w:t>is saw-tooth.</w:t>
      </w:r>
    </w:p>
    <w:p w14:paraId="6FD66DBD" w14:textId="20E1F251" w:rsidR="003C44DC" w:rsidRPr="002A0ACD" w:rsidRDefault="003C44DC" w:rsidP="00BF7D68">
      <w:pPr>
        <w:pStyle w:val="ListeParagraf"/>
        <w:numPr>
          <w:ilvl w:val="0"/>
          <w:numId w:val="8"/>
        </w:num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The </w:t>
      </w:r>
      <w:r w:rsidR="00A905D5" w:rsidRPr="002A0ACD">
        <w:rPr>
          <w:rFonts w:asciiTheme="minorHAnsi" w:hAnsiTheme="minorHAnsi" w:cstheme="minorHAnsi"/>
          <w:lang w:val="en-GB" w:eastAsia="tr-TR"/>
        </w:rPr>
        <w:t>counter limit</w:t>
      </w:r>
      <w:r w:rsidRPr="002A0ACD">
        <w:rPr>
          <w:rFonts w:asciiTheme="minorHAnsi" w:hAnsiTheme="minorHAnsi" w:cstheme="minorHAnsi"/>
          <w:lang w:val="en-GB" w:eastAsia="tr-TR"/>
        </w:rPr>
        <w:t xml:space="preserve"> will be modified according to the following ASCII table. The frequency adjustment will be done from the keyboard</w:t>
      </w:r>
      <w:r w:rsidR="00A905D5" w:rsidRPr="002A0ACD">
        <w:rPr>
          <w:rFonts w:asciiTheme="minorHAnsi" w:hAnsiTheme="minorHAnsi" w:cstheme="minorHAnsi"/>
          <w:lang w:val="en-GB" w:eastAsia="tr-TR"/>
        </w:rPr>
        <w:t>.</w:t>
      </w:r>
    </w:p>
    <w:p w14:paraId="1719DB0E" w14:textId="5BE09BE0" w:rsidR="00363172" w:rsidRPr="002A0ACD" w:rsidRDefault="00363172"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Also, version and </w:t>
      </w:r>
      <w:proofErr w:type="spellStart"/>
      <w:r w:rsidRPr="002A0ACD">
        <w:rPr>
          <w:rFonts w:asciiTheme="minorHAnsi" w:hAnsiTheme="minorHAnsi" w:cstheme="minorHAnsi"/>
          <w:lang w:val="en-GB" w:eastAsia="tr-TR"/>
        </w:rPr>
        <w:t>baudrate</w:t>
      </w:r>
      <w:proofErr w:type="spellEnd"/>
      <w:r w:rsidRPr="002A0ACD">
        <w:rPr>
          <w:rFonts w:asciiTheme="minorHAnsi" w:hAnsiTheme="minorHAnsi" w:cstheme="minorHAnsi"/>
          <w:lang w:val="en-GB" w:eastAsia="tr-TR"/>
        </w:rPr>
        <w:t xml:space="preserve"> </w:t>
      </w:r>
      <w:proofErr w:type="spellStart"/>
      <w:proofErr w:type="gramStart"/>
      <w:r w:rsidRPr="002A0ACD">
        <w:rPr>
          <w:rFonts w:asciiTheme="minorHAnsi" w:hAnsiTheme="minorHAnsi" w:cstheme="minorHAnsi"/>
          <w:lang w:val="en-GB" w:eastAsia="tr-TR"/>
        </w:rPr>
        <w:t>informations</w:t>
      </w:r>
      <w:proofErr w:type="spellEnd"/>
      <w:proofErr w:type="gramEnd"/>
      <w:r w:rsidRPr="002A0ACD">
        <w:rPr>
          <w:rFonts w:asciiTheme="minorHAnsi" w:hAnsiTheme="minorHAnsi" w:cstheme="minorHAnsi"/>
          <w:lang w:val="en-GB" w:eastAsia="tr-TR"/>
        </w:rPr>
        <w:t xml:space="preserve"> will be printed according to received command over UART.</w:t>
      </w:r>
    </w:p>
    <w:p w14:paraId="19750B2D" w14:textId="7321346A" w:rsidR="003C44DC" w:rsidRPr="002A0ACD" w:rsidRDefault="003C44DC" w:rsidP="00BF7D68">
      <w:pPr>
        <w:pStyle w:val="ResimYazs"/>
        <w:spacing w:after="160" w:line="276" w:lineRule="auto"/>
        <w:jc w:val="center"/>
        <w:rPr>
          <w:rFonts w:asciiTheme="minorHAnsi" w:hAnsiTheme="minorHAnsi" w:cstheme="minorHAnsi"/>
          <w:lang w:val="en-GB"/>
        </w:rPr>
      </w:pPr>
      <w:bookmarkStart w:id="9" w:name="_Toc527580260"/>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1</w:t>
      </w:r>
      <w:r w:rsidRPr="002A0ACD">
        <w:rPr>
          <w:rFonts w:asciiTheme="minorHAnsi" w:hAnsiTheme="minorHAnsi" w:cstheme="minorHAnsi"/>
          <w:lang w:val="en-GB"/>
        </w:rPr>
        <w:fldChar w:fldCharType="end"/>
      </w:r>
      <w:r w:rsidRPr="002A0ACD">
        <w:rPr>
          <w:rFonts w:asciiTheme="minorHAnsi" w:hAnsiTheme="minorHAnsi" w:cstheme="minorHAnsi"/>
          <w:lang w:val="en-GB"/>
        </w:rPr>
        <w:t>: Frequency Selection</w:t>
      </w:r>
      <w:bookmarkEnd w:id="9"/>
    </w:p>
    <w:tbl>
      <w:tblPr>
        <w:tblStyle w:val="TabloKlavuzuAk"/>
        <w:tblW w:w="4996" w:type="dxa"/>
        <w:jc w:val="center"/>
        <w:tblLayout w:type="fixed"/>
        <w:tblLook w:val="01E0" w:firstRow="1" w:lastRow="1" w:firstColumn="1" w:lastColumn="1" w:noHBand="0" w:noVBand="0"/>
      </w:tblPr>
      <w:tblGrid>
        <w:gridCol w:w="797"/>
        <w:gridCol w:w="1063"/>
        <w:gridCol w:w="1568"/>
        <w:gridCol w:w="1568"/>
      </w:tblGrid>
      <w:tr w:rsidR="00A905D5" w:rsidRPr="002A0ACD" w14:paraId="12FA88FA" w14:textId="24C02FFB" w:rsidTr="00A905D5">
        <w:trPr>
          <w:jc w:val="center"/>
        </w:trPr>
        <w:tc>
          <w:tcPr>
            <w:tcW w:w="797" w:type="dxa"/>
          </w:tcPr>
          <w:p w14:paraId="6EEDD1F8" w14:textId="77777777" w:rsidR="00A905D5" w:rsidRPr="002A0ACD" w:rsidRDefault="00A905D5" w:rsidP="00BF7D68">
            <w:pPr>
              <w:spacing w:line="276" w:lineRule="auto"/>
              <w:jc w:val="center"/>
              <w:rPr>
                <w:rFonts w:asciiTheme="minorHAnsi" w:eastAsia="Arial Unicode MS" w:hAnsiTheme="minorHAnsi" w:cstheme="minorHAnsi"/>
                <w:b/>
                <w:sz w:val="22"/>
                <w:szCs w:val="22"/>
                <w:lang w:val="en-GB"/>
              </w:rPr>
            </w:pPr>
            <w:r w:rsidRPr="002A0ACD">
              <w:rPr>
                <w:rFonts w:asciiTheme="minorHAnsi" w:eastAsia="Arial Unicode MS" w:hAnsiTheme="minorHAnsi" w:cstheme="minorHAnsi"/>
                <w:b/>
                <w:sz w:val="22"/>
                <w:szCs w:val="22"/>
                <w:lang w:val="en-GB"/>
              </w:rPr>
              <w:t>ASCII</w:t>
            </w:r>
          </w:p>
        </w:tc>
        <w:tc>
          <w:tcPr>
            <w:tcW w:w="1063" w:type="dxa"/>
          </w:tcPr>
          <w:p w14:paraId="349D0E02" w14:textId="77777777" w:rsidR="00A905D5" w:rsidRPr="002A0ACD" w:rsidRDefault="00A905D5" w:rsidP="00BF7D68">
            <w:pPr>
              <w:spacing w:line="276" w:lineRule="auto"/>
              <w:jc w:val="center"/>
              <w:rPr>
                <w:rFonts w:asciiTheme="minorHAnsi" w:eastAsia="Arial Unicode MS" w:hAnsiTheme="minorHAnsi" w:cstheme="minorHAnsi"/>
                <w:b/>
                <w:sz w:val="22"/>
                <w:szCs w:val="22"/>
                <w:lang w:val="en-GB"/>
              </w:rPr>
            </w:pPr>
            <w:r w:rsidRPr="002A0ACD">
              <w:rPr>
                <w:rFonts w:asciiTheme="minorHAnsi" w:eastAsia="Arial Unicode MS" w:hAnsiTheme="minorHAnsi" w:cstheme="minorHAnsi"/>
                <w:b/>
                <w:sz w:val="22"/>
                <w:szCs w:val="22"/>
                <w:lang w:val="en-GB"/>
              </w:rPr>
              <w:t>Decimal</w:t>
            </w:r>
          </w:p>
        </w:tc>
        <w:tc>
          <w:tcPr>
            <w:tcW w:w="1568" w:type="dxa"/>
          </w:tcPr>
          <w:p w14:paraId="082F2065" w14:textId="1B7FD3BF" w:rsidR="00A905D5" w:rsidRPr="002A0ACD" w:rsidRDefault="00A905D5" w:rsidP="00BF7D68">
            <w:pPr>
              <w:spacing w:line="276" w:lineRule="auto"/>
              <w:jc w:val="center"/>
              <w:rPr>
                <w:rFonts w:asciiTheme="minorHAnsi" w:eastAsia="Arial Unicode MS" w:hAnsiTheme="minorHAnsi" w:cstheme="minorHAnsi"/>
                <w:b/>
                <w:sz w:val="22"/>
                <w:szCs w:val="22"/>
                <w:lang w:val="en-GB"/>
              </w:rPr>
            </w:pPr>
            <w:r w:rsidRPr="002A0ACD">
              <w:rPr>
                <w:rFonts w:asciiTheme="minorHAnsi" w:eastAsia="Arial Unicode MS" w:hAnsiTheme="minorHAnsi" w:cstheme="minorHAnsi"/>
                <w:b/>
                <w:sz w:val="22"/>
                <w:szCs w:val="22"/>
                <w:lang w:val="en-GB"/>
              </w:rPr>
              <w:t>Counter Limit</w:t>
            </w:r>
          </w:p>
        </w:tc>
        <w:tc>
          <w:tcPr>
            <w:tcW w:w="1568" w:type="dxa"/>
          </w:tcPr>
          <w:p w14:paraId="7BFD82D3" w14:textId="429D0256" w:rsidR="00A905D5" w:rsidRPr="002A0ACD" w:rsidRDefault="00A905D5" w:rsidP="00BF7D68">
            <w:pPr>
              <w:spacing w:line="276" w:lineRule="auto"/>
              <w:jc w:val="center"/>
              <w:rPr>
                <w:rFonts w:asciiTheme="minorHAnsi" w:eastAsia="Arial Unicode MS" w:hAnsiTheme="minorHAnsi" w:cstheme="minorHAnsi"/>
                <w:b/>
                <w:sz w:val="22"/>
                <w:szCs w:val="22"/>
                <w:lang w:val="en-GB"/>
              </w:rPr>
            </w:pPr>
            <w:r w:rsidRPr="002A0ACD">
              <w:rPr>
                <w:rFonts w:asciiTheme="minorHAnsi" w:eastAsia="Arial Unicode MS" w:hAnsiTheme="minorHAnsi" w:cstheme="minorHAnsi"/>
                <w:b/>
                <w:sz w:val="22"/>
                <w:szCs w:val="22"/>
                <w:lang w:val="en-GB"/>
              </w:rPr>
              <w:t>Frequency</w:t>
            </w:r>
          </w:p>
        </w:tc>
      </w:tr>
      <w:tr w:rsidR="00A905D5" w:rsidRPr="002A0ACD" w14:paraId="46ED3E6C" w14:textId="4790E644" w:rsidTr="00A905D5">
        <w:trPr>
          <w:jc w:val="center"/>
        </w:trPr>
        <w:tc>
          <w:tcPr>
            <w:tcW w:w="797" w:type="dxa"/>
          </w:tcPr>
          <w:p w14:paraId="3065A0D5"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0</w:t>
            </w:r>
          </w:p>
        </w:tc>
        <w:tc>
          <w:tcPr>
            <w:tcW w:w="1063" w:type="dxa"/>
          </w:tcPr>
          <w:p w14:paraId="45D7E631"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48</w:t>
            </w:r>
          </w:p>
        </w:tc>
        <w:tc>
          <w:tcPr>
            <w:tcW w:w="1568" w:type="dxa"/>
          </w:tcPr>
          <w:p w14:paraId="06A6C557" w14:textId="6A53D360"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1000</w:t>
            </w:r>
          </w:p>
        </w:tc>
        <w:tc>
          <w:tcPr>
            <w:tcW w:w="1568" w:type="dxa"/>
          </w:tcPr>
          <w:p w14:paraId="1CDEA43C" w14:textId="777168B2"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390 Hz</w:t>
            </w:r>
          </w:p>
        </w:tc>
      </w:tr>
      <w:tr w:rsidR="00A905D5" w:rsidRPr="002A0ACD" w14:paraId="5E4BACB9" w14:textId="244F49FF" w:rsidTr="00A905D5">
        <w:trPr>
          <w:jc w:val="center"/>
        </w:trPr>
        <w:tc>
          <w:tcPr>
            <w:tcW w:w="797" w:type="dxa"/>
          </w:tcPr>
          <w:p w14:paraId="16808855"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1</w:t>
            </w:r>
          </w:p>
        </w:tc>
        <w:tc>
          <w:tcPr>
            <w:tcW w:w="1063" w:type="dxa"/>
          </w:tcPr>
          <w:p w14:paraId="5BFAE936"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49</w:t>
            </w:r>
          </w:p>
        </w:tc>
        <w:tc>
          <w:tcPr>
            <w:tcW w:w="1568" w:type="dxa"/>
          </w:tcPr>
          <w:p w14:paraId="43D1AFA2" w14:textId="62DBADC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900</w:t>
            </w:r>
          </w:p>
        </w:tc>
        <w:tc>
          <w:tcPr>
            <w:tcW w:w="1568" w:type="dxa"/>
          </w:tcPr>
          <w:p w14:paraId="10D677F5" w14:textId="65A00D76"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434 Hz</w:t>
            </w:r>
          </w:p>
        </w:tc>
      </w:tr>
      <w:tr w:rsidR="00A905D5" w:rsidRPr="002A0ACD" w14:paraId="0F9FFBE3" w14:textId="0EC4ADF3" w:rsidTr="00A905D5">
        <w:trPr>
          <w:jc w:val="center"/>
        </w:trPr>
        <w:tc>
          <w:tcPr>
            <w:tcW w:w="797" w:type="dxa"/>
          </w:tcPr>
          <w:p w14:paraId="182E0B01"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2</w:t>
            </w:r>
          </w:p>
        </w:tc>
        <w:tc>
          <w:tcPr>
            <w:tcW w:w="1063" w:type="dxa"/>
          </w:tcPr>
          <w:p w14:paraId="3968D804"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50</w:t>
            </w:r>
          </w:p>
        </w:tc>
        <w:tc>
          <w:tcPr>
            <w:tcW w:w="1568" w:type="dxa"/>
          </w:tcPr>
          <w:p w14:paraId="0633E334" w14:textId="7E4C198C"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800</w:t>
            </w:r>
          </w:p>
        </w:tc>
        <w:tc>
          <w:tcPr>
            <w:tcW w:w="1568" w:type="dxa"/>
          </w:tcPr>
          <w:p w14:paraId="2A5202BE" w14:textId="7236C001"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488 Hz</w:t>
            </w:r>
          </w:p>
        </w:tc>
      </w:tr>
      <w:tr w:rsidR="00A905D5" w:rsidRPr="002A0ACD" w14:paraId="290DA38B" w14:textId="27400718" w:rsidTr="00A905D5">
        <w:trPr>
          <w:jc w:val="center"/>
        </w:trPr>
        <w:tc>
          <w:tcPr>
            <w:tcW w:w="797" w:type="dxa"/>
          </w:tcPr>
          <w:p w14:paraId="078EFD93"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3</w:t>
            </w:r>
          </w:p>
        </w:tc>
        <w:tc>
          <w:tcPr>
            <w:tcW w:w="1063" w:type="dxa"/>
          </w:tcPr>
          <w:p w14:paraId="13A2962B"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51</w:t>
            </w:r>
          </w:p>
        </w:tc>
        <w:tc>
          <w:tcPr>
            <w:tcW w:w="1568" w:type="dxa"/>
          </w:tcPr>
          <w:p w14:paraId="5F67B813" w14:textId="690EDAF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700</w:t>
            </w:r>
          </w:p>
        </w:tc>
        <w:tc>
          <w:tcPr>
            <w:tcW w:w="1568" w:type="dxa"/>
          </w:tcPr>
          <w:p w14:paraId="5E5CF5EA" w14:textId="553E333B"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558 Hz</w:t>
            </w:r>
          </w:p>
        </w:tc>
      </w:tr>
      <w:tr w:rsidR="00A905D5" w:rsidRPr="002A0ACD" w14:paraId="2FEB7CF4" w14:textId="2F52F5D0" w:rsidTr="00A905D5">
        <w:trPr>
          <w:jc w:val="center"/>
        </w:trPr>
        <w:tc>
          <w:tcPr>
            <w:tcW w:w="797" w:type="dxa"/>
          </w:tcPr>
          <w:p w14:paraId="0B47E1E4"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w:t>
            </w:r>
          </w:p>
        </w:tc>
        <w:tc>
          <w:tcPr>
            <w:tcW w:w="1063" w:type="dxa"/>
          </w:tcPr>
          <w:p w14:paraId="5FB1ABDD"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52</w:t>
            </w:r>
          </w:p>
        </w:tc>
        <w:tc>
          <w:tcPr>
            <w:tcW w:w="1568" w:type="dxa"/>
          </w:tcPr>
          <w:p w14:paraId="3E1B146D" w14:textId="0550C86D"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600</w:t>
            </w:r>
          </w:p>
        </w:tc>
        <w:tc>
          <w:tcPr>
            <w:tcW w:w="1568" w:type="dxa"/>
          </w:tcPr>
          <w:p w14:paraId="1CAD044E" w14:textId="2CE35692"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651 Hz</w:t>
            </w:r>
          </w:p>
        </w:tc>
      </w:tr>
      <w:tr w:rsidR="00A905D5" w:rsidRPr="002A0ACD" w14:paraId="6ACA74FF" w14:textId="348AF2B6" w:rsidTr="00A905D5">
        <w:trPr>
          <w:jc w:val="center"/>
        </w:trPr>
        <w:tc>
          <w:tcPr>
            <w:tcW w:w="797" w:type="dxa"/>
          </w:tcPr>
          <w:p w14:paraId="782570EF"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w:t>
            </w:r>
          </w:p>
        </w:tc>
        <w:tc>
          <w:tcPr>
            <w:tcW w:w="1063" w:type="dxa"/>
          </w:tcPr>
          <w:p w14:paraId="4F6A67ED"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53</w:t>
            </w:r>
          </w:p>
        </w:tc>
        <w:tc>
          <w:tcPr>
            <w:tcW w:w="1568" w:type="dxa"/>
          </w:tcPr>
          <w:p w14:paraId="4021C68A" w14:textId="055E734F"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500</w:t>
            </w:r>
          </w:p>
        </w:tc>
        <w:tc>
          <w:tcPr>
            <w:tcW w:w="1568" w:type="dxa"/>
          </w:tcPr>
          <w:p w14:paraId="518E09CE" w14:textId="72B22B71"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781 Hz</w:t>
            </w:r>
          </w:p>
        </w:tc>
      </w:tr>
      <w:tr w:rsidR="00A905D5" w:rsidRPr="002A0ACD" w14:paraId="70D42805" w14:textId="511B0DEF" w:rsidTr="00A905D5">
        <w:trPr>
          <w:jc w:val="center"/>
        </w:trPr>
        <w:tc>
          <w:tcPr>
            <w:tcW w:w="797" w:type="dxa"/>
          </w:tcPr>
          <w:p w14:paraId="73F744CF"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6</w:t>
            </w:r>
          </w:p>
        </w:tc>
        <w:tc>
          <w:tcPr>
            <w:tcW w:w="1063" w:type="dxa"/>
          </w:tcPr>
          <w:p w14:paraId="7017A1DF"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54</w:t>
            </w:r>
          </w:p>
        </w:tc>
        <w:tc>
          <w:tcPr>
            <w:tcW w:w="1568" w:type="dxa"/>
          </w:tcPr>
          <w:p w14:paraId="55A9DEC6" w14:textId="154E0A53"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400</w:t>
            </w:r>
          </w:p>
        </w:tc>
        <w:tc>
          <w:tcPr>
            <w:tcW w:w="1568" w:type="dxa"/>
          </w:tcPr>
          <w:p w14:paraId="15F26B75" w14:textId="723BD262"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976 Hz</w:t>
            </w:r>
          </w:p>
        </w:tc>
      </w:tr>
      <w:tr w:rsidR="00A905D5" w:rsidRPr="002A0ACD" w14:paraId="22DE3D15" w14:textId="101134FC" w:rsidTr="00A905D5">
        <w:trPr>
          <w:jc w:val="center"/>
        </w:trPr>
        <w:tc>
          <w:tcPr>
            <w:tcW w:w="797" w:type="dxa"/>
          </w:tcPr>
          <w:p w14:paraId="16103CB5"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7</w:t>
            </w:r>
          </w:p>
        </w:tc>
        <w:tc>
          <w:tcPr>
            <w:tcW w:w="1063" w:type="dxa"/>
          </w:tcPr>
          <w:p w14:paraId="07F5AD05"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55</w:t>
            </w:r>
          </w:p>
        </w:tc>
        <w:tc>
          <w:tcPr>
            <w:tcW w:w="1568" w:type="dxa"/>
          </w:tcPr>
          <w:p w14:paraId="76FB544E" w14:textId="3D8758EF"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300</w:t>
            </w:r>
          </w:p>
        </w:tc>
        <w:tc>
          <w:tcPr>
            <w:tcW w:w="1568" w:type="dxa"/>
          </w:tcPr>
          <w:p w14:paraId="7F2A53FA" w14:textId="6F849BD5"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1.3 kHz</w:t>
            </w:r>
          </w:p>
        </w:tc>
      </w:tr>
      <w:tr w:rsidR="00A905D5" w:rsidRPr="002A0ACD" w14:paraId="3C0CF1A1" w14:textId="15E49303" w:rsidTr="00A905D5">
        <w:trPr>
          <w:trHeight w:val="188"/>
          <w:jc w:val="center"/>
        </w:trPr>
        <w:tc>
          <w:tcPr>
            <w:tcW w:w="797" w:type="dxa"/>
          </w:tcPr>
          <w:p w14:paraId="42DA1523"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8</w:t>
            </w:r>
          </w:p>
        </w:tc>
        <w:tc>
          <w:tcPr>
            <w:tcW w:w="1063" w:type="dxa"/>
          </w:tcPr>
          <w:p w14:paraId="4369B6A2" w14:textId="7777777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56</w:t>
            </w:r>
          </w:p>
        </w:tc>
        <w:tc>
          <w:tcPr>
            <w:tcW w:w="1568" w:type="dxa"/>
          </w:tcPr>
          <w:p w14:paraId="4990334D" w14:textId="190FD459"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200</w:t>
            </w:r>
          </w:p>
        </w:tc>
        <w:tc>
          <w:tcPr>
            <w:tcW w:w="1568" w:type="dxa"/>
          </w:tcPr>
          <w:p w14:paraId="7CE890DC" w14:textId="509789AE"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1.953 kHz</w:t>
            </w:r>
          </w:p>
        </w:tc>
      </w:tr>
      <w:tr w:rsidR="00A905D5" w:rsidRPr="002A0ACD" w14:paraId="48BC7E08" w14:textId="010A3FA9" w:rsidTr="00A905D5">
        <w:trPr>
          <w:jc w:val="center"/>
        </w:trPr>
        <w:tc>
          <w:tcPr>
            <w:tcW w:w="797" w:type="dxa"/>
          </w:tcPr>
          <w:p w14:paraId="100840D4" w14:textId="66A7220B"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9</w:t>
            </w:r>
          </w:p>
        </w:tc>
        <w:tc>
          <w:tcPr>
            <w:tcW w:w="1063" w:type="dxa"/>
          </w:tcPr>
          <w:p w14:paraId="27ABCB86" w14:textId="34D1DD22"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57</w:t>
            </w:r>
          </w:p>
        </w:tc>
        <w:tc>
          <w:tcPr>
            <w:tcW w:w="1568" w:type="dxa"/>
          </w:tcPr>
          <w:p w14:paraId="04ABAA9A" w14:textId="6EE0F05C"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100</w:t>
            </w:r>
          </w:p>
        </w:tc>
        <w:tc>
          <w:tcPr>
            <w:tcW w:w="1568" w:type="dxa"/>
          </w:tcPr>
          <w:p w14:paraId="0138F411" w14:textId="7FE8F2D7" w:rsidR="00A905D5" w:rsidRPr="002A0ACD" w:rsidRDefault="00A905D5" w:rsidP="00BF7D68">
            <w:pPr>
              <w:spacing w:line="276" w:lineRule="auto"/>
              <w:jc w:val="center"/>
              <w:rPr>
                <w:rFonts w:asciiTheme="minorHAnsi" w:eastAsia="Arial Unicode MS" w:hAnsiTheme="minorHAnsi" w:cstheme="minorHAnsi"/>
                <w:color w:val="000000"/>
                <w:sz w:val="22"/>
                <w:szCs w:val="22"/>
                <w:lang w:val="en-GB"/>
              </w:rPr>
            </w:pPr>
            <w:r w:rsidRPr="002A0ACD">
              <w:rPr>
                <w:rFonts w:asciiTheme="minorHAnsi" w:eastAsia="Arial Unicode MS" w:hAnsiTheme="minorHAnsi" w:cstheme="minorHAnsi"/>
                <w:color w:val="000000"/>
                <w:sz w:val="22"/>
                <w:szCs w:val="22"/>
                <w:lang w:val="en-GB"/>
              </w:rPr>
              <w:t>3.9 kHz</w:t>
            </w:r>
          </w:p>
        </w:tc>
      </w:tr>
    </w:tbl>
    <w:p w14:paraId="48490041" w14:textId="77777777" w:rsidR="00EE3D29" w:rsidRPr="002A0ACD" w:rsidRDefault="00EE3D29" w:rsidP="00BF7D68">
      <w:pPr>
        <w:pStyle w:val="ResimYazs"/>
        <w:keepNext/>
        <w:spacing w:after="160" w:line="276" w:lineRule="auto"/>
        <w:jc w:val="center"/>
        <w:rPr>
          <w:rFonts w:asciiTheme="minorHAnsi" w:hAnsiTheme="minorHAnsi" w:cstheme="minorHAnsi"/>
          <w:lang w:val="en-GB"/>
        </w:rPr>
      </w:pPr>
    </w:p>
    <w:p w14:paraId="79C8CE37" w14:textId="46AC01BD" w:rsidR="003C44DC" w:rsidRPr="002A0ACD" w:rsidRDefault="003C44DC" w:rsidP="00BF7D68">
      <w:pPr>
        <w:pStyle w:val="ResimYazs"/>
        <w:keepNext/>
        <w:spacing w:after="160" w:line="276" w:lineRule="auto"/>
        <w:jc w:val="center"/>
        <w:rPr>
          <w:rFonts w:asciiTheme="minorHAnsi" w:hAnsiTheme="minorHAnsi" w:cstheme="minorHAnsi"/>
          <w:lang w:val="en-GB"/>
        </w:rPr>
      </w:pPr>
      <w:bookmarkStart w:id="10" w:name="_Toc527580261"/>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2</w:t>
      </w:r>
      <w:r w:rsidRPr="002A0ACD">
        <w:rPr>
          <w:rFonts w:asciiTheme="minorHAnsi" w:hAnsiTheme="minorHAnsi" w:cstheme="minorHAnsi"/>
          <w:lang w:val="en-GB"/>
        </w:rPr>
        <w:fldChar w:fldCharType="end"/>
      </w:r>
      <w:r w:rsidRPr="002A0ACD">
        <w:rPr>
          <w:rFonts w:asciiTheme="minorHAnsi" w:hAnsiTheme="minorHAnsi" w:cstheme="minorHAnsi"/>
          <w:lang w:val="en-GB"/>
        </w:rPr>
        <w:t>: Waveform Selection</w:t>
      </w:r>
      <w:bookmarkEnd w:id="10"/>
    </w:p>
    <w:tbl>
      <w:tblPr>
        <w:tblStyle w:val="TabloKlavuzuAk"/>
        <w:tblW w:w="3433" w:type="dxa"/>
        <w:jc w:val="center"/>
        <w:tblLayout w:type="fixed"/>
        <w:tblLook w:val="01E0" w:firstRow="1" w:lastRow="1" w:firstColumn="1" w:lastColumn="1" w:noHBand="0" w:noVBand="0"/>
      </w:tblPr>
      <w:tblGrid>
        <w:gridCol w:w="850"/>
        <w:gridCol w:w="1140"/>
        <w:gridCol w:w="1443"/>
      </w:tblGrid>
      <w:tr w:rsidR="003C44DC" w:rsidRPr="002A0ACD" w14:paraId="3CEECE8E" w14:textId="77777777" w:rsidTr="00A905D5">
        <w:trPr>
          <w:jc w:val="center"/>
        </w:trPr>
        <w:tc>
          <w:tcPr>
            <w:tcW w:w="850" w:type="dxa"/>
          </w:tcPr>
          <w:p w14:paraId="7495AEA7" w14:textId="77777777" w:rsidR="003C44DC" w:rsidRPr="002A0ACD" w:rsidRDefault="003C44DC"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ASCII</w:t>
            </w:r>
          </w:p>
        </w:tc>
        <w:tc>
          <w:tcPr>
            <w:tcW w:w="1140" w:type="dxa"/>
          </w:tcPr>
          <w:p w14:paraId="2D5A286B" w14:textId="77777777" w:rsidR="003C44DC" w:rsidRPr="002A0ACD" w:rsidRDefault="003C44DC"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Decimal</w:t>
            </w:r>
          </w:p>
        </w:tc>
        <w:tc>
          <w:tcPr>
            <w:tcW w:w="1443" w:type="dxa"/>
          </w:tcPr>
          <w:p w14:paraId="76CD4C23" w14:textId="110D65FC" w:rsidR="003C44DC" w:rsidRPr="002A0ACD" w:rsidRDefault="00A905D5"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Wave Type</w:t>
            </w:r>
          </w:p>
        </w:tc>
      </w:tr>
      <w:tr w:rsidR="003C44DC" w:rsidRPr="002A0ACD" w14:paraId="15376614" w14:textId="77777777" w:rsidTr="00A905D5">
        <w:trPr>
          <w:jc w:val="center"/>
        </w:trPr>
        <w:tc>
          <w:tcPr>
            <w:tcW w:w="850" w:type="dxa"/>
          </w:tcPr>
          <w:p w14:paraId="3076F088"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A</w:t>
            </w:r>
          </w:p>
        </w:tc>
        <w:tc>
          <w:tcPr>
            <w:tcW w:w="1140" w:type="dxa"/>
          </w:tcPr>
          <w:p w14:paraId="5DF66E2A"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48</w:t>
            </w:r>
          </w:p>
        </w:tc>
        <w:tc>
          <w:tcPr>
            <w:tcW w:w="1443" w:type="dxa"/>
          </w:tcPr>
          <w:p w14:paraId="51ED3C84"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Saw-tooth</w:t>
            </w:r>
          </w:p>
        </w:tc>
      </w:tr>
      <w:tr w:rsidR="003C44DC" w:rsidRPr="002A0ACD" w14:paraId="3BEAF77F" w14:textId="77777777" w:rsidTr="00A905D5">
        <w:trPr>
          <w:jc w:val="center"/>
        </w:trPr>
        <w:tc>
          <w:tcPr>
            <w:tcW w:w="850" w:type="dxa"/>
          </w:tcPr>
          <w:p w14:paraId="0953C3BE"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B</w:t>
            </w:r>
          </w:p>
        </w:tc>
        <w:tc>
          <w:tcPr>
            <w:tcW w:w="1140" w:type="dxa"/>
          </w:tcPr>
          <w:p w14:paraId="6D890585"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49</w:t>
            </w:r>
          </w:p>
        </w:tc>
        <w:tc>
          <w:tcPr>
            <w:tcW w:w="1443" w:type="dxa"/>
          </w:tcPr>
          <w:p w14:paraId="3CA5B3AE"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Square</w:t>
            </w:r>
          </w:p>
        </w:tc>
      </w:tr>
      <w:tr w:rsidR="003C44DC" w:rsidRPr="002A0ACD" w14:paraId="045D7B70" w14:textId="77777777" w:rsidTr="00A905D5">
        <w:trPr>
          <w:jc w:val="center"/>
        </w:trPr>
        <w:tc>
          <w:tcPr>
            <w:tcW w:w="850" w:type="dxa"/>
          </w:tcPr>
          <w:p w14:paraId="4025A272"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C</w:t>
            </w:r>
          </w:p>
        </w:tc>
        <w:tc>
          <w:tcPr>
            <w:tcW w:w="1140" w:type="dxa"/>
          </w:tcPr>
          <w:p w14:paraId="7ED5CB0C"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50</w:t>
            </w:r>
          </w:p>
        </w:tc>
        <w:tc>
          <w:tcPr>
            <w:tcW w:w="1443" w:type="dxa"/>
          </w:tcPr>
          <w:p w14:paraId="6ADB912E" w14:textId="77777777" w:rsidR="003C44DC" w:rsidRPr="002A0ACD" w:rsidRDefault="003C44DC"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Triangle</w:t>
            </w:r>
          </w:p>
        </w:tc>
      </w:tr>
    </w:tbl>
    <w:p w14:paraId="164A69F8" w14:textId="176D051F" w:rsidR="0060776F" w:rsidRPr="002A0ACD" w:rsidRDefault="0060776F" w:rsidP="00AE2013">
      <w:pPr>
        <w:pStyle w:val="ResimYazs"/>
        <w:keepNext/>
        <w:spacing w:after="160" w:line="276" w:lineRule="auto"/>
        <w:rPr>
          <w:rFonts w:asciiTheme="minorHAnsi" w:hAnsiTheme="minorHAnsi" w:cstheme="minorHAnsi"/>
          <w:lang w:val="en-GB"/>
        </w:rPr>
      </w:pPr>
    </w:p>
    <w:p w14:paraId="3A0DDAD6" w14:textId="20C48F1A" w:rsidR="00AE2013" w:rsidRDefault="00AE2013" w:rsidP="00AE2013">
      <w:pPr>
        <w:pStyle w:val="ResimYazs"/>
        <w:keepNext/>
        <w:jc w:val="center"/>
      </w:pPr>
      <w:bookmarkStart w:id="11" w:name="_Toc527580262"/>
      <w:proofErr w:type="spellStart"/>
      <w:r>
        <w:t>Table</w:t>
      </w:r>
      <w:proofErr w:type="spellEnd"/>
      <w:r>
        <w:t xml:space="preserve"> </w:t>
      </w:r>
      <w:r>
        <w:fldChar w:fldCharType="begin"/>
      </w:r>
      <w:r>
        <w:instrText>SEQ Table \* ARABIC</w:instrText>
      </w:r>
      <w:r>
        <w:fldChar w:fldCharType="separate"/>
      </w:r>
      <w:r w:rsidR="00C00931">
        <w:rPr>
          <w:noProof/>
        </w:rPr>
        <w:t>3</w:t>
      </w:r>
      <w:r>
        <w:fldChar w:fldCharType="end"/>
      </w:r>
      <w:r>
        <w:t xml:space="preserve">: Information Write </w:t>
      </w:r>
      <w:proofErr w:type="spellStart"/>
      <w:r>
        <w:t>Selection</w:t>
      </w:r>
      <w:bookmarkEnd w:id="11"/>
      <w:proofErr w:type="spellEnd"/>
    </w:p>
    <w:tbl>
      <w:tblPr>
        <w:tblStyle w:val="TabloKlavuzuAk"/>
        <w:tblW w:w="3433" w:type="dxa"/>
        <w:jc w:val="center"/>
        <w:tblLayout w:type="fixed"/>
        <w:tblLook w:val="01E0" w:firstRow="1" w:lastRow="1" w:firstColumn="1" w:lastColumn="1" w:noHBand="0" w:noVBand="0"/>
      </w:tblPr>
      <w:tblGrid>
        <w:gridCol w:w="850"/>
        <w:gridCol w:w="1140"/>
        <w:gridCol w:w="1443"/>
      </w:tblGrid>
      <w:tr w:rsidR="0060776F" w:rsidRPr="002A0ACD" w14:paraId="59708D1D" w14:textId="77777777" w:rsidTr="00852595">
        <w:trPr>
          <w:jc w:val="center"/>
        </w:trPr>
        <w:tc>
          <w:tcPr>
            <w:tcW w:w="850" w:type="dxa"/>
          </w:tcPr>
          <w:p w14:paraId="3FD0044B" w14:textId="77777777" w:rsidR="0060776F" w:rsidRPr="002A0ACD" w:rsidRDefault="0060776F"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ASCII</w:t>
            </w:r>
          </w:p>
        </w:tc>
        <w:tc>
          <w:tcPr>
            <w:tcW w:w="1140" w:type="dxa"/>
          </w:tcPr>
          <w:p w14:paraId="2A4189BD" w14:textId="77777777" w:rsidR="0060776F" w:rsidRPr="002A0ACD" w:rsidRDefault="0060776F"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Decimal</w:t>
            </w:r>
          </w:p>
        </w:tc>
        <w:tc>
          <w:tcPr>
            <w:tcW w:w="1443" w:type="dxa"/>
          </w:tcPr>
          <w:p w14:paraId="2F4DDEFE" w14:textId="1297D48A" w:rsidR="0060776F" w:rsidRPr="002A0ACD" w:rsidRDefault="0037256D" w:rsidP="00BF7D68">
            <w:pPr>
              <w:spacing w:line="276" w:lineRule="auto"/>
              <w:jc w:val="center"/>
              <w:rPr>
                <w:rFonts w:asciiTheme="minorHAnsi" w:hAnsiTheme="minorHAnsi" w:cstheme="minorHAnsi"/>
                <w:b/>
                <w:lang w:val="en-GB"/>
              </w:rPr>
            </w:pPr>
            <w:r w:rsidRPr="002A0ACD">
              <w:rPr>
                <w:rFonts w:asciiTheme="minorHAnsi" w:hAnsiTheme="minorHAnsi" w:cstheme="minorHAnsi"/>
                <w:b/>
                <w:lang w:val="en-GB"/>
              </w:rPr>
              <w:t>Write</w:t>
            </w:r>
            <w:r w:rsidR="0060776F" w:rsidRPr="002A0ACD">
              <w:rPr>
                <w:rFonts w:asciiTheme="minorHAnsi" w:hAnsiTheme="minorHAnsi" w:cstheme="minorHAnsi"/>
                <w:b/>
                <w:lang w:val="en-GB"/>
              </w:rPr>
              <w:t xml:space="preserve"> Type</w:t>
            </w:r>
          </w:p>
        </w:tc>
      </w:tr>
      <w:tr w:rsidR="0060776F" w:rsidRPr="002A0ACD" w14:paraId="3033FA9D" w14:textId="77777777" w:rsidTr="00852595">
        <w:trPr>
          <w:jc w:val="center"/>
        </w:trPr>
        <w:tc>
          <w:tcPr>
            <w:tcW w:w="850" w:type="dxa"/>
          </w:tcPr>
          <w:p w14:paraId="4DE27F61" w14:textId="2F4BFED9" w:rsidR="0060776F" w:rsidRPr="002A0ACD" w:rsidRDefault="0037256D"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a</w:t>
            </w:r>
          </w:p>
        </w:tc>
        <w:tc>
          <w:tcPr>
            <w:tcW w:w="1140" w:type="dxa"/>
          </w:tcPr>
          <w:p w14:paraId="053D9105" w14:textId="36C01D54" w:rsidR="0060776F" w:rsidRPr="002A0ACD" w:rsidRDefault="0037256D"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61</w:t>
            </w:r>
          </w:p>
        </w:tc>
        <w:tc>
          <w:tcPr>
            <w:tcW w:w="1443" w:type="dxa"/>
          </w:tcPr>
          <w:p w14:paraId="25F12C0F" w14:textId="1892A501" w:rsidR="0060776F" w:rsidRPr="002A0ACD" w:rsidRDefault="0037256D"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Version</w:t>
            </w:r>
          </w:p>
        </w:tc>
      </w:tr>
      <w:tr w:rsidR="0060776F" w:rsidRPr="002A0ACD" w14:paraId="75FEF6BF" w14:textId="77777777" w:rsidTr="00852595">
        <w:trPr>
          <w:jc w:val="center"/>
        </w:trPr>
        <w:tc>
          <w:tcPr>
            <w:tcW w:w="850" w:type="dxa"/>
          </w:tcPr>
          <w:p w14:paraId="55223798" w14:textId="07C56DF3" w:rsidR="0060776F" w:rsidRPr="002A0ACD" w:rsidRDefault="0037256D"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b</w:t>
            </w:r>
          </w:p>
        </w:tc>
        <w:tc>
          <w:tcPr>
            <w:tcW w:w="1140" w:type="dxa"/>
          </w:tcPr>
          <w:p w14:paraId="1CBBA4E7" w14:textId="014DD228" w:rsidR="0060776F" w:rsidRPr="002A0ACD" w:rsidRDefault="0037256D" w:rsidP="00BF7D68">
            <w:pPr>
              <w:spacing w:line="276" w:lineRule="auto"/>
              <w:jc w:val="center"/>
              <w:rPr>
                <w:rFonts w:asciiTheme="minorHAnsi" w:hAnsiTheme="minorHAnsi" w:cstheme="minorHAnsi"/>
                <w:color w:val="000000"/>
                <w:lang w:val="en-GB"/>
              </w:rPr>
            </w:pPr>
            <w:r w:rsidRPr="002A0ACD">
              <w:rPr>
                <w:rFonts w:asciiTheme="minorHAnsi" w:hAnsiTheme="minorHAnsi" w:cstheme="minorHAnsi"/>
                <w:color w:val="000000"/>
                <w:lang w:val="en-GB"/>
              </w:rPr>
              <w:t>62</w:t>
            </w:r>
          </w:p>
        </w:tc>
        <w:tc>
          <w:tcPr>
            <w:tcW w:w="1443" w:type="dxa"/>
          </w:tcPr>
          <w:p w14:paraId="65B1EDDC" w14:textId="0B095586" w:rsidR="0060776F" w:rsidRPr="002A0ACD" w:rsidRDefault="0037256D" w:rsidP="00BF7D68">
            <w:pPr>
              <w:spacing w:line="276" w:lineRule="auto"/>
              <w:jc w:val="center"/>
              <w:rPr>
                <w:rFonts w:asciiTheme="minorHAnsi" w:hAnsiTheme="minorHAnsi" w:cstheme="minorHAnsi"/>
                <w:color w:val="000000"/>
                <w:lang w:val="en-GB"/>
              </w:rPr>
            </w:pPr>
            <w:proofErr w:type="spellStart"/>
            <w:r w:rsidRPr="002A0ACD">
              <w:rPr>
                <w:rFonts w:asciiTheme="minorHAnsi" w:hAnsiTheme="minorHAnsi" w:cstheme="minorHAnsi"/>
                <w:color w:val="000000"/>
                <w:lang w:val="en-GB"/>
              </w:rPr>
              <w:t>Baudrate</w:t>
            </w:r>
            <w:proofErr w:type="spellEnd"/>
          </w:p>
        </w:tc>
      </w:tr>
    </w:tbl>
    <w:p w14:paraId="27F86BD2" w14:textId="46A24366" w:rsidR="00F3038F" w:rsidRDefault="0060776F" w:rsidP="00BF7D68">
      <w:pPr>
        <w:spacing w:after="160"/>
        <w:jc w:val="left"/>
        <w:rPr>
          <w:rFonts w:asciiTheme="minorHAnsi" w:hAnsiTheme="minorHAnsi" w:cstheme="minorHAnsi"/>
          <w:lang w:val="en-GB"/>
        </w:rPr>
      </w:pPr>
      <w:r w:rsidRPr="002A0ACD">
        <w:rPr>
          <w:rFonts w:asciiTheme="minorHAnsi" w:hAnsiTheme="minorHAnsi" w:cstheme="minorHAnsi"/>
          <w:lang w:val="en-GB"/>
        </w:rPr>
        <w:br w:type="page"/>
      </w:r>
      <w:r w:rsidR="00F3038F">
        <w:rPr>
          <w:rFonts w:asciiTheme="minorHAnsi" w:hAnsiTheme="minorHAnsi" w:cstheme="minorHAnsi"/>
          <w:lang w:val="en-GB"/>
        </w:rPr>
        <w:lastRenderedPageBreak/>
        <w:t>Folder structure should be:</w:t>
      </w:r>
    </w:p>
    <w:p w14:paraId="5A006E0E" w14:textId="6CA89E60" w:rsidR="00F3038F" w:rsidRDefault="00F3038F" w:rsidP="000179C7">
      <w:pPr>
        <w:spacing w:after="0" w:line="240" w:lineRule="auto"/>
        <w:jc w:val="left"/>
        <w:rPr>
          <w:rFonts w:asciiTheme="minorHAnsi" w:hAnsiTheme="minorHAnsi" w:cstheme="minorHAnsi"/>
          <w:lang w:val="en-GB"/>
        </w:rPr>
      </w:pPr>
      <w:proofErr w:type="spellStart"/>
      <w:r>
        <w:rPr>
          <w:rFonts w:asciiTheme="minorHAnsi" w:hAnsiTheme="minorHAnsi" w:cstheme="minorHAnsi"/>
          <w:lang w:val="en-GB"/>
        </w:rPr>
        <w:t>wave_gen</w:t>
      </w:r>
      <w:proofErr w:type="spellEnd"/>
    </w:p>
    <w:p w14:paraId="1BD0B9CC" w14:textId="56EB8D3F" w:rsidR="00F3038F" w:rsidRDefault="000179C7" w:rsidP="000179C7">
      <w:pPr>
        <w:pStyle w:val="ListeParagraf"/>
        <w:numPr>
          <w:ilvl w:val="0"/>
          <w:numId w:val="12"/>
        </w:numPr>
        <w:spacing w:after="160" w:line="240" w:lineRule="auto"/>
        <w:jc w:val="left"/>
        <w:rPr>
          <w:rFonts w:asciiTheme="minorHAnsi" w:hAnsiTheme="minorHAnsi" w:cstheme="minorHAnsi"/>
          <w:lang w:val="en-GB"/>
        </w:rPr>
      </w:pPr>
      <w:r>
        <w:rPr>
          <w:rFonts w:asciiTheme="minorHAnsi" w:hAnsiTheme="minorHAnsi" w:cstheme="minorHAnsi"/>
          <w:lang w:val="en-GB"/>
        </w:rPr>
        <w:t>design</w:t>
      </w:r>
    </w:p>
    <w:p w14:paraId="2596890C" w14:textId="5DE56E32" w:rsidR="000179C7" w:rsidRDefault="000179C7" w:rsidP="000179C7">
      <w:pPr>
        <w:pStyle w:val="ListeParagraf"/>
        <w:numPr>
          <w:ilvl w:val="1"/>
          <w:numId w:val="12"/>
        </w:numPr>
        <w:spacing w:after="160" w:line="240" w:lineRule="auto"/>
        <w:jc w:val="left"/>
        <w:rPr>
          <w:rFonts w:asciiTheme="minorHAnsi" w:hAnsiTheme="minorHAnsi" w:cstheme="minorHAnsi"/>
          <w:lang w:val="en-GB"/>
        </w:rPr>
      </w:pPr>
      <w:r>
        <w:rPr>
          <w:rFonts w:asciiTheme="minorHAnsi" w:hAnsiTheme="minorHAnsi" w:cstheme="minorHAnsi"/>
          <w:lang w:val="en-GB"/>
        </w:rPr>
        <w:t>implement</w:t>
      </w:r>
    </w:p>
    <w:p w14:paraId="45C16A2D" w14:textId="088341BA"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wave_gen.tcl</w:t>
      </w:r>
      <w:proofErr w:type="spellEnd"/>
    </w:p>
    <w:p w14:paraId="2E7D287B" w14:textId="2687331E"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wave_gen.xdc</w:t>
      </w:r>
      <w:proofErr w:type="spellEnd"/>
    </w:p>
    <w:p w14:paraId="5D98FF67" w14:textId="582340FC" w:rsidR="000179C7" w:rsidRDefault="000179C7" w:rsidP="000179C7">
      <w:pPr>
        <w:pStyle w:val="ListeParagraf"/>
        <w:numPr>
          <w:ilvl w:val="1"/>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rtl</w:t>
      </w:r>
      <w:proofErr w:type="spellEnd"/>
    </w:p>
    <w:p w14:paraId="7B2145C0" w14:textId="77777777"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command_handler</w:t>
      </w:r>
      <w:proofErr w:type="spellEnd"/>
    </w:p>
    <w:p w14:paraId="6ECF7DA0" w14:textId="10111A0E" w:rsidR="000179C7" w:rsidRP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sidRPr="000179C7">
        <w:rPr>
          <w:rFonts w:asciiTheme="minorHAnsi" w:hAnsiTheme="minorHAnsi" w:cstheme="minorHAnsi"/>
          <w:lang w:val="en-GB"/>
        </w:rPr>
        <w:t>cmd_handler.vhd</w:t>
      </w:r>
      <w:proofErr w:type="spellEnd"/>
    </w:p>
    <w:p w14:paraId="218059A0" w14:textId="01E88DB2"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dac_controller</w:t>
      </w:r>
      <w:proofErr w:type="spellEnd"/>
    </w:p>
    <w:p w14:paraId="519093D2" w14:textId="49A36F8D"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en_gen.vhd</w:t>
      </w:r>
      <w:proofErr w:type="spellEnd"/>
    </w:p>
    <w:p w14:paraId="1DFB5196" w14:textId="18716BFB"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sclk_gen.vhd</w:t>
      </w:r>
      <w:proofErr w:type="spellEnd"/>
    </w:p>
    <w:p w14:paraId="52482E62" w14:textId="50213F3E"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sync_data_gen.vhd</w:t>
      </w:r>
      <w:proofErr w:type="spellEnd"/>
    </w:p>
    <w:p w14:paraId="72117DB8" w14:textId="26841E38"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uart</w:t>
      </w:r>
      <w:proofErr w:type="spellEnd"/>
    </w:p>
    <w:p w14:paraId="35880503" w14:textId="250C45F8"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baudrate_gen.vhd</w:t>
      </w:r>
      <w:proofErr w:type="spellEnd"/>
    </w:p>
    <w:p w14:paraId="62E4F157" w14:textId="44180F8E"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u_rx.vhd</w:t>
      </w:r>
      <w:proofErr w:type="spellEnd"/>
    </w:p>
    <w:p w14:paraId="6A199805" w14:textId="52DE61DE"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u_tx.vhd</w:t>
      </w:r>
      <w:proofErr w:type="spellEnd"/>
    </w:p>
    <w:p w14:paraId="385D7018" w14:textId="01C56E82"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uart_top.vhd</w:t>
      </w:r>
      <w:proofErr w:type="spellEnd"/>
    </w:p>
    <w:p w14:paraId="33AFF187" w14:textId="0E2D2C59"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waveform_generator</w:t>
      </w:r>
      <w:proofErr w:type="spellEnd"/>
    </w:p>
    <w:p w14:paraId="760B11DF" w14:textId="6DA00C0A"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wave_gen.vhd</w:t>
      </w:r>
      <w:proofErr w:type="spellEnd"/>
    </w:p>
    <w:p w14:paraId="2FFACD60" w14:textId="400EDCF2"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wave_gen_pkg.vhd</w:t>
      </w:r>
      <w:proofErr w:type="spellEnd"/>
    </w:p>
    <w:p w14:paraId="153F0EDA" w14:textId="74C8FED7" w:rsidR="000179C7" w:rsidRDefault="000179C7" w:rsidP="000179C7">
      <w:pPr>
        <w:pStyle w:val="ListeParagraf"/>
        <w:numPr>
          <w:ilvl w:val="3"/>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wave_gen_top.vhd</w:t>
      </w:r>
      <w:proofErr w:type="spellEnd"/>
    </w:p>
    <w:p w14:paraId="5A5D92B4" w14:textId="2BC0C9A3" w:rsidR="000179C7" w:rsidRDefault="000179C7" w:rsidP="000179C7">
      <w:pPr>
        <w:pStyle w:val="ListeParagraf"/>
        <w:numPr>
          <w:ilvl w:val="1"/>
          <w:numId w:val="12"/>
        </w:numPr>
        <w:spacing w:after="160" w:line="240" w:lineRule="auto"/>
        <w:jc w:val="left"/>
        <w:rPr>
          <w:rFonts w:asciiTheme="minorHAnsi" w:hAnsiTheme="minorHAnsi" w:cstheme="minorHAnsi"/>
          <w:lang w:val="en-GB"/>
        </w:rPr>
      </w:pPr>
      <w:r>
        <w:rPr>
          <w:rFonts w:asciiTheme="minorHAnsi" w:hAnsiTheme="minorHAnsi" w:cstheme="minorHAnsi"/>
          <w:lang w:val="en-GB"/>
        </w:rPr>
        <w:t>run</w:t>
      </w:r>
    </w:p>
    <w:p w14:paraId="1E042D7C" w14:textId="1A3D9699" w:rsidR="000179C7" w:rsidRDefault="000179C7" w:rsidP="000179C7">
      <w:pPr>
        <w:pStyle w:val="ListeParagraf"/>
        <w:numPr>
          <w:ilvl w:val="2"/>
          <w:numId w:val="12"/>
        </w:numPr>
        <w:spacing w:after="160" w:line="240" w:lineRule="auto"/>
        <w:jc w:val="left"/>
        <w:rPr>
          <w:rFonts w:asciiTheme="minorHAnsi" w:hAnsiTheme="minorHAnsi" w:cstheme="minorHAnsi"/>
          <w:lang w:val="en-GB"/>
        </w:rPr>
      </w:pPr>
      <w:r>
        <w:rPr>
          <w:rFonts w:asciiTheme="minorHAnsi" w:hAnsiTheme="minorHAnsi" w:cstheme="minorHAnsi"/>
          <w:lang w:val="en-GB"/>
        </w:rPr>
        <w:t>run.do</w:t>
      </w:r>
    </w:p>
    <w:p w14:paraId="4585EDEA" w14:textId="47C723EE" w:rsidR="000179C7" w:rsidRDefault="000179C7" w:rsidP="000179C7">
      <w:pPr>
        <w:pStyle w:val="ListeParagraf"/>
        <w:numPr>
          <w:ilvl w:val="1"/>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verif</w:t>
      </w:r>
      <w:proofErr w:type="spellEnd"/>
    </w:p>
    <w:p w14:paraId="3DBA2BB7" w14:textId="387FB5E6" w:rsidR="000179C7" w:rsidRDefault="009958AB" w:rsidP="000179C7">
      <w:pPr>
        <w:pStyle w:val="ListeParagraf"/>
        <w:numPr>
          <w:ilvl w:val="2"/>
          <w:numId w:val="12"/>
        </w:numPr>
        <w:spacing w:after="160" w:line="240" w:lineRule="auto"/>
        <w:jc w:val="left"/>
        <w:rPr>
          <w:rFonts w:asciiTheme="minorHAnsi" w:hAnsiTheme="minorHAnsi" w:cstheme="minorHAnsi"/>
          <w:lang w:val="en-GB"/>
        </w:rPr>
      </w:pPr>
      <w:proofErr w:type="spellStart"/>
      <w:r>
        <w:rPr>
          <w:rFonts w:asciiTheme="minorHAnsi" w:hAnsiTheme="minorHAnsi" w:cstheme="minorHAnsi"/>
          <w:lang w:val="en-GB"/>
        </w:rPr>
        <w:t>tb_top_level.vhd</w:t>
      </w:r>
      <w:proofErr w:type="spellEnd"/>
    </w:p>
    <w:p w14:paraId="68E8E8E8" w14:textId="556D1404" w:rsidR="009B1561" w:rsidRDefault="009B1561" w:rsidP="000179C7">
      <w:pPr>
        <w:pStyle w:val="ListeParagraf"/>
        <w:numPr>
          <w:ilvl w:val="2"/>
          <w:numId w:val="12"/>
        </w:numPr>
        <w:spacing w:after="160" w:line="240" w:lineRule="auto"/>
        <w:jc w:val="left"/>
        <w:rPr>
          <w:rFonts w:asciiTheme="minorHAnsi" w:hAnsiTheme="minorHAnsi" w:cstheme="minorHAnsi"/>
          <w:lang w:val="en-GB"/>
        </w:rPr>
      </w:pPr>
      <w:r>
        <w:rPr>
          <w:rFonts w:asciiTheme="minorHAnsi" w:hAnsiTheme="minorHAnsi" w:cstheme="minorHAnsi"/>
          <w:lang w:val="en-GB"/>
        </w:rPr>
        <w:t xml:space="preserve">DAC RTL simulation </w:t>
      </w:r>
      <w:proofErr w:type="spellStart"/>
      <w:r>
        <w:rPr>
          <w:rFonts w:asciiTheme="minorHAnsi" w:hAnsiTheme="minorHAnsi" w:cstheme="minorHAnsi"/>
          <w:lang w:val="en-GB"/>
        </w:rPr>
        <w:t>model.vhd</w:t>
      </w:r>
      <w:proofErr w:type="spellEnd"/>
    </w:p>
    <w:p w14:paraId="3B048D5D" w14:textId="1672079B" w:rsidR="000179C7" w:rsidRDefault="000179C7" w:rsidP="000179C7">
      <w:pPr>
        <w:pStyle w:val="ListeParagraf"/>
        <w:numPr>
          <w:ilvl w:val="0"/>
          <w:numId w:val="12"/>
        </w:numPr>
        <w:spacing w:after="160"/>
        <w:jc w:val="left"/>
        <w:rPr>
          <w:rFonts w:asciiTheme="minorHAnsi" w:hAnsiTheme="minorHAnsi" w:cstheme="minorHAnsi"/>
          <w:lang w:val="en-GB"/>
        </w:rPr>
      </w:pPr>
      <w:r>
        <w:rPr>
          <w:rFonts w:asciiTheme="minorHAnsi" w:hAnsiTheme="minorHAnsi" w:cstheme="minorHAnsi"/>
          <w:lang w:val="en-GB"/>
        </w:rPr>
        <w:t>docs</w:t>
      </w:r>
    </w:p>
    <w:p w14:paraId="2F9A90FD" w14:textId="3A759B43" w:rsidR="009958AB" w:rsidRDefault="009958AB" w:rsidP="009958AB">
      <w:pPr>
        <w:pStyle w:val="ListeParagraf"/>
        <w:numPr>
          <w:ilvl w:val="1"/>
          <w:numId w:val="12"/>
        </w:numPr>
        <w:spacing w:after="160"/>
        <w:jc w:val="left"/>
        <w:rPr>
          <w:rFonts w:asciiTheme="minorHAnsi" w:hAnsiTheme="minorHAnsi" w:cstheme="minorHAnsi"/>
          <w:lang w:val="en-GB"/>
        </w:rPr>
      </w:pPr>
      <w:r>
        <w:rPr>
          <w:rFonts w:asciiTheme="minorHAnsi" w:hAnsiTheme="minorHAnsi" w:cstheme="minorHAnsi"/>
          <w:lang w:val="en-GB"/>
        </w:rPr>
        <w:t>design</w:t>
      </w:r>
    </w:p>
    <w:p w14:paraId="4CD21AE7" w14:textId="681CF4A8" w:rsidR="009958AB" w:rsidRDefault="009958AB" w:rsidP="009958AB">
      <w:pPr>
        <w:pStyle w:val="ListeParagraf"/>
        <w:numPr>
          <w:ilvl w:val="2"/>
          <w:numId w:val="12"/>
        </w:numPr>
        <w:spacing w:after="160"/>
        <w:jc w:val="left"/>
        <w:rPr>
          <w:rFonts w:asciiTheme="minorHAnsi" w:hAnsiTheme="minorHAnsi" w:cstheme="minorHAnsi"/>
          <w:lang w:val="en-GB"/>
        </w:rPr>
      </w:pPr>
      <w:r>
        <w:rPr>
          <w:rFonts w:asciiTheme="minorHAnsi" w:hAnsiTheme="minorHAnsi" w:cstheme="minorHAnsi"/>
          <w:lang w:val="en-GB"/>
        </w:rPr>
        <w:t>Waveform_Generator_MAD.docx</w:t>
      </w:r>
    </w:p>
    <w:p w14:paraId="39E2D222" w14:textId="77777777" w:rsidR="009958AB" w:rsidRDefault="009958AB">
      <w:pPr>
        <w:jc w:val="left"/>
        <w:rPr>
          <w:rFonts w:asciiTheme="minorHAnsi" w:hAnsiTheme="minorHAnsi" w:cstheme="minorHAnsi"/>
          <w:lang w:val="en-GB"/>
        </w:rPr>
      </w:pPr>
      <w:r>
        <w:rPr>
          <w:rFonts w:asciiTheme="minorHAnsi" w:hAnsiTheme="minorHAnsi" w:cstheme="minorHAnsi"/>
          <w:lang w:val="en-GB"/>
        </w:rPr>
        <w:br w:type="page"/>
      </w:r>
    </w:p>
    <w:p w14:paraId="0D1AA847" w14:textId="04077A29" w:rsidR="003C44DC" w:rsidRPr="002A0ACD" w:rsidRDefault="003C44DC" w:rsidP="00BF7D68">
      <w:pPr>
        <w:pStyle w:val="Balk1"/>
        <w:spacing w:before="0" w:after="160" w:line="276" w:lineRule="auto"/>
        <w:rPr>
          <w:rFonts w:asciiTheme="minorHAnsi" w:hAnsiTheme="minorHAnsi" w:cstheme="minorHAnsi"/>
        </w:rPr>
      </w:pPr>
      <w:bookmarkStart w:id="12" w:name="_Toc527580212"/>
      <w:r w:rsidRPr="002A0ACD">
        <w:rPr>
          <w:rFonts w:asciiTheme="minorHAnsi" w:hAnsiTheme="minorHAnsi" w:cstheme="minorHAnsi"/>
        </w:rPr>
        <w:lastRenderedPageBreak/>
        <w:t>Functionality</w:t>
      </w:r>
      <w:bookmarkEnd w:id="12"/>
    </w:p>
    <w:p w14:paraId="52B6523B" w14:textId="22FA035D" w:rsidR="003C44DC" w:rsidRPr="002A0ACD" w:rsidRDefault="3E9C47D5" w:rsidP="014007EF">
      <w:pPr>
        <w:spacing w:after="160"/>
        <w:rPr>
          <w:rFonts w:asciiTheme="minorHAnsi" w:hAnsiTheme="minorHAnsi"/>
          <w:lang w:val="en-GB" w:eastAsia="tr-TR"/>
        </w:rPr>
      </w:pPr>
      <w:r w:rsidRPr="014007EF">
        <w:rPr>
          <w:rFonts w:asciiTheme="minorHAnsi" w:hAnsiTheme="minorHAnsi"/>
          <w:lang w:val="en-GB" w:eastAsia="tr-TR"/>
        </w:rPr>
        <w:t xml:space="preserve">The detailed top-level </w:t>
      </w:r>
      <w:r w:rsidR="20DD281D" w:rsidRPr="014007EF">
        <w:rPr>
          <w:rFonts w:asciiTheme="minorHAnsi" w:hAnsiTheme="minorHAnsi"/>
          <w:lang w:val="en-GB" w:eastAsia="tr-TR"/>
        </w:rPr>
        <w:t xml:space="preserve">schematic of the </w:t>
      </w:r>
      <w:proofErr w:type="spellStart"/>
      <w:r w:rsidR="1E09867D" w:rsidRPr="014007EF">
        <w:rPr>
          <w:rFonts w:asciiTheme="minorHAnsi" w:hAnsiTheme="minorHAnsi"/>
          <w:lang w:val="en-GB" w:eastAsia="tr-TR"/>
        </w:rPr>
        <w:t>widt</w:t>
      </w:r>
      <w:r w:rsidR="20DD281D" w:rsidRPr="014007EF">
        <w:rPr>
          <w:rFonts w:asciiTheme="minorHAnsi" w:hAnsiTheme="minorHAnsi"/>
          <w:lang w:val="en-GB" w:eastAsia="tr-TR"/>
        </w:rPr>
        <w:t>design</w:t>
      </w:r>
      <w:proofErr w:type="spellEnd"/>
      <w:r w:rsidR="20DD281D" w:rsidRPr="014007EF">
        <w:rPr>
          <w:rFonts w:asciiTheme="minorHAnsi" w:hAnsiTheme="minorHAnsi"/>
          <w:lang w:val="en-GB" w:eastAsia="tr-TR"/>
        </w:rPr>
        <w:t xml:space="preserve"> is give in </w:t>
      </w:r>
      <w:r w:rsidR="003C44DC" w:rsidRPr="014007EF">
        <w:rPr>
          <w:rFonts w:asciiTheme="minorHAnsi" w:hAnsiTheme="minorHAnsi"/>
          <w:lang w:val="en-GB" w:eastAsia="tr-TR"/>
        </w:rPr>
        <w:fldChar w:fldCharType="begin"/>
      </w:r>
      <w:r w:rsidR="003C44DC" w:rsidRPr="014007EF">
        <w:rPr>
          <w:rFonts w:asciiTheme="minorHAnsi" w:hAnsiTheme="minorHAnsi"/>
          <w:lang w:val="en-GB" w:eastAsia="tr-TR"/>
        </w:rPr>
        <w:instrText xml:space="preserve"> REF _Ref477862776 \h </w:instrText>
      </w:r>
      <w:r w:rsidR="0088462E" w:rsidRPr="014007EF">
        <w:rPr>
          <w:rFonts w:asciiTheme="minorHAnsi" w:hAnsiTheme="minorHAnsi"/>
          <w:lang w:val="en-GB" w:eastAsia="tr-TR"/>
        </w:rPr>
        <w:instrText xml:space="preserve"> \* MERGEFORMAT </w:instrText>
      </w:r>
      <w:r w:rsidR="003C44DC" w:rsidRPr="014007EF">
        <w:rPr>
          <w:rFonts w:asciiTheme="minorHAnsi" w:hAnsiTheme="minorHAnsi"/>
          <w:lang w:val="en-GB" w:eastAsia="tr-TR"/>
        </w:rPr>
      </w:r>
      <w:r w:rsidR="003C44DC" w:rsidRPr="014007EF">
        <w:rPr>
          <w:rFonts w:asciiTheme="minorHAnsi" w:hAnsiTheme="minorHAnsi"/>
          <w:lang w:val="en-GB" w:eastAsia="tr-TR"/>
        </w:rPr>
        <w:fldChar w:fldCharType="separate"/>
      </w:r>
      <w:r w:rsidR="488C7232" w:rsidRPr="014007EF">
        <w:rPr>
          <w:rFonts w:asciiTheme="minorHAnsi" w:hAnsiTheme="minorHAnsi"/>
          <w:lang w:val="en-GB"/>
        </w:rPr>
        <w:t>Figure 2</w:t>
      </w:r>
      <w:r w:rsidR="003C44DC" w:rsidRPr="014007EF">
        <w:rPr>
          <w:rFonts w:asciiTheme="minorHAnsi" w:hAnsiTheme="minorHAnsi"/>
          <w:lang w:val="en-GB" w:eastAsia="tr-TR"/>
        </w:rPr>
        <w:fldChar w:fldCharType="end"/>
      </w:r>
      <w:r w:rsidR="20DD281D" w:rsidRPr="014007EF">
        <w:rPr>
          <w:rFonts w:asciiTheme="minorHAnsi" w:hAnsiTheme="minorHAnsi"/>
          <w:lang w:val="en-GB" w:eastAsia="tr-TR"/>
        </w:rPr>
        <w:t>.</w:t>
      </w:r>
    </w:p>
    <w:p w14:paraId="377D823E" w14:textId="55D20FD4" w:rsidR="003C44DC" w:rsidRPr="002A0ACD" w:rsidRDefault="00223BBC" w:rsidP="00BF7D68">
      <w:pPr>
        <w:keepNext/>
        <w:spacing w:after="160"/>
        <w:rPr>
          <w:rFonts w:asciiTheme="minorHAnsi" w:hAnsiTheme="minorHAnsi" w:cstheme="minorHAnsi"/>
          <w:lang w:val="en-GB"/>
        </w:rPr>
      </w:pPr>
      <w:r w:rsidRPr="002A0ACD">
        <w:rPr>
          <w:rFonts w:asciiTheme="minorHAnsi" w:hAnsiTheme="minorHAnsi" w:cstheme="minorHAnsi"/>
          <w:noProof/>
          <w:lang w:eastAsia="tr-TR"/>
        </w:rPr>
        <w:drawing>
          <wp:inline distT="0" distB="0" distL="0" distR="0" wp14:anchorId="76B619CC" wp14:editId="562DD51F">
            <wp:extent cx="6215380" cy="1508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ve_gen_elo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5380" cy="1508125"/>
                    </a:xfrm>
                    <a:prstGeom prst="rect">
                      <a:avLst/>
                    </a:prstGeom>
                  </pic:spPr>
                </pic:pic>
              </a:graphicData>
            </a:graphic>
          </wp:inline>
        </w:drawing>
      </w:r>
    </w:p>
    <w:p w14:paraId="4C2EFCC4" w14:textId="199CCC69" w:rsidR="00223BBC" w:rsidRPr="002A0ACD" w:rsidRDefault="003C44DC" w:rsidP="00BF7D68">
      <w:pPr>
        <w:pStyle w:val="ResimYazs"/>
        <w:spacing w:after="160" w:line="276" w:lineRule="auto"/>
        <w:jc w:val="center"/>
        <w:rPr>
          <w:rFonts w:asciiTheme="minorHAnsi" w:hAnsiTheme="minorHAnsi" w:cstheme="minorHAnsi"/>
          <w:lang w:val="en-GB"/>
        </w:rPr>
      </w:pPr>
      <w:bookmarkStart w:id="13" w:name="_Ref477862776"/>
      <w:bookmarkStart w:id="14" w:name="_Toc478076983"/>
      <w:bookmarkStart w:id="15" w:name="_Toc527580252"/>
      <w:r w:rsidRPr="002A0ACD">
        <w:rPr>
          <w:rFonts w:asciiTheme="minorHAnsi" w:hAnsiTheme="minorHAnsi" w:cstheme="minorHAnsi"/>
          <w:lang w:val="en-GB"/>
        </w:rPr>
        <w:t xml:space="preserve">Figure </w:t>
      </w:r>
      <w:r w:rsidR="00CA484C" w:rsidRPr="002A0ACD">
        <w:rPr>
          <w:rFonts w:asciiTheme="minorHAnsi" w:hAnsiTheme="minorHAnsi" w:cstheme="minorHAnsi"/>
          <w:lang w:val="en-GB"/>
        </w:rPr>
        <w:fldChar w:fldCharType="begin"/>
      </w:r>
      <w:r w:rsidR="00CA484C" w:rsidRPr="002A0ACD">
        <w:rPr>
          <w:rFonts w:asciiTheme="minorHAnsi" w:hAnsiTheme="minorHAnsi" w:cstheme="minorHAnsi"/>
          <w:lang w:val="en-GB"/>
        </w:rPr>
        <w:instrText xml:space="preserve"> SEQ Figure \* ARABIC </w:instrText>
      </w:r>
      <w:r w:rsidR="00CA484C" w:rsidRPr="002A0ACD">
        <w:rPr>
          <w:rFonts w:asciiTheme="minorHAnsi" w:hAnsiTheme="minorHAnsi" w:cstheme="minorHAnsi"/>
          <w:lang w:val="en-GB"/>
        </w:rPr>
        <w:fldChar w:fldCharType="separate"/>
      </w:r>
      <w:r w:rsidR="001569D5" w:rsidRPr="002A0ACD">
        <w:rPr>
          <w:rFonts w:asciiTheme="minorHAnsi" w:hAnsiTheme="minorHAnsi" w:cstheme="minorHAnsi"/>
          <w:lang w:val="en-GB"/>
        </w:rPr>
        <w:t>2</w:t>
      </w:r>
      <w:r w:rsidR="00CA484C" w:rsidRPr="002A0ACD">
        <w:rPr>
          <w:rFonts w:asciiTheme="minorHAnsi" w:hAnsiTheme="minorHAnsi" w:cstheme="minorHAnsi"/>
          <w:lang w:val="en-GB"/>
        </w:rPr>
        <w:fldChar w:fldCharType="end"/>
      </w:r>
      <w:bookmarkEnd w:id="13"/>
      <w:r w:rsidR="00612822">
        <w:rPr>
          <w:rFonts w:asciiTheme="minorHAnsi" w:hAnsiTheme="minorHAnsi" w:cstheme="minorHAnsi"/>
          <w:lang w:val="en-GB"/>
        </w:rPr>
        <w:t>:</w:t>
      </w:r>
      <w:r w:rsidRPr="002A0ACD">
        <w:rPr>
          <w:rFonts w:asciiTheme="minorHAnsi" w:hAnsiTheme="minorHAnsi" w:cstheme="minorHAnsi"/>
          <w:lang w:val="en-GB"/>
        </w:rPr>
        <w:t xml:space="preserve"> Design Schematic</w:t>
      </w:r>
      <w:bookmarkEnd w:id="14"/>
      <w:bookmarkEnd w:id="15"/>
    </w:p>
    <w:p w14:paraId="095A76D4" w14:textId="6239E068" w:rsidR="003C44DC" w:rsidRPr="002A0ACD" w:rsidRDefault="00007794" w:rsidP="00BF7D68">
      <w:pPr>
        <w:pStyle w:val="Balk2"/>
        <w:spacing w:before="0" w:after="160" w:line="276" w:lineRule="auto"/>
        <w:rPr>
          <w:rFonts w:asciiTheme="minorHAnsi" w:hAnsiTheme="minorHAnsi" w:cstheme="minorHAnsi"/>
          <w:lang w:val="en-GB"/>
        </w:rPr>
      </w:pPr>
      <w:bookmarkStart w:id="16" w:name="_Toc527580213"/>
      <w:r w:rsidRPr="002A0ACD">
        <w:rPr>
          <w:rFonts w:asciiTheme="minorHAnsi" w:hAnsiTheme="minorHAnsi" w:cstheme="minorHAnsi"/>
          <w:lang w:val="en-GB"/>
        </w:rPr>
        <w:t>Waveform Generator Module (</w:t>
      </w:r>
      <w:proofErr w:type="spellStart"/>
      <w:r w:rsidR="003668C1" w:rsidRPr="002A0ACD">
        <w:rPr>
          <w:rFonts w:asciiTheme="minorHAnsi" w:hAnsiTheme="minorHAnsi" w:cstheme="minorHAnsi"/>
          <w:lang w:val="en-GB"/>
        </w:rPr>
        <w:t>wave_gen_top</w:t>
      </w:r>
      <w:proofErr w:type="spellEnd"/>
      <w:r w:rsidRPr="002A0ACD">
        <w:rPr>
          <w:rFonts w:asciiTheme="minorHAnsi" w:hAnsiTheme="minorHAnsi" w:cstheme="minorHAnsi"/>
          <w:lang w:val="en-GB"/>
        </w:rPr>
        <w:t>)</w:t>
      </w:r>
      <w:bookmarkEnd w:id="16"/>
    </w:p>
    <w:p w14:paraId="07B42485" w14:textId="48140B61" w:rsidR="00342DC5" w:rsidRPr="002A0ACD" w:rsidRDefault="003C44DC" w:rsidP="00BF7D68">
      <w:pPr>
        <w:spacing w:after="160"/>
        <w:rPr>
          <w:rFonts w:asciiTheme="minorHAnsi" w:hAnsiTheme="minorHAnsi" w:cstheme="minorHAnsi"/>
          <w:b/>
          <w:lang w:val="en-GB" w:eastAsia="tr-TR"/>
        </w:rPr>
      </w:pPr>
      <w:r w:rsidRPr="002A0ACD">
        <w:rPr>
          <w:rFonts w:asciiTheme="minorHAnsi" w:hAnsiTheme="minorHAnsi" w:cstheme="minorHAnsi"/>
          <w:lang w:val="en-GB" w:eastAsia="tr-TR"/>
        </w:rPr>
        <w:t>This is the top level which instantiates and conne</w:t>
      </w:r>
      <w:r w:rsidR="0054557D" w:rsidRPr="002A0ACD">
        <w:rPr>
          <w:rFonts w:asciiTheme="minorHAnsi" w:hAnsiTheme="minorHAnsi" w:cstheme="minorHAnsi"/>
          <w:lang w:val="en-GB" w:eastAsia="tr-TR"/>
        </w:rPr>
        <w:t>cts all the modules provided in the coming sections.</w:t>
      </w:r>
    </w:p>
    <w:p w14:paraId="3FCBAAFB" w14:textId="595A56C1" w:rsidR="003C44DC" w:rsidRPr="002A0ACD" w:rsidRDefault="003C44DC" w:rsidP="00BF7D68">
      <w:pPr>
        <w:pStyle w:val="ResimYazs"/>
        <w:keepNext/>
        <w:spacing w:after="160" w:line="276" w:lineRule="auto"/>
        <w:jc w:val="center"/>
        <w:rPr>
          <w:rFonts w:asciiTheme="minorHAnsi" w:hAnsiTheme="minorHAnsi" w:cstheme="minorHAnsi"/>
          <w:lang w:val="en-GB"/>
        </w:rPr>
      </w:pPr>
      <w:bookmarkStart w:id="17" w:name="_Toc527580263"/>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4</w:t>
      </w:r>
      <w:r w:rsidRPr="002A0ACD">
        <w:rPr>
          <w:rFonts w:asciiTheme="minorHAnsi" w:hAnsiTheme="minorHAnsi" w:cstheme="minorHAnsi"/>
          <w:lang w:val="en-GB"/>
        </w:rPr>
        <w:fldChar w:fldCharType="end"/>
      </w:r>
      <w:r w:rsidRPr="002A0ACD">
        <w:rPr>
          <w:rFonts w:asciiTheme="minorHAnsi" w:hAnsiTheme="minorHAnsi" w:cstheme="minorHAnsi"/>
          <w:lang w:val="en-GB"/>
        </w:rPr>
        <w:t xml:space="preserve">: </w:t>
      </w:r>
      <w:proofErr w:type="spellStart"/>
      <w:r w:rsidRPr="002A0ACD">
        <w:rPr>
          <w:rFonts w:asciiTheme="minorHAnsi" w:hAnsiTheme="minorHAnsi" w:cstheme="minorHAnsi"/>
          <w:lang w:val="en-GB"/>
        </w:rPr>
        <w:t>Wave_gen_top</w:t>
      </w:r>
      <w:proofErr w:type="spellEnd"/>
      <w:r w:rsidRPr="002A0ACD">
        <w:rPr>
          <w:rFonts w:asciiTheme="minorHAnsi" w:hAnsiTheme="minorHAnsi" w:cstheme="minorHAnsi"/>
          <w:lang w:val="en-GB"/>
        </w:rPr>
        <w:t xml:space="preserve"> design </w:t>
      </w:r>
      <w:r w:rsidR="00342DC5" w:rsidRPr="002A0ACD">
        <w:rPr>
          <w:rFonts w:asciiTheme="minorHAnsi" w:hAnsiTheme="minorHAnsi" w:cstheme="minorHAnsi"/>
          <w:lang w:val="en-GB"/>
        </w:rPr>
        <w:t>port list</w:t>
      </w:r>
      <w:bookmarkEnd w:id="17"/>
    </w:p>
    <w:tbl>
      <w:tblPr>
        <w:tblStyle w:val="GridTable1Light-Accent11"/>
        <w:tblW w:w="8586" w:type="dxa"/>
        <w:jc w:val="center"/>
        <w:tblLook w:val="04A0" w:firstRow="1" w:lastRow="0" w:firstColumn="1" w:lastColumn="0" w:noHBand="0" w:noVBand="1"/>
      </w:tblPr>
      <w:tblGrid>
        <w:gridCol w:w="2057"/>
        <w:gridCol w:w="6529"/>
      </w:tblGrid>
      <w:tr w:rsidR="003C44DC" w:rsidRPr="002A0ACD" w14:paraId="69AEAE03" w14:textId="77777777" w:rsidTr="00BD6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036B2A57" w14:textId="77777777" w:rsidR="003C44DC" w:rsidRPr="002A0ACD" w:rsidRDefault="003C44DC" w:rsidP="00BF7D68">
            <w:pPr>
              <w:widowControl w:val="0"/>
              <w:spacing w:line="276" w:lineRule="auto"/>
              <w:rPr>
                <w:rFonts w:asciiTheme="minorHAnsi" w:hAnsiTheme="minorHAnsi" w:cstheme="minorHAnsi"/>
                <w:b w:val="0"/>
                <w:sz w:val="22"/>
                <w:szCs w:val="22"/>
                <w:lang w:val="en-GB"/>
              </w:rPr>
            </w:pPr>
            <w:r w:rsidRPr="002A0ACD">
              <w:rPr>
                <w:rFonts w:asciiTheme="minorHAnsi" w:hAnsiTheme="minorHAnsi" w:cstheme="minorHAnsi"/>
                <w:sz w:val="22"/>
                <w:szCs w:val="22"/>
                <w:lang w:val="en-GB"/>
              </w:rPr>
              <w:t>File Name</w:t>
            </w:r>
          </w:p>
        </w:tc>
        <w:tc>
          <w:tcPr>
            <w:tcW w:w="6529" w:type="dxa"/>
          </w:tcPr>
          <w:p w14:paraId="41440633" w14:textId="77777777" w:rsidR="003C44DC" w:rsidRPr="002A0ACD" w:rsidRDefault="003C44DC" w:rsidP="00BF7D68">
            <w:pPr>
              <w:widowControl w:val="0"/>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wave_gen_top.vhd</w:t>
            </w:r>
            <w:proofErr w:type="spellEnd"/>
          </w:p>
        </w:tc>
      </w:tr>
      <w:tr w:rsidR="003C44DC" w:rsidRPr="002A0ACD" w14:paraId="1F48EDF9"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D56A0F9" w14:textId="77777777" w:rsidR="003C44DC" w:rsidRPr="002A0ACD" w:rsidRDefault="003C44DC" w:rsidP="00BF7D68">
            <w:pPr>
              <w:widowControl w:val="0"/>
              <w:spacing w:line="276" w:lineRule="auto"/>
              <w:rPr>
                <w:rFonts w:asciiTheme="minorHAnsi" w:hAnsiTheme="minorHAnsi" w:cstheme="minorHAnsi"/>
                <w:b w:val="0"/>
                <w:sz w:val="22"/>
                <w:szCs w:val="22"/>
                <w:lang w:val="en-GB"/>
              </w:rPr>
            </w:pPr>
            <w:r w:rsidRPr="002A0ACD">
              <w:rPr>
                <w:rFonts w:asciiTheme="minorHAnsi" w:hAnsiTheme="minorHAnsi" w:cstheme="minorHAnsi"/>
                <w:sz w:val="22"/>
                <w:szCs w:val="22"/>
                <w:lang w:val="en-GB"/>
              </w:rPr>
              <w:t>Entity Name</w:t>
            </w:r>
          </w:p>
        </w:tc>
        <w:tc>
          <w:tcPr>
            <w:tcW w:w="6529" w:type="dxa"/>
          </w:tcPr>
          <w:p w14:paraId="2F6A6246"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wave_gen_top</w:t>
            </w:r>
            <w:proofErr w:type="spellEnd"/>
          </w:p>
        </w:tc>
      </w:tr>
      <w:tr w:rsidR="003C44DC" w:rsidRPr="002A0ACD" w14:paraId="75D91106"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BDE3B6E" w14:textId="77777777" w:rsidR="003C44DC" w:rsidRPr="002A0ACD" w:rsidRDefault="003C44DC" w:rsidP="00BF7D68">
            <w:pPr>
              <w:widowControl w:val="0"/>
              <w:spacing w:line="276" w:lineRule="auto"/>
              <w:rPr>
                <w:rFonts w:asciiTheme="minorHAnsi" w:hAnsiTheme="minorHAnsi" w:cstheme="minorHAnsi"/>
                <w:b w:val="0"/>
                <w:sz w:val="22"/>
                <w:szCs w:val="22"/>
                <w:lang w:val="en-GB"/>
              </w:rPr>
            </w:pPr>
            <w:r w:rsidRPr="002A0ACD">
              <w:rPr>
                <w:rFonts w:asciiTheme="minorHAnsi" w:hAnsiTheme="minorHAnsi" w:cstheme="minorHAnsi"/>
                <w:sz w:val="22"/>
                <w:szCs w:val="22"/>
                <w:lang w:val="en-GB"/>
              </w:rPr>
              <w:t>Architecture Name</w:t>
            </w:r>
          </w:p>
        </w:tc>
        <w:tc>
          <w:tcPr>
            <w:tcW w:w="6529" w:type="dxa"/>
          </w:tcPr>
          <w:p w14:paraId="279AB9DD" w14:textId="5DDA6CD3" w:rsidR="003C44DC" w:rsidRPr="002A0ACD" w:rsidRDefault="006D15CE"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S</w:t>
            </w:r>
            <w:r w:rsidR="003C44DC" w:rsidRPr="002A0ACD">
              <w:rPr>
                <w:rFonts w:asciiTheme="minorHAnsi" w:hAnsiTheme="minorHAnsi" w:cstheme="minorHAnsi"/>
                <w:sz w:val="22"/>
                <w:szCs w:val="22"/>
                <w:lang w:val="en-GB"/>
              </w:rPr>
              <w:t>truct</w:t>
            </w:r>
          </w:p>
        </w:tc>
      </w:tr>
      <w:tr w:rsidR="003C44DC" w:rsidRPr="002A0ACD" w14:paraId="2B45810F"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36F06CC" w14:textId="77777777" w:rsidR="003C44DC" w:rsidRPr="002A0ACD" w:rsidRDefault="003C44DC" w:rsidP="00BF7D68">
            <w:pPr>
              <w:widowControl w:val="0"/>
              <w:spacing w:line="276" w:lineRule="auto"/>
              <w:rPr>
                <w:rFonts w:asciiTheme="minorHAnsi" w:hAnsiTheme="minorHAnsi" w:cstheme="minorHAnsi"/>
                <w:b w:val="0"/>
                <w:sz w:val="22"/>
                <w:szCs w:val="22"/>
                <w:lang w:val="en-GB"/>
              </w:rPr>
            </w:pPr>
            <w:r w:rsidRPr="002A0ACD">
              <w:rPr>
                <w:rFonts w:asciiTheme="minorHAnsi" w:hAnsiTheme="minorHAnsi" w:cstheme="minorHAnsi"/>
                <w:sz w:val="22"/>
                <w:szCs w:val="22"/>
                <w:lang w:val="en-GB"/>
              </w:rPr>
              <w:t>Generics</w:t>
            </w:r>
          </w:p>
        </w:tc>
        <w:tc>
          <w:tcPr>
            <w:tcW w:w="6529" w:type="dxa"/>
          </w:tcPr>
          <w:p w14:paraId="75647E12"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2C1AA19A"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474F47E"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osc_freq</w:t>
            </w:r>
            <w:proofErr w:type="spellEnd"/>
          </w:p>
        </w:tc>
        <w:tc>
          <w:tcPr>
            <w:tcW w:w="6529" w:type="dxa"/>
          </w:tcPr>
          <w:p w14:paraId="35D449A9" w14:textId="61BC2169" w:rsidR="003C44DC" w:rsidRPr="002A0ACD" w:rsidRDefault="003668C1"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Frequency integer constant (</w:t>
            </w:r>
            <w:r w:rsidR="003C44DC" w:rsidRPr="002A0ACD">
              <w:rPr>
                <w:rFonts w:asciiTheme="minorHAnsi" w:hAnsiTheme="minorHAnsi" w:cstheme="minorHAnsi"/>
                <w:sz w:val="22"/>
                <w:szCs w:val="22"/>
                <w:lang w:val="en-GB"/>
              </w:rPr>
              <w:t>100_000_000</w:t>
            </w:r>
            <w:r w:rsidRPr="002A0ACD">
              <w:rPr>
                <w:rFonts w:asciiTheme="minorHAnsi" w:hAnsiTheme="minorHAnsi" w:cstheme="minorHAnsi"/>
                <w:sz w:val="22"/>
                <w:szCs w:val="22"/>
                <w:lang w:val="en-GB"/>
              </w:rPr>
              <w:t>)</w:t>
            </w:r>
          </w:p>
        </w:tc>
      </w:tr>
      <w:tr w:rsidR="003C44DC" w:rsidRPr="002A0ACD" w14:paraId="693809C1"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4B6562F"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width</w:t>
            </w:r>
          </w:p>
        </w:tc>
        <w:tc>
          <w:tcPr>
            <w:tcW w:w="6529" w:type="dxa"/>
          </w:tcPr>
          <w:p w14:paraId="3214F642" w14:textId="249A7145" w:rsidR="003C44DC" w:rsidRPr="002A0ACD" w:rsidRDefault="003668C1"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width</w:t>
            </w:r>
            <w:r w:rsidR="002621C8" w:rsidRPr="002A0ACD">
              <w:rPr>
                <w:rFonts w:asciiTheme="minorHAnsi" w:hAnsiTheme="minorHAnsi" w:cstheme="minorHAnsi"/>
                <w:sz w:val="22"/>
                <w:szCs w:val="22"/>
                <w:lang w:val="en-GB"/>
              </w:rPr>
              <w:t xml:space="preserve"> integer constant</w:t>
            </w:r>
            <w:r w:rsidRPr="002A0ACD">
              <w:rPr>
                <w:rFonts w:asciiTheme="minorHAnsi" w:hAnsiTheme="minorHAnsi" w:cstheme="minorHAnsi"/>
                <w:sz w:val="22"/>
                <w:szCs w:val="22"/>
                <w:lang w:val="en-GB"/>
              </w:rPr>
              <w:t xml:space="preserve"> (8)</w:t>
            </w:r>
          </w:p>
        </w:tc>
      </w:tr>
      <w:tr w:rsidR="003668C1" w:rsidRPr="002A0ACD" w14:paraId="5A52D8F4"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C13A23F" w14:textId="63938D57" w:rsidR="003668C1" w:rsidRPr="002A0ACD" w:rsidRDefault="003668C1"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no_of_sample</w:t>
            </w:r>
            <w:proofErr w:type="spellEnd"/>
          </w:p>
        </w:tc>
        <w:tc>
          <w:tcPr>
            <w:tcW w:w="6529" w:type="dxa"/>
          </w:tcPr>
          <w:p w14:paraId="28442BD8" w14:textId="74824404" w:rsidR="003668C1" w:rsidRPr="002A0ACD" w:rsidRDefault="001E5605"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Number of samples taken during one baud time</w:t>
            </w:r>
            <w:r w:rsidR="002621C8" w:rsidRPr="002A0ACD">
              <w:rPr>
                <w:rFonts w:asciiTheme="minorHAnsi" w:hAnsiTheme="minorHAnsi" w:cstheme="minorHAnsi"/>
                <w:sz w:val="22"/>
                <w:szCs w:val="22"/>
                <w:lang w:val="en-GB"/>
              </w:rPr>
              <w:t xml:space="preserve"> integer constant</w:t>
            </w:r>
            <w:r w:rsidRPr="002A0ACD">
              <w:rPr>
                <w:rFonts w:asciiTheme="minorHAnsi" w:hAnsiTheme="minorHAnsi" w:cstheme="minorHAnsi"/>
                <w:sz w:val="22"/>
                <w:szCs w:val="22"/>
                <w:lang w:val="en-GB"/>
              </w:rPr>
              <w:t xml:space="preserve"> (16)</w:t>
            </w:r>
          </w:p>
        </w:tc>
      </w:tr>
      <w:tr w:rsidR="003C44DC" w:rsidRPr="002A0ACD" w14:paraId="586C8DD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5DB31C4" w14:textId="77777777" w:rsidR="003C44DC" w:rsidRPr="002A0ACD" w:rsidRDefault="003C44DC" w:rsidP="00BF7D68">
            <w:pPr>
              <w:widowControl w:val="0"/>
              <w:spacing w:line="276" w:lineRule="auto"/>
              <w:jc w:val="left"/>
              <w:rPr>
                <w:rFonts w:asciiTheme="minorHAnsi" w:hAnsiTheme="minorHAnsi" w:cstheme="minorHAnsi"/>
                <w:b w:val="0"/>
                <w:sz w:val="22"/>
                <w:szCs w:val="22"/>
                <w:lang w:val="en-GB"/>
              </w:rPr>
            </w:pPr>
            <w:r w:rsidRPr="002A0ACD">
              <w:rPr>
                <w:rFonts w:asciiTheme="minorHAnsi" w:hAnsiTheme="minorHAnsi" w:cstheme="minorHAnsi"/>
                <w:sz w:val="22"/>
                <w:szCs w:val="22"/>
                <w:lang w:val="en-GB"/>
              </w:rPr>
              <w:t>Input Ports</w:t>
            </w:r>
          </w:p>
        </w:tc>
        <w:tc>
          <w:tcPr>
            <w:tcW w:w="6529" w:type="dxa"/>
          </w:tcPr>
          <w:p w14:paraId="65110152"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29F3AA6F"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57895B66"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6529" w:type="dxa"/>
          </w:tcPr>
          <w:p w14:paraId="4B84350A" w14:textId="41ED43D4" w:rsidR="003C44DC" w:rsidRPr="002A0ACD" w:rsidRDefault="00161D3A"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100 MHz Clock</w:t>
            </w:r>
          </w:p>
        </w:tc>
      </w:tr>
      <w:tr w:rsidR="001049A9" w:rsidRPr="002A0ACD" w14:paraId="6EC8BB3F"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D55694E" w14:textId="1A73F5AF" w:rsidR="001049A9" w:rsidRPr="001049A9" w:rsidRDefault="001049A9" w:rsidP="00BF7D68">
            <w:pPr>
              <w:widowControl w:val="0"/>
              <w:jc w:val="right"/>
              <w:rPr>
                <w:rFonts w:asciiTheme="minorHAnsi" w:hAnsiTheme="minorHAnsi" w:cstheme="minorHAnsi"/>
                <w:b w:val="0"/>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6529" w:type="dxa"/>
          </w:tcPr>
          <w:p w14:paraId="20B58554" w14:textId="1539B0D3" w:rsidR="001049A9" w:rsidRPr="002A0ACD" w:rsidRDefault="001049A9" w:rsidP="00BF7D68">
            <w:pPr>
              <w:widowControl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3C44DC" w:rsidRPr="002A0ACD" w14:paraId="34D78327"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3DE2A16"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uart_din</w:t>
            </w:r>
            <w:proofErr w:type="spellEnd"/>
          </w:p>
        </w:tc>
        <w:tc>
          <w:tcPr>
            <w:tcW w:w="6529" w:type="dxa"/>
          </w:tcPr>
          <w:p w14:paraId="7D014596" w14:textId="19D27DB1"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UART </w:t>
            </w:r>
            <w:r w:rsidR="002621C8" w:rsidRPr="002A0ACD">
              <w:rPr>
                <w:rFonts w:asciiTheme="minorHAnsi" w:hAnsiTheme="minorHAnsi" w:cstheme="minorHAnsi"/>
                <w:sz w:val="22"/>
                <w:szCs w:val="22"/>
                <w:lang w:val="en-GB"/>
              </w:rPr>
              <w:t>RX</w:t>
            </w:r>
            <w:r w:rsidRPr="002A0ACD">
              <w:rPr>
                <w:rFonts w:asciiTheme="minorHAnsi" w:hAnsiTheme="minorHAnsi" w:cstheme="minorHAnsi"/>
                <w:sz w:val="22"/>
                <w:szCs w:val="22"/>
                <w:lang w:val="en-GB"/>
              </w:rPr>
              <w:t xml:space="preserve"> input</w:t>
            </w:r>
          </w:p>
        </w:tc>
      </w:tr>
      <w:tr w:rsidR="003C44DC" w:rsidRPr="002A0ACD" w14:paraId="3586B8DA"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ACF4C27" w14:textId="77E463A9"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sw</w:t>
            </w:r>
            <w:proofErr w:type="spellEnd"/>
            <w:r w:rsidR="00AA090B" w:rsidRPr="002A0ACD">
              <w:rPr>
                <w:rFonts w:asciiTheme="minorHAnsi" w:hAnsiTheme="minorHAnsi" w:cstheme="minorHAnsi"/>
                <w:b w:val="0"/>
                <w:i/>
                <w:sz w:val="22"/>
                <w:szCs w:val="22"/>
                <w:lang w:val="en-GB"/>
              </w:rPr>
              <w:t>(</w:t>
            </w:r>
            <w:proofErr w:type="gramEnd"/>
            <w:r w:rsidR="00AA090B" w:rsidRPr="002A0ACD">
              <w:rPr>
                <w:rFonts w:asciiTheme="minorHAnsi" w:hAnsiTheme="minorHAnsi" w:cstheme="minorHAnsi"/>
                <w:b w:val="0"/>
                <w:i/>
                <w:sz w:val="22"/>
                <w:szCs w:val="22"/>
                <w:lang w:val="en-GB"/>
              </w:rPr>
              <w:t>2:0)</w:t>
            </w:r>
          </w:p>
        </w:tc>
        <w:tc>
          <w:tcPr>
            <w:tcW w:w="6529" w:type="dxa"/>
          </w:tcPr>
          <w:p w14:paraId="0DA95DF8" w14:textId="222D635C"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3 bits switch bus connected to the switche</w:t>
            </w:r>
            <w:r w:rsidR="00965E79" w:rsidRPr="002A0ACD">
              <w:rPr>
                <w:rFonts w:asciiTheme="minorHAnsi" w:hAnsiTheme="minorHAnsi" w:cstheme="minorHAnsi"/>
                <w:sz w:val="22"/>
                <w:szCs w:val="22"/>
                <w:lang w:val="en-GB"/>
              </w:rPr>
              <w:t>s on the board</w:t>
            </w:r>
          </w:p>
        </w:tc>
      </w:tr>
      <w:tr w:rsidR="003C44DC" w:rsidRPr="002A0ACD" w14:paraId="5B02FDED"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C6E6129" w14:textId="77777777" w:rsidR="003C44DC" w:rsidRPr="002A0ACD" w:rsidRDefault="003C44DC" w:rsidP="00BF7D68">
            <w:pPr>
              <w:widowControl w:val="0"/>
              <w:spacing w:line="276" w:lineRule="auto"/>
              <w:rPr>
                <w:rFonts w:asciiTheme="minorHAnsi" w:hAnsiTheme="minorHAnsi" w:cstheme="minorHAnsi"/>
                <w:b w:val="0"/>
                <w:sz w:val="22"/>
                <w:szCs w:val="22"/>
                <w:lang w:val="en-GB"/>
              </w:rPr>
            </w:pPr>
            <w:r w:rsidRPr="002A0ACD">
              <w:rPr>
                <w:rFonts w:asciiTheme="minorHAnsi" w:hAnsiTheme="minorHAnsi" w:cstheme="minorHAnsi"/>
                <w:sz w:val="22"/>
                <w:szCs w:val="22"/>
                <w:lang w:val="en-GB"/>
              </w:rPr>
              <w:t>Output Ports</w:t>
            </w:r>
          </w:p>
        </w:tc>
        <w:tc>
          <w:tcPr>
            <w:tcW w:w="6529" w:type="dxa"/>
          </w:tcPr>
          <w:p w14:paraId="01920CD5"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00A8DE69"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CD44FEF"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uart_dout</w:t>
            </w:r>
            <w:proofErr w:type="spellEnd"/>
          </w:p>
        </w:tc>
        <w:tc>
          <w:tcPr>
            <w:tcW w:w="6529" w:type="dxa"/>
          </w:tcPr>
          <w:p w14:paraId="180B32CF" w14:textId="0F552581"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UART </w:t>
            </w:r>
            <w:r w:rsidR="002621C8" w:rsidRPr="002A0ACD">
              <w:rPr>
                <w:rFonts w:asciiTheme="minorHAnsi" w:hAnsiTheme="minorHAnsi" w:cstheme="minorHAnsi"/>
                <w:sz w:val="22"/>
                <w:szCs w:val="22"/>
                <w:lang w:val="en-GB"/>
              </w:rPr>
              <w:t>TX</w:t>
            </w:r>
            <w:r w:rsidRPr="002A0ACD">
              <w:rPr>
                <w:rFonts w:asciiTheme="minorHAnsi" w:hAnsiTheme="minorHAnsi" w:cstheme="minorHAnsi"/>
                <w:sz w:val="22"/>
                <w:szCs w:val="22"/>
                <w:lang w:val="en-GB"/>
              </w:rPr>
              <w:t xml:space="preserve"> output</w:t>
            </w:r>
          </w:p>
        </w:tc>
      </w:tr>
      <w:tr w:rsidR="003C44DC" w:rsidRPr="002A0ACD" w14:paraId="7F2A00E2"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968FFE4"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sync</w:t>
            </w:r>
          </w:p>
        </w:tc>
        <w:tc>
          <w:tcPr>
            <w:tcW w:w="6529" w:type="dxa"/>
          </w:tcPr>
          <w:p w14:paraId="7C2DABF0"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DAC sync control</w:t>
            </w:r>
          </w:p>
        </w:tc>
      </w:tr>
      <w:tr w:rsidR="003C44DC" w:rsidRPr="002A0ACD" w14:paraId="255EC13B"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970D11F"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dac_data</w:t>
            </w:r>
            <w:proofErr w:type="spellEnd"/>
          </w:p>
        </w:tc>
        <w:tc>
          <w:tcPr>
            <w:tcW w:w="6529" w:type="dxa"/>
          </w:tcPr>
          <w:p w14:paraId="48133ED8"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DAC data</w:t>
            </w:r>
          </w:p>
        </w:tc>
      </w:tr>
      <w:tr w:rsidR="003C44DC" w:rsidRPr="002A0ACD" w14:paraId="2571E30E"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F27C954" w14:textId="77777777"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s_clk</w:t>
            </w:r>
            <w:proofErr w:type="spellEnd"/>
          </w:p>
        </w:tc>
        <w:tc>
          <w:tcPr>
            <w:tcW w:w="6529" w:type="dxa"/>
          </w:tcPr>
          <w:p w14:paraId="74636DA2"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DAC clock</w:t>
            </w:r>
          </w:p>
        </w:tc>
      </w:tr>
      <w:tr w:rsidR="003C44DC" w:rsidRPr="002A0ACD" w14:paraId="4E2E7DE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D2045AA" w14:textId="26114B36" w:rsidR="003C44DC" w:rsidRPr="002A0ACD" w:rsidRDefault="003C44DC" w:rsidP="00BF7D68">
            <w:pPr>
              <w:widowControl w:val="0"/>
              <w:spacing w:line="276" w:lineRule="auto"/>
              <w:jc w:val="right"/>
              <w:rPr>
                <w:rFonts w:asciiTheme="minorHAnsi" w:hAnsiTheme="minorHAnsi" w:cstheme="minorHAnsi"/>
                <w:b w:val="0"/>
                <w:i/>
                <w:sz w:val="22"/>
                <w:szCs w:val="22"/>
                <w:lang w:val="en-GB"/>
              </w:rPr>
            </w:pPr>
            <w:proofErr w:type="gramStart"/>
            <w:r w:rsidRPr="002A0ACD">
              <w:rPr>
                <w:rFonts w:asciiTheme="minorHAnsi" w:hAnsiTheme="minorHAnsi" w:cstheme="minorHAnsi"/>
                <w:b w:val="0"/>
                <w:i/>
                <w:sz w:val="22"/>
                <w:szCs w:val="22"/>
                <w:lang w:val="en-GB"/>
              </w:rPr>
              <w:t>led</w:t>
            </w:r>
            <w:r w:rsidR="00AA090B" w:rsidRPr="002A0ACD">
              <w:rPr>
                <w:rFonts w:asciiTheme="minorHAnsi" w:hAnsiTheme="minorHAnsi" w:cstheme="minorHAnsi"/>
                <w:b w:val="0"/>
                <w:i/>
                <w:sz w:val="22"/>
                <w:szCs w:val="22"/>
                <w:lang w:val="en-GB"/>
              </w:rPr>
              <w:t>(</w:t>
            </w:r>
            <w:proofErr w:type="gramEnd"/>
            <w:r w:rsidR="00AA090B" w:rsidRPr="002A0ACD">
              <w:rPr>
                <w:rFonts w:asciiTheme="minorHAnsi" w:hAnsiTheme="minorHAnsi" w:cstheme="minorHAnsi"/>
                <w:b w:val="0"/>
                <w:i/>
                <w:sz w:val="22"/>
                <w:szCs w:val="22"/>
                <w:lang w:val="en-GB"/>
              </w:rPr>
              <w:t>7:0)</w:t>
            </w:r>
          </w:p>
        </w:tc>
        <w:tc>
          <w:tcPr>
            <w:tcW w:w="6529" w:type="dxa"/>
          </w:tcPr>
          <w:p w14:paraId="7A1D395C" w14:textId="77777777" w:rsidR="003C44DC" w:rsidRPr="002A0ACD" w:rsidRDefault="003C44DC" w:rsidP="00BF7D68">
            <w:pPr>
              <w:widowControl w:val="0"/>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gramStart"/>
            <w:r w:rsidRPr="002A0ACD">
              <w:rPr>
                <w:rFonts w:asciiTheme="minorHAnsi" w:hAnsiTheme="minorHAnsi" w:cstheme="minorHAnsi"/>
                <w:sz w:val="22"/>
                <w:szCs w:val="22"/>
                <w:lang w:val="en-GB"/>
              </w:rPr>
              <w:t>8 bit</w:t>
            </w:r>
            <w:proofErr w:type="gramEnd"/>
            <w:r w:rsidRPr="002A0ACD">
              <w:rPr>
                <w:rFonts w:asciiTheme="minorHAnsi" w:hAnsiTheme="minorHAnsi" w:cstheme="minorHAnsi"/>
                <w:sz w:val="22"/>
                <w:szCs w:val="22"/>
                <w:lang w:val="en-GB"/>
              </w:rPr>
              <w:t xml:space="preserve"> led control bus</w:t>
            </w:r>
          </w:p>
        </w:tc>
      </w:tr>
    </w:tbl>
    <w:p w14:paraId="4B686957" w14:textId="77777777" w:rsidR="001E5605" w:rsidRPr="002A0ACD" w:rsidRDefault="001E5605" w:rsidP="00BF7D68">
      <w:pPr>
        <w:spacing w:after="160"/>
        <w:jc w:val="left"/>
        <w:rPr>
          <w:rFonts w:asciiTheme="minorHAnsi" w:hAnsiTheme="minorHAnsi" w:cstheme="minorHAnsi"/>
          <w:lang w:val="en-GB" w:eastAsia="tr-TR"/>
        </w:rPr>
      </w:pPr>
      <w:r w:rsidRPr="002A0ACD">
        <w:rPr>
          <w:rFonts w:asciiTheme="minorHAnsi" w:hAnsiTheme="minorHAnsi" w:cstheme="minorHAnsi"/>
          <w:lang w:val="en-GB" w:eastAsia="tr-TR"/>
        </w:rPr>
        <w:br w:type="page"/>
      </w:r>
    </w:p>
    <w:p w14:paraId="04A98C5E" w14:textId="682AA98D" w:rsidR="00096AEF" w:rsidRPr="002A0ACD" w:rsidRDefault="00096AEF" w:rsidP="00096AEF">
      <w:pPr>
        <w:pStyle w:val="Balk3"/>
        <w:spacing w:before="0" w:after="160" w:line="276" w:lineRule="auto"/>
      </w:pPr>
      <w:bookmarkStart w:id="18" w:name="_Toc527580214"/>
      <w:r w:rsidRPr="002A0ACD">
        <w:lastRenderedPageBreak/>
        <w:t>Waveform Generator Package (</w:t>
      </w:r>
      <w:proofErr w:type="spellStart"/>
      <w:r w:rsidRPr="002A0ACD">
        <w:t>wave_gen_pkg</w:t>
      </w:r>
      <w:proofErr w:type="spellEnd"/>
      <w:r w:rsidRPr="002A0ACD">
        <w:t>)</w:t>
      </w:r>
      <w:bookmarkEnd w:id="18"/>
    </w:p>
    <w:p w14:paraId="777AAAA4" w14:textId="77777777" w:rsidR="00096AEF" w:rsidRPr="002A0ACD" w:rsidRDefault="00096AEF" w:rsidP="00096AEF">
      <w:pPr>
        <w:spacing w:after="160"/>
        <w:rPr>
          <w:rFonts w:asciiTheme="minorHAnsi" w:hAnsiTheme="minorHAnsi" w:cstheme="minorHAnsi"/>
          <w:lang w:val="en-GB"/>
        </w:rPr>
      </w:pPr>
      <w:r w:rsidRPr="002A0ACD">
        <w:rPr>
          <w:rFonts w:asciiTheme="minorHAnsi" w:hAnsiTheme="minorHAnsi" w:cstheme="minorHAnsi"/>
          <w:lang w:val="en-GB"/>
        </w:rPr>
        <w:t xml:space="preserve">Packages are useful to collect common </w:t>
      </w:r>
      <w:proofErr w:type="spellStart"/>
      <w:r w:rsidRPr="002A0ACD">
        <w:rPr>
          <w:rFonts w:asciiTheme="minorHAnsi" w:hAnsiTheme="minorHAnsi" w:cstheme="minorHAnsi"/>
          <w:lang w:val="en-GB"/>
        </w:rPr>
        <w:t>datas</w:t>
      </w:r>
      <w:proofErr w:type="spellEnd"/>
      <w:r w:rsidRPr="002A0ACD">
        <w:rPr>
          <w:rFonts w:asciiTheme="minorHAnsi" w:hAnsiTheme="minorHAnsi" w:cstheme="minorHAnsi"/>
          <w:lang w:val="en-GB"/>
        </w:rPr>
        <w:t xml:space="preserve"> used by many modules. Package usage will increase the readability of the code. When the types, constants, functions etc. defined in the package, just looking at the package file will be enough to find the related data.</w:t>
      </w:r>
    </w:p>
    <w:p w14:paraId="37F15422" w14:textId="77777777" w:rsidR="00096AEF" w:rsidRPr="002A0ACD" w:rsidRDefault="00096AEF" w:rsidP="00096AEF">
      <w:pPr>
        <w:spacing w:after="160"/>
        <w:rPr>
          <w:rFonts w:asciiTheme="minorHAnsi" w:hAnsiTheme="minorHAnsi" w:cstheme="minorHAnsi"/>
          <w:lang w:val="en-GB"/>
        </w:rPr>
      </w:pPr>
      <w:r w:rsidRPr="002A0ACD">
        <w:rPr>
          <w:rFonts w:asciiTheme="minorHAnsi" w:hAnsiTheme="minorHAnsi" w:cstheme="minorHAnsi"/>
          <w:lang w:val="en-GB"/>
        </w:rPr>
        <w:t>In our project a package file will be created named “</w:t>
      </w:r>
      <w:proofErr w:type="spellStart"/>
      <w:r w:rsidRPr="002A0ACD">
        <w:rPr>
          <w:rFonts w:asciiTheme="minorHAnsi" w:hAnsiTheme="minorHAnsi" w:cstheme="minorHAnsi"/>
          <w:lang w:val="en-GB"/>
        </w:rPr>
        <w:t>wave_gen_pkg</w:t>
      </w:r>
      <w:proofErr w:type="spellEnd"/>
      <w:r w:rsidRPr="002A0ACD">
        <w:rPr>
          <w:rFonts w:asciiTheme="minorHAnsi" w:hAnsiTheme="minorHAnsi" w:cstheme="minorHAnsi"/>
          <w:lang w:val="en-GB"/>
        </w:rPr>
        <w:t xml:space="preserve">”. Constant arrays of 8-bit ASCII values (for version and </w:t>
      </w:r>
      <w:proofErr w:type="spellStart"/>
      <w:r w:rsidRPr="002A0ACD">
        <w:rPr>
          <w:rFonts w:asciiTheme="minorHAnsi" w:hAnsiTheme="minorHAnsi" w:cstheme="minorHAnsi"/>
          <w:lang w:val="en-GB"/>
        </w:rPr>
        <w:t>baudrate</w:t>
      </w:r>
      <w:proofErr w:type="spellEnd"/>
      <w:r w:rsidRPr="002A0ACD">
        <w:rPr>
          <w:rFonts w:asciiTheme="minorHAnsi" w:hAnsiTheme="minorHAnsi" w:cstheme="minorHAnsi"/>
          <w:lang w:val="en-GB"/>
        </w:rPr>
        <w:t xml:space="preserve"> print), component declarations and function </w:t>
      </w:r>
      <w:proofErr w:type="spellStart"/>
      <w:r w:rsidRPr="002A0ACD">
        <w:rPr>
          <w:rFonts w:asciiTheme="minorHAnsi" w:hAnsiTheme="minorHAnsi" w:cstheme="minorHAnsi"/>
          <w:lang w:val="en-GB"/>
        </w:rPr>
        <w:t>definitons</w:t>
      </w:r>
      <w:proofErr w:type="spellEnd"/>
      <w:r w:rsidRPr="002A0ACD">
        <w:rPr>
          <w:rFonts w:asciiTheme="minorHAnsi" w:hAnsiTheme="minorHAnsi" w:cstheme="minorHAnsi"/>
          <w:lang w:val="en-GB"/>
        </w:rPr>
        <w:t xml:space="preserve"> will be added to the package. If the data in the package will be used, packages shall be defined in the related </w:t>
      </w:r>
      <w:proofErr w:type="spellStart"/>
      <w:r w:rsidRPr="002A0ACD">
        <w:rPr>
          <w:rFonts w:asciiTheme="minorHAnsi" w:hAnsiTheme="minorHAnsi" w:cstheme="minorHAnsi"/>
          <w:lang w:val="en-GB"/>
        </w:rPr>
        <w:t>vhd</w:t>
      </w:r>
      <w:proofErr w:type="spellEnd"/>
      <w:r w:rsidRPr="002A0ACD">
        <w:rPr>
          <w:rFonts w:asciiTheme="minorHAnsi" w:hAnsiTheme="minorHAnsi" w:cstheme="minorHAnsi"/>
          <w:lang w:val="en-GB"/>
        </w:rPr>
        <w:t xml:space="preserve"> file as a library source under the IEEE libraries. Then all the content of the package will be </w:t>
      </w:r>
      <w:proofErr w:type="spellStart"/>
      <w:r w:rsidRPr="002A0ACD">
        <w:rPr>
          <w:rFonts w:asciiTheme="minorHAnsi" w:hAnsiTheme="minorHAnsi" w:cstheme="minorHAnsi"/>
          <w:lang w:val="en-GB"/>
        </w:rPr>
        <w:t>accesible</w:t>
      </w:r>
      <w:proofErr w:type="spellEnd"/>
      <w:r w:rsidRPr="002A0ACD">
        <w:rPr>
          <w:rFonts w:asciiTheme="minorHAnsi" w:hAnsiTheme="minorHAnsi" w:cstheme="minorHAnsi"/>
          <w:lang w:val="en-GB"/>
        </w:rPr>
        <w:t xml:space="preserve"> for that </w:t>
      </w:r>
      <w:proofErr w:type="spellStart"/>
      <w:r w:rsidRPr="002A0ACD">
        <w:rPr>
          <w:rFonts w:asciiTheme="minorHAnsi" w:hAnsiTheme="minorHAnsi" w:cstheme="minorHAnsi"/>
          <w:lang w:val="en-GB"/>
        </w:rPr>
        <w:t>vhd</w:t>
      </w:r>
      <w:proofErr w:type="spellEnd"/>
      <w:r w:rsidRPr="002A0ACD">
        <w:rPr>
          <w:rFonts w:asciiTheme="minorHAnsi" w:hAnsiTheme="minorHAnsi" w:cstheme="minorHAnsi"/>
          <w:lang w:val="en-GB"/>
        </w:rPr>
        <w:t xml:space="preserve"> file.</w:t>
      </w:r>
    </w:p>
    <w:p w14:paraId="5674D576" w14:textId="7A85E806" w:rsidR="003C44DC" w:rsidRPr="002A0ACD" w:rsidRDefault="00007794" w:rsidP="00BF7D68">
      <w:pPr>
        <w:pStyle w:val="Balk3"/>
        <w:spacing w:before="0" w:after="160" w:line="276" w:lineRule="auto"/>
        <w:rPr>
          <w:rFonts w:asciiTheme="minorHAnsi" w:hAnsiTheme="minorHAnsi" w:cstheme="minorHAnsi"/>
        </w:rPr>
      </w:pPr>
      <w:bookmarkStart w:id="19" w:name="_Toc527580215"/>
      <w:r w:rsidRPr="002A0ACD">
        <w:rPr>
          <w:rFonts w:asciiTheme="minorHAnsi" w:hAnsiTheme="minorHAnsi" w:cstheme="minorHAnsi"/>
        </w:rPr>
        <w:t>UART Top Module (</w:t>
      </w:r>
      <w:proofErr w:type="spellStart"/>
      <w:r w:rsidR="001E5605" w:rsidRPr="002A0ACD">
        <w:rPr>
          <w:rFonts w:asciiTheme="minorHAnsi" w:hAnsiTheme="minorHAnsi" w:cstheme="minorHAnsi"/>
        </w:rPr>
        <w:t>uart_top</w:t>
      </w:r>
      <w:proofErr w:type="spellEnd"/>
      <w:r w:rsidRPr="002A0ACD">
        <w:rPr>
          <w:rFonts w:asciiTheme="minorHAnsi" w:hAnsiTheme="minorHAnsi" w:cstheme="minorHAnsi"/>
        </w:rPr>
        <w:t>)</w:t>
      </w:r>
      <w:bookmarkEnd w:id="19"/>
    </w:p>
    <w:p w14:paraId="5B2DFC96" w14:textId="28762C80" w:rsidR="003C44DC" w:rsidRPr="002A0ACD" w:rsidRDefault="003C44DC" w:rsidP="00BF7D68">
      <w:pPr>
        <w:spacing w:after="160"/>
        <w:rPr>
          <w:rFonts w:asciiTheme="minorHAnsi" w:hAnsiTheme="minorHAnsi" w:cstheme="minorHAnsi"/>
          <w:lang w:val="en-GB" w:eastAsia="tr-TR"/>
        </w:rPr>
      </w:pPr>
      <w:proofErr w:type="spellStart"/>
      <w:r w:rsidRPr="002A0ACD">
        <w:rPr>
          <w:rFonts w:asciiTheme="minorHAnsi" w:hAnsiTheme="minorHAnsi" w:cstheme="minorHAnsi"/>
          <w:lang w:val="en-GB" w:eastAsia="tr-TR"/>
        </w:rPr>
        <w:t>Uart_top</w:t>
      </w:r>
      <w:proofErr w:type="spellEnd"/>
      <w:r w:rsidRPr="002A0ACD">
        <w:rPr>
          <w:rFonts w:asciiTheme="minorHAnsi" w:hAnsiTheme="minorHAnsi" w:cstheme="minorHAnsi"/>
          <w:lang w:val="en-GB" w:eastAsia="tr-TR"/>
        </w:rPr>
        <w:t xml:space="preserve"> module instantiat</w:t>
      </w:r>
      <w:r w:rsidR="0003413D" w:rsidRPr="002A0ACD">
        <w:rPr>
          <w:rFonts w:asciiTheme="minorHAnsi" w:hAnsiTheme="minorHAnsi" w:cstheme="minorHAnsi"/>
          <w:lang w:val="en-GB" w:eastAsia="tr-TR"/>
        </w:rPr>
        <w:t>es the following modules inside:</w:t>
      </w:r>
    </w:p>
    <w:p w14:paraId="0E3FF5D7" w14:textId="6C094639" w:rsidR="003C44DC" w:rsidRPr="002A0ACD" w:rsidRDefault="001E5605" w:rsidP="009C09D7">
      <w:pPr>
        <w:pStyle w:val="ListeParagraf"/>
        <w:numPr>
          <w:ilvl w:val="0"/>
          <w:numId w:val="9"/>
        </w:numPr>
        <w:spacing w:after="160" w:line="240" w:lineRule="auto"/>
        <w:ind w:left="771" w:hanging="357"/>
        <w:rPr>
          <w:rFonts w:asciiTheme="minorHAnsi" w:hAnsiTheme="minorHAnsi" w:cstheme="minorHAnsi"/>
          <w:lang w:val="en-GB" w:eastAsia="tr-TR"/>
        </w:rPr>
      </w:pPr>
      <w:proofErr w:type="spellStart"/>
      <w:r w:rsidRPr="002A0ACD">
        <w:rPr>
          <w:rFonts w:asciiTheme="minorHAnsi" w:hAnsiTheme="minorHAnsi" w:cstheme="minorHAnsi"/>
          <w:lang w:val="en-GB" w:eastAsia="tr-TR"/>
        </w:rPr>
        <w:t>baudrate_gen</w:t>
      </w:r>
      <w:proofErr w:type="spellEnd"/>
    </w:p>
    <w:p w14:paraId="46C6E96F" w14:textId="77777777" w:rsidR="003C44DC" w:rsidRPr="002A0ACD" w:rsidRDefault="003C44DC" w:rsidP="009C09D7">
      <w:pPr>
        <w:pStyle w:val="ListeParagraf"/>
        <w:numPr>
          <w:ilvl w:val="0"/>
          <w:numId w:val="9"/>
        </w:numPr>
        <w:spacing w:after="160" w:line="240" w:lineRule="auto"/>
        <w:ind w:left="771" w:hanging="357"/>
        <w:rPr>
          <w:rFonts w:asciiTheme="minorHAnsi" w:hAnsiTheme="minorHAnsi" w:cstheme="minorHAnsi"/>
          <w:lang w:val="en-GB" w:eastAsia="tr-TR"/>
        </w:rPr>
      </w:pPr>
      <w:proofErr w:type="spellStart"/>
      <w:r w:rsidRPr="002A0ACD">
        <w:rPr>
          <w:rFonts w:asciiTheme="minorHAnsi" w:hAnsiTheme="minorHAnsi" w:cstheme="minorHAnsi"/>
          <w:lang w:val="en-GB" w:eastAsia="tr-TR"/>
        </w:rPr>
        <w:t>u_tx</w:t>
      </w:r>
      <w:proofErr w:type="spellEnd"/>
    </w:p>
    <w:p w14:paraId="57F6273B" w14:textId="6EDDC50E" w:rsidR="003C44DC" w:rsidRPr="002A0ACD" w:rsidRDefault="001E5605" w:rsidP="00BF7D68">
      <w:pPr>
        <w:pStyle w:val="ListeParagraf"/>
        <w:numPr>
          <w:ilvl w:val="0"/>
          <w:numId w:val="9"/>
        </w:numPr>
        <w:spacing w:after="160"/>
        <w:rPr>
          <w:rFonts w:asciiTheme="minorHAnsi" w:hAnsiTheme="minorHAnsi" w:cstheme="minorHAnsi"/>
          <w:lang w:val="en-GB" w:eastAsia="tr-TR"/>
        </w:rPr>
      </w:pPr>
      <w:proofErr w:type="spellStart"/>
      <w:r w:rsidRPr="002A0ACD">
        <w:rPr>
          <w:rFonts w:asciiTheme="minorHAnsi" w:hAnsiTheme="minorHAnsi" w:cstheme="minorHAnsi"/>
          <w:lang w:val="en-GB" w:eastAsia="tr-TR"/>
        </w:rPr>
        <w:t>u_rx</w:t>
      </w:r>
      <w:proofErr w:type="spellEnd"/>
    </w:p>
    <w:p w14:paraId="01F84BB7" w14:textId="33D2CF8D" w:rsidR="00B47CA6" w:rsidRPr="002A0ACD" w:rsidRDefault="00B47CA6" w:rsidP="00BF7D68">
      <w:pPr>
        <w:pStyle w:val="ResimYazs"/>
        <w:keepNext/>
        <w:spacing w:after="160" w:line="276" w:lineRule="auto"/>
        <w:jc w:val="center"/>
        <w:rPr>
          <w:rFonts w:asciiTheme="minorHAnsi" w:hAnsiTheme="minorHAnsi" w:cstheme="minorHAnsi"/>
          <w:lang w:val="en-GB"/>
        </w:rPr>
      </w:pPr>
      <w:bookmarkStart w:id="20" w:name="_Toc527580264"/>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5</w:t>
      </w:r>
      <w:r w:rsidRPr="002A0ACD">
        <w:rPr>
          <w:rFonts w:asciiTheme="minorHAnsi" w:hAnsiTheme="minorHAnsi" w:cstheme="minorHAnsi"/>
          <w:lang w:val="en-GB"/>
        </w:rPr>
        <w:fldChar w:fldCharType="end"/>
      </w:r>
      <w:r w:rsidRPr="002A0ACD">
        <w:rPr>
          <w:rFonts w:asciiTheme="minorHAnsi" w:hAnsiTheme="minorHAnsi" w:cstheme="minorHAnsi"/>
          <w:lang w:val="en-GB"/>
        </w:rPr>
        <w:t xml:space="preserve">: </w:t>
      </w:r>
      <w:r w:rsidR="00841746" w:rsidRPr="002A0ACD">
        <w:rPr>
          <w:rFonts w:asciiTheme="minorHAnsi" w:hAnsiTheme="minorHAnsi" w:cstheme="minorHAnsi"/>
          <w:lang w:val="en-GB"/>
        </w:rPr>
        <w:t xml:space="preserve">UART top module </w:t>
      </w:r>
      <w:r w:rsidR="00342DC5" w:rsidRPr="002A0ACD">
        <w:rPr>
          <w:rFonts w:asciiTheme="minorHAnsi" w:hAnsiTheme="minorHAnsi" w:cstheme="minorHAnsi"/>
          <w:lang w:val="en-GB"/>
        </w:rPr>
        <w:t>port list</w:t>
      </w:r>
      <w:bookmarkEnd w:id="20"/>
    </w:p>
    <w:tbl>
      <w:tblPr>
        <w:tblStyle w:val="GridTable1Light-Accent11"/>
        <w:tblW w:w="8586" w:type="dxa"/>
        <w:jc w:val="center"/>
        <w:tblLook w:val="04A0" w:firstRow="1" w:lastRow="0" w:firstColumn="1" w:lastColumn="0" w:noHBand="0" w:noVBand="1"/>
      </w:tblPr>
      <w:tblGrid>
        <w:gridCol w:w="2057"/>
        <w:gridCol w:w="6529"/>
      </w:tblGrid>
      <w:tr w:rsidR="003C44DC" w:rsidRPr="002A0ACD" w14:paraId="30A811D9" w14:textId="77777777" w:rsidTr="00BD64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194BEF75"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6529" w:type="dxa"/>
          </w:tcPr>
          <w:p w14:paraId="112E19FF"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uart_top.vhd</w:t>
            </w:r>
            <w:proofErr w:type="spellEnd"/>
          </w:p>
        </w:tc>
      </w:tr>
      <w:tr w:rsidR="003C44DC" w:rsidRPr="002A0ACD" w14:paraId="623131DB"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AC16CE0"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6529" w:type="dxa"/>
          </w:tcPr>
          <w:p w14:paraId="297AAC50"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uart_top</w:t>
            </w:r>
            <w:proofErr w:type="spellEnd"/>
          </w:p>
        </w:tc>
      </w:tr>
      <w:tr w:rsidR="003C44DC" w:rsidRPr="002A0ACD" w14:paraId="43D728B1"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45292A0"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6529" w:type="dxa"/>
          </w:tcPr>
          <w:p w14:paraId="3ECFC576"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struct</w:t>
            </w:r>
          </w:p>
        </w:tc>
      </w:tr>
      <w:tr w:rsidR="003C44DC" w:rsidRPr="002A0ACD" w14:paraId="7543CCB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040EC90"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Generics</w:t>
            </w:r>
          </w:p>
        </w:tc>
        <w:tc>
          <w:tcPr>
            <w:tcW w:w="6529" w:type="dxa"/>
          </w:tcPr>
          <w:p w14:paraId="45C0171F"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BD6428" w:rsidRPr="002A0ACD" w14:paraId="4FF999AF"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5106044" w14:textId="77777777" w:rsidR="00BD6428" w:rsidRPr="002A0ACD" w:rsidRDefault="00BD6428"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osc_freq</w:t>
            </w:r>
            <w:proofErr w:type="spellEnd"/>
          </w:p>
        </w:tc>
        <w:tc>
          <w:tcPr>
            <w:tcW w:w="6529" w:type="dxa"/>
          </w:tcPr>
          <w:p w14:paraId="2049F2F0" w14:textId="36BE2A90" w:rsidR="00BD6428" w:rsidRPr="002A0ACD" w:rsidRDefault="00BD642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Frequency integer constant (100_000_000)</w:t>
            </w:r>
          </w:p>
        </w:tc>
      </w:tr>
      <w:tr w:rsidR="00BD6428" w:rsidRPr="002A0ACD" w14:paraId="3F48F082"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589A6C4" w14:textId="77777777" w:rsidR="00BD6428" w:rsidRPr="002A0ACD" w:rsidRDefault="00BD6428" w:rsidP="00BF7D68">
            <w:pPr>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width</w:t>
            </w:r>
          </w:p>
        </w:tc>
        <w:tc>
          <w:tcPr>
            <w:tcW w:w="6529" w:type="dxa"/>
          </w:tcPr>
          <w:p w14:paraId="7CCF7F05" w14:textId="48D7DE3D" w:rsidR="00BD6428" w:rsidRPr="002A0ACD" w:rsidRDefault="00BD642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width integer constant (8)</w:t>
            </w:r>
          </w:p>
        </w:tc>
      </w:tr>
      <w:tr w:rsidR="00BD6428" w:rsidRPr="002A0ACD" w14:paraId="6461BDDF"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13E7DD1" w14:textId="458AD08C" w:rsidR="00BD6428" w:rsidRPr="002A0ACD" w:rsidRDefault="00BD6428"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no_of_sample</w:t>
            </w:r>
            <w:proofErr w:type="spellEnd"/>
          </w:p>
        </w:tc>
        <w:tc>
          <w:tcPr>
            <w:tcW w:w="6529" w:type="dxa"/>
          </w:tcPr>
          <w:p w14:paraId="556D7D03" w14:textId="66107D77" w:rsidR="00BD6428" w:rsidRPr="002A0ACD" w:rsidRDefault="00BD642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Number of samples taken during one baud time integer constant (16)</w:t>
            </w:r>
          </w:p>
        </w:tc>
      </w:tr>
      <w:tr w:rsidR="003C44DC" w:rsidRPr="002A0ACD" w14:paraId="1D03613D"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C3F7148"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6529" w:type="dxa"/>
          </w:tcPr>
          <w:p w14:paraId="58E9D0FD"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599442D9"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5B62725" w14:textId="77777777" w:rsidR="003C44DC" w:rsidRPr="002A0ACD" w:rsidRDefault="003C44DC"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6529" w:type="dxa"/>
          </w:tcPr>
          <w:p w14:paraId="580882F1" w14:textId="64F372D8" w:rsidR="003C44DC" w:rsidRPr="002A0ACD" w:rsidRDefault="00BD5E9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100 MHz Clock</w:t>
            </w:r>
          </w:p>
        </w:tc>
      </w:tr>
      <w:tr w:rsidR="001049A9" w:rsidRPr="002A0ACD" w14:paraId="68F92AA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D2CDD68" w14:textId="6BA3F099"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6529" w:type="dxa"/>
          </w:tcPr>
          <w:p w14:paraId="6D36C38F" w14:textId="0B520549"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0C267358"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ECEEF6D" w14:textId="0982BF4E"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sw</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2:0)</w:t>
            </w:r>
          </w:p>
        </w:tc>
        <w:tc>
          <w:tcPr>
            <w:tcW w:w="6529" w:type="dxa"/>
          </w:tcPr>
          <w:p w14:paraId="03C3DDF3" w14:textId="11C0E719"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3 bits switch bus connected to the switches on the board</w:t>
            </w:r>
          </w:p>
        </w:tc>
      </w:tr>
      <w:tr w:rsidR="001049A9" w:rsidRPr="002A0ACD" w14:paraId="428951CC"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7D55CDE"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rx_din</w:t>
            </w:r>
            <w:proofErr w:type="spellEnd"/>
          </w:p>
        </w:tc>
        <w:tc>
          <w:tcPr>
            <w:tcW w:w="6529" w:type="dxa"/>
          </w:tcPr>
          <w:p w14:paraId="3F5888EA" w14:textId="79F1E313"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RX input pin</w:t>
            </w:r>
          </w:p>
        </w:tc>
      </w:tr>
      <w:tr w:rsidR="001049A9" w:rsidRPr="002A0ACD" w14:paraId="3243FF0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913E251" w14:textId="0BF0D1F1"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w:t>
            </w:r>
            <w:proofErr w:type="gramStart"/>
            <w:r w:rsidRPr="002A0ACD">
              <w:rPr>
                <w:rFonts w:asciiTheme="minorHAnsi" w:hAnsiTheme="minorHAnsi" w:cstheme="minorHAnsi"/>
                <w:b w:val="0"/>
                <w:i/>
                <w:sz w:val="22"/>
                <w:szCs w:val="22"/>
                <w:lang w:val="en-GB"/>
              </w:rPr>
              <w:t>data</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6529" w:type="dxa"/>
          </w:tcPr>
          <w:p w14:paraId="7ADE03C8" w14:textId="4FEAF18A"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TX 8 bits sent data</w:t>
            </w:r>
          </w:p>
        </w:tc>
      </w:tr>
      <w:tr w:rsidR="001049A9" w:rsidRPr="002A0ACD" w14:paraId="56B3C134"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59A79D7"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tx_send</w:t>
            </w:r>
            <w:proofErr w:type="spellEnd"/>
          </w:p>
        </w:tc>
        <w:tc>
          <w:tcPr>
            <w:tcW w:w="6529" w:type="dxa"/>
          </w:tcPr>
          <w:p w14:paraId="42411AF3" w14:textId="12D9BD8E"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transmitter send pulse</w:t>
            </w:r>
          </w:p>
        </w:tc>
      </w:tr>
      <w:tr w:rsidR="001049A9" w:rsidRPr="002A0ACD" w14:paraId="54ED4809"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F0E91CD" w14:textId="77777777" w:rsidR="001049A9" w:rsidRPr="002A0ACD" w:rsidRDefault="001049A9" w:rsidP="001049A9">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6529" w:type="dxa"/>
          </w:tcPr>
          <w:p w14:paraId="5CFC44EE"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0ADC47B0"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DF1587D"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tx_dout</w:t>
            </w:r>
            <w:proofErr w:type="spellEnd"/>
          </w:p>
        </w:tc>
        <w:tc>
          <w:tcPr>
            <w:tcW w:w="6529" w:type="dxa"/>
          </w:tcPr>
          <w:p w14:paraId="1EDC775F" w14:textId="00B41493"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TX output</w:t>
            </w:r>
          </w:p>
        </w:tc>
      </w:tr>
      <w:tr w:rsidR="001049A9" w:rsidRPr="002A0ACD" w14:paraId="47C2B833"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FB6EC0D"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tx_active</w:t>
            </w:r>
            <w:proofErr w:type="spellEnd"/>
          </w:p>
        </w:tc>
        <w:tc>
          <w:tcPr>
            <w:tcW w:w="6529" w:type="dxa"/>
          </w:tcPr>
          <w:p w14:paraId="678A82A4" w14:textId="522DBE14"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is sending data when this signal is asserted as 1</w:t>
            </w:r>
          </w:p>
        </w:tc>
      </w:tr>
      <w:tr w:rsidR="001049A9" w:rsidRPr="002A0ACD" w14:paraId="33BD461C"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4216894"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rx_data_ready</w:t>
            </w:r>
            <w:proofErr w:type="spellEnd"/>
          </w:p>
        </w:tc>
        <w:tc>
          <w:tcPr>
            <w:tcW w:w="6529" w:type="dxa"/>
          </w:tcPr>
          <w:p w14:paraId="60B5A664" w14:textId="034C3CA2"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Informs </w:t>
            </w:r>
            <w:proofErr w:type="spellStart"/>
            <w:r w:rsidRPr="002A0ACD">
              <w:rPr>
                <w:rFonts w:asciiTheme="minorHAnsi" w:hAnsiTheme="minorHAnsi" w:cstheme="minorHAnsi"/>
                <w:sz w:val="22"/>
                <w:szCs w:val="22"/>
                <w:lang w:val="en-GB"/>
              </w:rPr>
              <w:t>cmd_handler</w:t>
            </w:r>
            <w:proofErr w:type="spellEnd"/>
            <w:r w:rsidRPr="002A0ACD">
              <w:rPr>
                <w:rFonts w:asciiTheme="minorHAnsi" w:hAnsiTheme="minorHAnsi" w:cstheme="minorHAnsi"/>
                <w:sz w:val="22"/>
                <w:szCs w:val="22"/>
                <w:lang w:val="en-GB"/>
              </w:rPr>
              <w:t xml:space="preserve"> that </w:t>
            </w:r>
            <w:proofErr w:type="spellStart"/>
            <w:r w:rsidRPr="002A0ACD">
              <w:rPr>
                <w:rFonts w:asciiTheme="minorHAnsi" w:hAnsiTheme="minorHAnsi" w:cstheme="minorHAnsi"/>
                <w:sz w:val="22"/>
                <w:szCs w:val="22"/>
                <w:lang w:val="en-GB"/>
              </w:rPr>
              <w:t>rx_data</w:t>
            </w:r>
            <w:proofErr w:type="spellEnd"/>
            <w:r w:rsidRPr="002A0ACD">
              <w:rPr>
                <w:rFonts w:asciiTheme="minorHAnsi" w:hAnsiTheme="minorHAnsi" w:cstheme="minorHAnsi"/>
                <w:sz w:val="22"/>
                <w:szCs w:val="22"/>
                <w:lang w:val="en-GB"/>
              </w:rPr>
              <w:t xml:space="preserve"> is ready</w:t>
            </w:r>
          </w:p>
        </w:tc>
      </w:tr>
      <w:tr w:rsidR="001049A9" w:rsidRPr="002A0ACD" w14:paraId="469B7471" w14:textId="77777777" w:rsidTr="00BD6428">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F377CB4" w14:textId="7B1951FF"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w:t>
            </w:r>
            <w:proofErr w:type="gramStart"/>
            <w:r w:rsidRPr="002A0ACD">
              <w:rPr>
                <w:rFonts w:asciiTheme="minorHAnsi" w:hAnsiTheme="minorHAnsi" w:cstheme="minorHAnsi"/>
                <w:b w:val="0"/>
                <w:i/>
                <w:sz w:val="22"/>
                <w:szCs w:val="22"/>
                <w:lang w:val="en-GB"/>
              </w:rPr>
              <w:t>data</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6529" w:type="dxa"/>
          </w:tcPr>
          <w:p w14:paraId="0EB8121C" w14:textId="5D7F0098"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UART RX output. To be connected to </w:t>
            </w:r>
            <w:proofErr w:type="spellStart"/>
            <w:r w:rsidRPr="002A0ACD">
              <w:rPr>
                <w:rFonts w:asciiTheme="minorHAnsi" w:hAnsiTheme="minorHAnsi" w:cstheme="minorHAnsi"/>
                <w:sz w:val="22"/>
                <w:szCs w:val="22"/>
                <w:lang w:val="en-GB"/>
              </w:rPr>
              <w:t>cmd_handler</w:t>
            </w:r>
            <w:proofErr w:type="spellEnd"/>
          </w:p>
        </w:tc>
      </w:tr>
    </w:tbl>
    <w:p w14:paraId="7CF06B13" w14:textId="77777777" w:rsidR="00404487" w:rsidRPr="002A0ACD" w:rsidRDefault="00404487" w:rsidP="00BF7D68">
      <w:pPr>
        <w:spacing w:after="160"/>
        <w:jc w:val="left"/>
        <w:rPr>
          <w:rFonts w:asciiTheme="minorHAnsi" w:hAnsiTheme="minorHAnsi" w:cstheme="minorHAnsi"/>
          <w:lang w:val="en-GB" w:eastAsia="tr-TR"/>
        </w:rPr>
      </w:pPr>
      <w:r w:rsidRPr="002A0ACD">
        <w:rPr>
          <w:rFonts w:asciiTheme="minorHAnsi" w:hAnsiTheme="minorHAnsi" w:cstheme="minorHAnsi"/>
          <w:lang w:val="en-GB" w:eastAsia="tr-TR"/>
        </w:rPr>
        <w:br w:type="page"/>
      </w:r>
    </w:p>
    <w:p w14:paraId="2ED440F7" w14:textId="7D06488F" w:rsidR="00BF7D68" w:rsidRPr="002A0ACD" w:rsidRDefault="00BF7D68" w:rsidP="00BF7D68">
      <w:pPr>
        <w:pStyle w:val="Balk4"/>
        <w:spacing w:before="0" w:after="160" w:line="276" w:lineRule="auto"/>
        <w:rPr>
          <w:rFonts w:asciiTheme="minorHAnsi" w:hAnsiTheme="minorHAnsi" w:cstheme="minorHAnsi"/>
        </w:rPr>
      </w:pPr>
      <w:r w:rsidRPr="002A0ACD">
        <w:rPr>
          <w:rFonts w:asciiTheme="minorHAnsi" w:hAnsiTheme="minorHAnsi" w:cstheme="minorHAnsi"/>
        </w:rPr>
        <w:lastRenderedPageBreak/>
        <w:t xml:space="preserve">UART </w:t>
      </w:r>
      <w:proofErr w:type="spellStart"/>
      <w:r w:rsidRPr="002A0ACD">
        <w:rPr>
          <w:rFonts w:asciiTheme="minorHAnsi" w:hAnsiTheme="minorHAnsi" w:cstheme="minorHAnsi"/>
        </w:rPr>
        <w:t>Baudrate</w:t>
      </w:r>
      <w:proofErr w:type="spellEnd"/>
      <w:r w:rsidRPr="002A0ACD">
        <w:rPr>
          <w:rFonts w:asciiTheme="minorHAnsi" w:hAnsiTheme="minorHAnsi" w:cstheme="minorHAnsi"/>
        </w:rPr>
        <w:t xml:space="preserve"> Generator Module (</w:t>
      </w:r>
      <w:proofErr w:type="spellStart"/>
      <w:r w:rsidR="00A25E72" w:rsidRPr="002A0ACD">
        <w:rPr>
          <w:rFonts w:asciiTheme="minorHAnsi" w:hAnsiTheme="minorHAnsi" w:cstheme="minorHAnsi"/>
        </w:rPr>
        <w:t>baudrate_gen</w:t>
      </w:r>
      <w:proofErr w:type="spellEnd"/>
      <w:r w:rsidRPr="002A0ACD">
        <w:rPr>
          <w:rFonts w:asciiTheme="minorHAnsi" w:hAnsiTheme="minorHAnsi" w:cstheme="minorHAnsi"/>
        </w:rPr>
        <w:t>)</w:t>
      </w:r>
    </w:p>
    <w:p w14:paraId="1FCD067E" w14:textId="4562ABE4" w:rsidR="00BF7D68" w:rsidRPr="002A0ACD" w:rsidRDefault="00BF7D68"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This module sets the </w:t>
      </w:r>
      <w:proofErr w:type="spellStart"/>
      <w:r w:rsidRPr="002A0ACD">
        <w:rPr>
          <w:rFonts w:asciiTheme="minorHAnsi" w:hAnsiTheme="minorHAnsi" w:cstheme="minorHAnsi"/>
          <w:lang w:val="en-GB" w:eastAsia="tr-TR"/>
        </w:rPr>
        <w:t>baudrate</w:t>
      </w:r>
      <w:proofErr w:type="spellEnd"/>
      <w:r w:rsidRPr="002A0ACD">
        <w:rPr>
          <w:rFonts w:asciiTheme="minorHAnsi" w:hAnsiTheme="minorHAnsi" w:cstheme="minorHAnsi"/>
          <w:lang w:val="en-GB" w:eastAsia="tr-TR"/>
        </w:rPr>
        <w:t xml:space="preserve"> depending on the switches set on the FPGA board.</w:t>
      </w:r>
      <w:r w:rsidR="00852595" w:rsidRPr="002A0ACD">
        <w:rPr>
          <w:rFonts w:asciiTheme="minorHAnsi" w:hAnsiTheme="minorHAnsi" w:cstheme="minorHAnsi"/>
          <w:lang w:val="en-GB" w:eastAsia="tr-TR"/>
        </w:rPr>
        <w:t xml:space="preserve"> The module generates </w:t>
      </w:r>
      <w:proofErr w:type="spellStart"/>
      <w:r w:rsidR="00852595" w:rsidRPr="002A0ACD">
        <w:rPr>
          <w:rFonts w:asciiTheme="minorHAnsi" w:hAnsiTheme="minorHAnsi" w:cstheme="minorHAnsi"/>
          <w:i/>
          <w:lang w:val="en-GB" w:eastAsia="tr-TR"/>
        </w:rPr>
        <w:t>no_of_sample</w:t>
      </w:r>
      <w:proofErr w:type="spellEnd"/>
      <w:r w:rsidR="00852595" w:rsidRPr="002A0ACD">
        <w:rPr>
          <w:rFonts w:asciiTheme="minorHAnsi" w:hAnsiTheme="minorHAnsi" w:cstheme="minorHAnsi"/>
          <w:lang w:val="en-GB" w:eastAsia="tr-TR"/>
        </w:rPr>
        <w:t xml:space="preserve"> baud pulses (one clock cycle) during one baud time.</w:t>
      </w:r>
    </w:p>
    <w:p w14:paraId="177EE38C" w14:textId="516C65EE" w:rsidR="00BF7D68" w:rsidRPr="002A0ACD" w:rsidRDefault="00BF7D68" w:rsidP="00BF7D68">
      <w:pPr>
        <w:pStyle w:val="ResimYazs"/>
        <w:keepNext/>
        <w:spacing w:after="160" w:line="276" w:lineRule="auto"/>
        <w:jc w:val="center"/>
        <w:rPr>
          <w:rFonts w:asciiTheme="minorHAnsi" w:hAnsiTheme="minorHAnsi" w:cstheme="minorHAnsi"/>
          <w:lang w:val="en-GB"/>
        </w:rPr>
      </w:pPr>
      <w:bookmarkStart w:id="21" w:name="_Toc527580265"/>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6</w:t>
      </w:r>
      <w:r w:rsidRPr="002A0ACD">
        <w:rPr>
          <w:rFonts w:asciiTheme="minorHAnsi" w:hAnsiTheme="minorHAnsi" w:cstheme="minorHAnsi"/>
          <w:lang w:val="en-GB"/>
        </w:rPr>
        <w:fldChar w:fldCharType="end"/>
      </w:r>
      <w:r w:rsidRPr="002A0ACD">
        <w:rPr>
          <w:rFonts w:asciiTheme="minorHAnsi" w:hAnsiTheme="minorHAnsi" w:cstheme="minorHAnsi"/>
          <w:lang w:val="en-GB"/>
        </w:rPr>
        <w:t xml:space="preserve">: UART </w:t>
      </w:r>
      <w:proofErr w:type="spellStart"/>
      <w:r w:rsidRPr="002A0ACD">
        <w:rPr>
          <w:rFonts w:asciiTheme="minorHAnsi" w:hAnsiTheme="minorHAnsi" w:cstheme="minorHAnsi"/>
          <w:lang w:val="en-GB"/>
        </w:rPr>
        <w:t>baudrate</w:t>
      </w:r>
      <w:proofErr w:type="spellEnd"/>
      <w:r w:rsidRPr="002A0ACD">
        <w:rPr>
          <w:rFonts w:asciiTheme="minorHAnsi" w:hAnsiTheme="minorHAnsi" w:cstheme="minorHAnsi"/>
          <w:lang w:val="en-GB"/>
        </w:rPr>
        <w:t xml:space="preserve"> generator module port list</w:t>
      </w:r>
      <w:bookmarkEnd w:id="21"/>
    </w:p>
    <w:tbl>
      <w:tblPr>
        <w:tblStyle w:val="GridTable1Light-Accent11"/>
        <w:tblW w:w="8586" w:type="dxa"/>
        <w:jc w:val="center"/>
        <w:tblLook w:val="04A0" w:firstRow="1" w:lastRow="0" w:firstColumn="1" w:lastColumn="0" w:noHBand="0" w:noVBand="1"/>
      </w:tblPr>
      <w:tblGrid>
        <w:gridCol w:w="1483"/>
        <w:gridCol w:w="7103"/>
      </w:tblGrid>
      <w:tr w:rsidR="00BF7D68" w:rsidRPr="002A0ACD" w14:paraId="4F6C133E" w14:textId="77777777" w:rsidTr="014007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tcPr>
          <w:p w14:paraId="79EC282E" w14:textId="77777777" w:rsidR="00BF7D68" w:rsidRPr="002A0ACD" w:rsidRDefault="00BF7D68"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311" w:type="dxa"/>
          </w:tcPr>
          <w:p w14:paraId="73CE60FF" w14:textId="77777777" w:rsidR="00BF7D68" w:rsidRPr="002A0ACD" w:rsidRDefault="00BF7D68" w:rsidP="00852595">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baudrate_gen.vhd</w:t>
            </w:r>
            <w:proofErr w:type="spellEnd"/>
          </w:p>
        </w:tc>
      </w:tr>
      <w:tr w:rsidR="00BF7D68" w:rsidRPr="002A0ACD" w14:paraId="0C4E05F6"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002B0E10" w14:textId="77777777" w:rsidR="00BF7D68" w:rsidRPr="002A0ACD" w:rsidRDefault="00BF7D68"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311" w:type="dxa"/>
          </w:tcPr>
          <w:p w14:paraId="0EC73BCE" w14:textId="77777777" w:rsidR="00BF7D68" w:rsidRPr="002A0ACD" w:rsidRDefault="00BF7D68"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baudrate_gen</w:t>
            </w:r>
            <w:proofErr w:type="spellEnd"/>
          </w:p>
        </w:tc>
      </w:tr>
      <w:tr w:rsidR="00BF7D68" w:rsidRPr="002A0ACD" w14:paraId="3F62FF4A"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28477216" w14:textId="77777777" w:rsidR="00BF7D68" w:rsidRPr="002A0ACD" w:rsidRDefault="00BF7D68"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311" w:type="dxa"/>
          </w:tcPr>
          <w:p w14:paraId="57F0791C" w14:textId="77777777" w:rsidR="00BF7D68" w:rsidRPr="002A0ACD" w:rsidRDefault="00BF7D68"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behav</w:t>
            </w:r>
            <w:proofErr w:type="spellEnd"/>
          </w:p>
        </w:tc>
      </w:tr>
      <w:tr w:rsidR="00BF7D68" w:rsidRPr="002A0ACD" w14:paraId="198463F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53E884BC" w14:textId="77777777" w:rsidR="00BF7D68" w:rsidRPr="002A0ACD" w:rsidRDefault="00BF7D68"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Generics</w:t>
            </w:r>
          </w:p>
        </w:tc>
        <w:tc>
          <w:tcPr>
            <w:tcW w:w="7311" w:type="dxa"/>
          </w:tcPr>
          <w:p w14:paraId="1A390BBF" w14:textId="77777777" w:rsidR="00BF7D68" w:rsidRPr="002A0ACD" w:rsidRDefault="00BF7D68"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BF7D68" w:rsidRPr="002A0ACD" w14:paraId="29024DFD"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06FCFDAA" w14:textId="77777777" w:rsidR="00BF7D68" w:rsidRPr="002A0ACD" w:rsidRDefault="00BF7D68"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osc_freq</w:t>
            </w:r>
            <w:proofErr w:type="spellEnd"/>
          </w:p>
        </w:tc>
        <w:tc>
          <w:tcPr>
            <w:tcW w:w="7311" w:type="dxa"/>
          </w:tcPr>
          <w:p w14:paraId="329C15EF" w14:textId="01C84EE0" w:rsidR="00BF7D68" w:rsidRPr="002A0ACD" w:rsidRDefault="00BF7D6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Frequency integer constant (100_000_000)</w:t>
            </w:r>
          </w:p>
        </w:tc>
      </w:tr>
      <w:tr w:rsidR="00BF7D68" w:rsidRPr="002A0ACD" w14:paraId="29B13C35"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5876A66B" w14:textId="77777777" w:rsidR="00BF7D68" w:rsidRPr="002A0ACD" w:rsidRDefault="00BF7D68"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no_of_sample</w:t>
            </w:r>
            <w:proofErr w:type="spellEnd"/>
          </w:p>
        </w:tc>
        <w:tc>
          <w:tcPr>
            <w:tcW w:w="7311" w:type="dxa"/>
          </w:tcPr>
          <w:p w14:paraId="5ADB49F6" w14:textId="21466043" w:rsidR="00BF7D68" w:rsidRPr="002A0ACD" w:rsidRDefault="00BF7D6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Number of samples taken during one baud time integer constant (16)</w:t>
            </w:r>
          </w:p>
        </w:tc>
      </w:tr>
      <w:tr w:rsidR="00BF7D68" w:rsidRPr="002A0ACD" w14:paraId="395BD0A3"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0F5F8EEE" w14:textId="77777777" w:rsidR="00BF7D68" w:rsidRPr="002A0ACD" w:rsidRDefault="00BF7D68"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311" w:type="dxa"/>
          </w:tcPr>
          <w:p w14:paraId="5FFAF37C" w14:textId="02B86C13" w:rsidR="00BF7D68" w:rsidRPr="002A0ACD" w:rsidRDefault="00BF7D68"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6F0EB0" w:rsidRPr="002A0ACD" w14:paraId="67D318F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3D5164FF" w14:textId="66DB0266" w:rsidR="006F0EB0" w:rsidRPr="002A0ACD" w:rsidRDefault="006F0EB0" w:rsidP="006F0EB0">
            <w:pPr>
              <w:jc w:val="right"/>
              <w:rPr>
                <w:rFonts w:asciiTheme="minorHAnsi" w:hAnsiTheme="minorHAnsi" w:cstheme="minorHAnsi"/>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311" w:type="dxa"/>
          </w:tcPr>
          <w:p w14:paraId="769C5E1B" w14:textId="7AF7E9DA" w:rsidR="006F0EB0" w:rsidRPr="002A0ACD" w:rsidRDefault="006F0EB0" w:rsidP="006F0EB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100 MHz Clock</w:t>
            </w:r>
          </w:p>
        </w:tc>
      </w:tr>
      <w:tr w:rsidR="006F0EB0" w:rsidRPr="002A0ACD" w14:paraId="4295F96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125FC8F8" w14:textId="3C6CCDEB" w:rsidR="006F0EB0" w:rsidRPr="002A0ACD" w:rsidRDefault="006F0EB0" w:rsidP="006F0EB0">
            <w:pPr>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sw</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2:0)</w:t>
            </w:r>
          </w:p>
        </w:tc>
        <w:tc>
          <w:tcPr>
            <w:tcW w:w="7311" w:type="dxa"/>
          </w:tcPr>
          <w:p w14:paraId="7FAD9E11" w14:textId="1D234224" w:rsidR="006F0EB0" w:rsidRPr="002A0ACD" w:rsidRDefault="006F0EB0" w:rsidP="006F0EB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3 bits switch bus connected to the switches on the board</w:t>
            </w:r>
          </w:p>
        </w:tc>
      </w:tr>
      <w:tr w:rsidR="006F0EB0" w:rsidRPr="002A0ACD" w14:paraId="3EB59C72"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0E8E78D5" w14:textId="77777777" w:rsidR="006F0EB0" w:rsidRPr="002A0ACD" w:rsidRDefault="006F0EB0" w:rsidP="006F0EB0">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rx_active</w:t>
            </w:r>
            <w:proofErr w:type="spellEnd"/>
          </w:p>
        </w:tc>
        <w:tc>
          <w:tcPr>
            <w:tcW w:w="7311" w:type="dxa"/>
          </w:tcPr>
          <w:p w14:paraId="0ABE39A1" w14:textId="77777777" w:rsidR="006F0EB0" w:rsidRPr="002A0ACD" w:rsidRDefault="006F0EB0" w:rsidP="006F0EB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Receive active signal (Receiving data)</w:t>
            </w:r>
          </w:p>
        </w:tc>
      </w:tr>
      <w:tr w:rsidR="006F0EB0" w:rsidRPr="002A0ACD" w14:paraId="33D05525"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583F9BC7" w14:textId="77777777" w:rsidR="006F0EB0" w:rsidRPr="002A0ACD" w:rsidRDefault="006F0EB0" w:rsidP="006F0EB0">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tx_active</w:t>
            </w:r>
            <w:proofErr w:type="spellEnd"/>
          </w:p>
        </w:tc>
        <w:tc>
          <w:tcPr>
            <w:tcW w:w="7311" w:type="dxa"/>
          </w:tcPr>
          <w:p w14:paraId="1B47FD62" w14:textId="77777777" w:rsidR="006F0EB0" w:rsidRPr="002A0ACD" w:rsidRDefault="006F0EB0" w:rsidP="006F0EB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Transmit active signal (Transmitting data)</w:t>
            </w:r>
          </w:p>
        </w:tc>
      </w:tr>
      <w:tr w:rsidR="006F0EB0" w:rsidRPr="002A0ACD" w14:paraId="483C4086"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5A5F3D4A" w14:textId="77777777" w:rsidR="006F0EB0" w:rsidRPr="002A0ACD" w:rsidRDefault="006F0EB0" w:rsidP="006F0EB0">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311" w:type="dxa"/>
          </w:tcPr>
          <w:p w14:paraId="12BF195A" w14:textId="77777777" w:rsidR="006F0EB0" w:rsidRPr="002A0ACD" w:rsidRDefault="006F0EB0" w:rsidP="006F0EB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6F0EB0" w:rsidRPr="002A0ACD" w14:paraId="1C2D88E4"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4A8442AD" w14:textId="77777777" w:rsidR="006F0EB0" w:rsidRPr="002A0ACD" w:rsidRDefault="006F0EB0" w:rsidP="006F0EB0">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baud_en_rx</w:t>
            </w:r>
            <w:proofErr w:type="spellEnd"/>
          </w:p>
        </w:tc>
        <w:tc>
          <w:tcPr>
            <w:tcW w:w="7311" w:type="dxa"/>
          </w:tcPr>
          <w:p w14:paraId="4EFEB333" w14:textId="10518D6F" w:rsidR="006F0EB0" w:rsidRPr="002A0ACD" w:rsidRDefault="00B4643D" w:rsidP="00B4643D">
            <w:pPr>
              <w:keepN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Pr>
                <w:rFonts w:asciiTheme="minorHAnsi" w:hAnsiTheme="minorHAnsi" w:cstheme="minorHAnsi"/>
                <w:sz w:val="22"/>
                <w:szCs w:val="22"/>
                <w:lang w:val="en-GB"/>
              </w:rPr>
              <w:t>Baudrate</w:t>
            </w:r>
            <w:proofErr w:type="spellEnd"/>
            <w:r>
              <w:rPr>
                <w:rFonts w:asciiTheme="minorHAnsi" w:hAnsiTheme="minorHAnsi" w:cstheme="minorHAnsi"/>
                <w:sz w:val="22"/>
                <w:szCs w:val="22"/>
                <w:lang w:val="en-GB"/>
              </w:rPr>
              <w:t xml:space="preserve"> ticks signal for </w:t>
            </w:r>
            <w:proofErr w:type="spellStart"/>
            <w:r>
              <w:rPr>
                <w:rFonts w:asciiTheme="minorHAnsi" w:hAnsiTheme="minorHAnsi" w:cstheme="minorHAnsi"/>
                <w:sz w:val="22"/>
                <w:szCs w:val="22"/>
                <w:lang w:val="en-GB"/>
              </w:rPr>
              <w:t>uart</w:t>
            </w:r>
            <w:proofErr w:type="spellEnd"/>
            <w:r>
              <w:rPr>
                <w:rFonts w:asciiTheme="minorHAnsi" w:hAnsiTheme="minorHAnsi" w:cstheme="minorHAnsi"/>
                <w:sz w:val="22"/>
                <w:szCs w:val="22"/>
                <w:lang w:val="en-GB"/>
              </w:rPr>
              <w:t xml:space="preserve"> receiver block</w:t>
            </w:r>
          </w:p>
        </w:tc>
      </w:tr>
      <w:tr w:rsidR="006F0EB0" w:rsidRPr="002A0ACD" w14:paraId="62BEFFF7"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1275" w:type="dxa"/>
          </w:tcPr>
          <w:p w14:paraId="19E952BF" w14:textId="1C724A58" w:rsidR="006F0EB0" w:rsidRPr="002A0ACD" w:rsidRDefault="00B4643D" w:rsidP="006F0EB0">
            <w:pPr>
              <w:spacing w:line="276" w:lineRule="auto"/>
              <w:jc w:val="right"/>
              <w:rPr>
                <w:rFonts w:asciiTheme="minorHAnsi" w:hAnsiTheme="minorHAnsi" w:cstheme="minorHAnsi"/>
                <w:b w:val="0"/>
                <w:i/>
                <w:sz w:val="22"/>
                <w:szCs w:val="22"/>
                <w:lang w:val="en-GB"/>
              </w:rPr>
            </w:pPr>
            <w:proofErr w:type="spellStart"/>
            <w:r>
              <w:rPr>
                <w:rFonts w:asciiTheme="minorHAnsi" w:hAnsiTheme="minorHAnsi" w:cstheme="minorHAnsi"/>
                <w:b w:val="0"/>
                <w:i/>
                <w:sz w:val="22"/>
                <w:szCs w:val="22"/>
                <w:lang w:val="en-GB"/>
              </w:rPr>
              <w:t>baud_en_t</w:t>
            </w:r>
            <w:r w:rsidR="006F0EB0" w:rsidRPr="002A0ACD">
              <w:rPr>
                <w:rFonts w:asciiTheme="minorHAnsi" w:hAnsiTheme="minorHAnsi" w:cstheme="minorHAnsi"/>
                <w:b w:val="0"/>
                <w:i/>
                <w:sz w:val="22"/>
                <w:szCs w:val="22"/>
                <w:lang w:val="en-GB"/>
              </w:rPr>
              <w:t>x</w:t>
            </w:r>
            <w:proofErr w:type="spellEnd"/>
          </w:p>
        </w:tc>
        <w:tc>
          <w:tcPr>
            <w:tcW w:w="7311" w:type="dxa"/>
          </w:tcPr>
          <w:p w14:paraId="27181A8B" w14:textId="5951533D" w:rsidR="006F0EB0" w:rsidRPr="002A0ACD" w:rsidRDefault="00B4643D" w:rsidP="003314F2">
            <w:pPr>
              <w:keepN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Pr>
                <w:rFonts w:asciiTheme="minorHAnsi" w:hAnsiTheme="minorHAnsi" w:cstheme="minorHAnsi"/>
                <w:sz w:val="22"/>
                <w:szCs w:val="22"/>
                <w:lang w:val="en-GB"/>
              </w:rPr>
              <w:t>Baudrate</w:t>
            </w:r>
            <w:proofErr w:type="spellEnd"/>
            <w:r>
              <w:rPr>
                <w:rFonts w:asciiTheme="minorHAnsi" w:hAnsiTheme="minorHAnsi" w:cstheme="minorHAnsi"/>
                <w:sz w:val="22"/>
                <w:szCs w:val="22"/>
                <w:lang w:val="en-GB"/>
              </w:rPr>
              <w:t xml:space="preserve"> tick signal for </w:t>
            </w:r>
            <w:proofErr w:type="spellStart"/>
            <w:r>
              <w:rPr>
                <w:rFonts w:asciiTheme="minorHAnsi" w:hAnsiTheme="minorHAnsi" w:cstheme="minorHAnsi"/>
                <w:sz w:val="22"/>
                <w:szCs w:val="22"/>
                <w:lang w:val="en-GB"/>
              </w:rPr>
              <w:t>uart</w:t>
            </w:r>
            <w:proofErr w:type="spellEnd"/>
            <w:r>
              <w:rPr>
                <w:rFonts w:asciiTheme="minorHAnsi" w:hAnsiTheme="minorHAnsi" w:cstheme="minorHAnsi"/>
                <w:sz w:val="22"/>
                <w:szCs w:val="22"/>
                <w:lang w:val="en-GB"/>
              </w:rPr>
              <w:t xml:space="preserve"> </w:t>
            </w:r>
            <w:r w:rsidR="003314F2">
              <w:rPr>
                <w:rFonts w:asciiTheme="minorHAnsi" w:hAnsiTheme="minorHAnsi" w:cstheme="minorHAnsi"/>
                <w:sz w:val="22"/>
                <w:szCs w:val="22"/>
                <w:lang w:val="en-GB"/>
              </w:rPr>
              <w:t>transmitter</w:t>
            </w:r>
            <w:r>
              <w:rPr>
                <w:rFonts w:asciiTheme="minorHAnsi" w:hAnsiTheme="minorHAnsi" w:cstheme="minorHAnsi"/>
                <w:sz w:val="22"/>
                <w:szCs w:val="22"/>
                <w:lang w:val="en-GB"/>
              </w:rPr>
              <w:t xml:space="preserve"> block</w:t>
            </w:r>
          </w:p>
        </w:tc>
      </w:tr>
    </w:tbl>
    <w:p w14:paraId="546E8CC8" w14:textId="77777777" w:rsidR="00BF7D68" w:rsidRPr="002A0ACD" w:rsidRDefault="00BF7D68" w:rsidP="00BF7D68">
      <w:pPr>
        <w:pStyle w:val="ResimYazs"/>
        <w:spacing w:after="160" w:line="276" w:lineRule="auto"/>
        <w:rPr>
          <w:rFonts w:asciiTheme="minorHAnsi" w:hAnsiTheme="minorHAnsi" w:cstheme="minorHAnsi"/>
          <w:lang w:val="en-GB" w:eastAsia="tr-TR"/>
        </w:rPr>
      </w:pPr>
    </w:p>
    <w:p w14:paraId="1B6948AF" w14:textId="753A8626" w:rsidR="00BB277B" w:rsidRPr="002A0ACD" w:rsidRDefault="00BB277B" w:rsidP="00BB277B">
      <w:pPr>
        <w:pStyle w:val="Balk4"/>
        <w:spacing w:before="0" w:after="160" w:line="276" w:lineRule="auto"/>
        <w:rPr>
          <w:rFonts w:asciiTheme="minorHAnsi" w:hAnsiTheme="minorHAnsi" w:cstheme="minorHAnsi"/>
        </w:rPr>
      </w:pPr>
      <w:r w:rsidRPr="002A0ACD">
        <w:rPr>
          <w:rFonts w:asciiTheme="minorHAnsi" w:hAnsiTheme="minorHAnsi" w:cstheme="minorHAnsi"/>
        </w:rPr>
        <w:t>UART Transmit Module (</w:t>
      </w:r>
      <w:proofErr w:type="spellStart"/>
      <w:r w:rsidRPr="002A0ACD">
        <w:rPr>
          <w:rFonts w:asciiTheme="minorHAnsi" w:hAnsiTheme="minorHAnsi" w:cstheme="minorHAnsi"/>
        </w:rPr>
        <w:t>u_tx</w:t>
      </w:r>
      <w:proofErr w:type="spellEnd"/>
      <w:r w:rsidRPr="002A0ACD">
        <w:rPr>
          <w:rFonts w:asciiTheme="minorHAnsi" w:hAnsiTheme="minorHAnsi" w:cstheme="minorHAnsi"/>
        </w:rPr>
        <w:t>)</w:t>
      </w:r>
    </w:p>
    <w:p w14:paraId="31162815" w14:textId="1EFCAD55" w:rsidR="00BB277B" w:rsidRPr="002A0ACD" w:rsidRDefault="00BB277B" w:rsidP="00BB277B">
      <w:pPr>
        <w:pStyle w:val="ResimYazs"/>
        <w:spacing w:after="160" w:line="276" w:lineRule="auto"/>
        <w:jc w:val="center"/>
        <w:rPr>
          <w:rFonts w:asciiTheme="minorHAnsi" w:hAnsiTheme="minorHAnsi" w:cstheme="minorHAnsi"/>
          <w:lang w:val="en-GB" w:eastAsia="tr-TR"/>
        </w:rPr>
      </w:pPr>
      <w:bookmarkStart w:id="22" w:name="_Toc527580266"/>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7</w:t>
      </w:r>
      <w:r w:rsidRPr="002A0ACD">
        <w:rPr>
          <w:rFonts w:asciiTheme="minorHAnsi" w:hAnsiTheme="minorHAnsi" w:cstheme="minorHAnsi"/>
          <w:lang w:val="en-GB"/>
        </w:rPr>
        <w:fldChar w:fldCharType="end"/>
      </w:r>
      <w:r w:rsidRPr="002A0ACD">
        <w:rPr>
          <w:rFonts w:asciiTheme="minorHAnsi" w:hAnsiTheme="minorHAnsi" w:cstheme="minorHAnsi"/>
          <w:lang w:val="en-GB"/>
        </w:rPr>
        <w:t>: UART transmit module port list</w:t>
      </w:r>
      <w:bookmarkEnd w:id="22"/>
    </w:p>
    <w:tbl>
      <w:tblPr>
        <w:tblStyle w:val="GridTable1Light-Accent11"/>
        <w:tblW w:w="8866" w:type="dxa"/>
        <w:jc w:val="center"/>
        <w:tblLook w:val="04A0" w:firstRow="1" w:lastRow="0" w:firstColumn="1" w:lastColumn="0" w:noHBand="0" w:noVBand="1"/>
      </w:tblPr>
      <w:tblGrid>
        <w:gridCol w:w="2057"/>
        <w:gridCol w:w="6809"/>
      </w:tblGrid>
      <w:tr w:rsidR="00BB277B" w:rsidRPr="002A0ACD" w14:paraId="477C605B" w14:textId="77777777" w:rsidTr="014007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3A0C848C"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6809" w:type="dxa"/>
          </w:tcPr>
          <w:p w14:paraId="0D45BD50" w14:textId="77777777" w:rsidR="00BB277B" w:rsidRPr="002A0ACD" w:rsidRDefault="00BB277B" w:rsidP="00852595">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u_tx.vhd</w:t>
            </w:r>
            <w:proofErr w:type="spellEnd"/>
          </w:p>
        </w:tc>
      </w:tr>
      <w:tr w:rsidR="00BB277B" w:rsidRPr="002A0ACD" w14:paraId="526D4DB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989690A"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6809" w:type="dxa"/>
          </w:tcPr>
          <w:p w14:paraId="778F6046" w14:textId="360306BE" w:rsidR="00BB277B" w:rsidRPr="002A0ACD" w:rsidRDefault="0F323C83" w:rsidP="014007E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GB"/>
              </w:rPr>
            </w:pPr>
            <w:proofErr w:type="spellStart"/>
            <w:r w:rsidRPr="014007EF">
              <w:rPr>
                <w:rFonts w:asciiTheme="minorHAnsi" w:hAnsiTheme="minorHAnsi"/>
                <w:sz w:val="22"/>
                <w:szCs w:val="22"/>
                <w:lang w:val="en-GB"/>
              </w:rPr>
              <w:t>u_tx</w:t>
            </w:r>
            <w:proofErr w:type="spellEnd"/>
          </w:p>
        </w:tc>
      </w:tr>
      <w:tr w:rsidR="00BB277B" w:rsidRPr="002A0ACD" w14:paraId="5B109EAB"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64C7D04"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6809" w:type="dxa"/>
          </w:tcPr>
          <w:p w14:paraId="7F64DA1E" w14:textId="77777777"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behav</w:t>
            </w:r>
            <w:proofErr w:type="spellEnd"/>
          </w:p>
        </w:tc>
      </w:tr>
      <w:tr w:rsidR="00BB277B" w:rsidRPr="002A0ACD" w14:paraId="1B3C591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7A3E402"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Generics</w:t>
            </w:r>
          </w:p>
        </w:tc>
        <w:tc>
          <w:tcPr>
            <w:tcW w:w="6809" w:type="dxa"/>
          </w:tcPr>
          <w:p w14:paraId="556EEB0E" w14:textId="77777777"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070E20" w:rsidRPr="002A0ACD" w14:paraId="5D5110C5"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533B65A" w14:textId="77777777" w:rsidR="00070E20" w:rsidRPr="002A0ACD" w:rsidRDefault="00070E20" w:rsidP="00070E20">
            <w:pPr>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width</w:t>
            </w:r>
          </w:p>
        </w:tc>
        <w:tc>
          <w:tcPr>
            <w:tcW w:w="6809" w:type="dxa"/>
          </w:tcPr>
          <w:p w14:paraId="5BE78E75" w14:textId="6A4D744E" w:rsidR="00070E20" w:rsidRPr="002A0ACD" w:rsidRDefault="00070E20" w:rsidP="00070E20">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width integer constant (8)</w:t>
            </w:r>
          </w:p>
        </w:tc>
      </w:tr>
      <w:tr w:rsidR="00070E20" w:rsidRPr="002A0ACD" w14:paraId="6E7CF76B"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9FD2F7C" w14:textId="77777777" w:rsidR="00070E20" w:rsidRPr="002A0ACD" w:rsidRDefault="00070E20" w:rsidP="00070E20">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no_of_sample</w:t>
            </w:r>
            <w:proofErr w:type="spellEnd"/>
          </w:p>
        </w:tc>
        <w:tc>
          <w:tcPr>
            <w:tcW w:w="6809" w:type="dxa"/>
          </w:tcPr>
          <w:p w14:paraId="51135A53" w14:textId="140E2661" w:rsidR="00070E20" w:rsidRPr="002A0ACD" w:rsidRDefault="7993DB13" w:rsidP="014007EF">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en-GB"/>
              </w:rPr>
            </w:pPr>
            <w:r w:rsidRPr="014007EF">
              <w:rPr>
                <w:rFonts w:asciiTheme="minorHAnsi" w:hAnsiTheme="minorHAnsi"/>
                <w:sz w:val="22"/>
                <w:szCs w:val="22"/>
                <w:lang w:val="en-GB"/>
              </w:rPr>
              <w:t>Number of samples taken during one baud time integer constant (16)</w:t>
            </w:r>
          </w:p>
        </w:tc>
      </w:tr>
      <w:tr w:rsidR="00BB277B" w:rsidRPr="002A0ACD" w14:paraId="74AA5B0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B2CB8D5"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6809" w:type="dxa"/>
          </w:tcPr>
          <w:p w14:paraId="0DBBB20D" w14:textId="77777777"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BB277B" w:rsidRPr="002A0ACD" w14:paraId="086DF1D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6745372" w14:textId="77777777" w:rsidR="00BB277B" w:rsidRPr="002A0ACD" w:rsidRDefault="00BB277B" w:rsidP="00852595">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6809" w:type="dxa"/>
          </w:tcPr>
          <w:p w14:paraId="77B22623" w14:textId="7ACE59E8" w:rsidR="00BB277B" w:rsidRPr="002A0ACD" w:rsidRDefault="00070E20"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100 MHz Clock</w:t>
            </w:r>
          </w:p>
        </w:tc>
      </w:tr>
      <w:tr w:rsidR="00BB277B" w:rsidRPr="002A0ACD" w14:paraId="5A0BCEE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CE4B3E0" w14:textId="3DBC8589" w:rsidR="00BB277B" w:rsidRPr="002A0ACD" w:rsidRDefault="49E961B7" w:rsidP="014007EF">
            <w:pPr>
              <w:spacing w:line="276" w:lineRule="auto"/>
              <w:jc w:val="right"/>
              <w:rPr>
                <w:rFonts w:asciiTheme="minorHAnsi" w:hAnsiTheme="minorHAnsi"/>
                <w:b w:val="0"/>
                <w:bCs w:val="0"/>
                <w:i/>
                <w:iCs/>
                <w:sz w:val="22"/>
                <w:szCs w:val="22"/>
                <w:lang w:val="en-GB"/>
              </w:rPr>
            </w:pPr>
            <w:proofErr w:type="spellStart"/>
            <w:r w:rsidRPr="014007EF">
              <w:rPr>
                <w:rFonts w:asciiTheme="minorHAnsi" w:hAnsiTheme="minorHAnsi"/>
                <w:b w:val="0"/>
                <w:bCs w:val="0"/>
                <w:i/>
                <w:iCs/>
                <w:sz w:val="22"/>
                <w:szCs w:val="22"/>
                <w:lang w:val="en-GB"/>
              </w:rPr>
              <w:t>tx_</w:t>
            </w:r>
            <w:r w:rsidR="0F323C83" w:rsidRPr="014007EF">
              <w:rPr>
                <w:rFonts w:asciiTheme="minorHAnsi" w:hAnsiTheme="minorHAnsi"/>
                <w:b w:val="0"/>
                <w:bCs w:val="0"/>
                <w:i/>
                <w:iCs/>
                <w:sz w:val="22"/>
                <w:szCs w:val="22"/>
                <w:lang w:val="en-GB"/>
              </w:rPr>
              <w:t>send</w:t>
            </w:r>
            <w:proofErr w:type="spellEnd"/>
          </w:p>
        </w:tc>
        <w:tc>
          <w:tcPr>
            <w:tcW w:w="6809" w:type="dxa"/>
          </w:tcPr>
          <w:p w14:paraId="6CD59D98" w14:textId="2C6893F1" w:rsidR="00BB277B" w:rsidRPr="002A0ACD" w:rsidRDefault="00070E20"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Send pulse signal. Asserts 1, UART starts to transmit</w:t>
            </w:r>
          </w:p>
        </w:tc>
      </w:tr>
      <w:tr w:rsidR="00BB277B" w:rsidRPr="002A0ACD" w14:paraId="5890D38B"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20E1392" w14:textId="0FDBE0F8" w:rsidR="00BB277B" w:rsidRPr="002A0ACD" w:rsidRDefault="00BB277B" w:rsidP="00852595">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data_in</w:t>
            </w:r>
            <w:proofErr w:type="spellEnd"/>
            <w:r w:rsidR="000E63A2" w:rsidRPr="002A0ACD">
              <w:rPr>
                <w:rFonts w:asciiTheme="minorHAnsi" w:hAnsiTheme="minorHAnsi" w:cstheme="minorHAnsi"/>
                <w:b w:val="0"/>
                <w:i/>
                <w:sz w:val="22"/>
                <w:szCs w:val="22"/>
                <w:lang w:val="en-GB"/>
              </w:rPr>
              <w:t>(</w:t>
            </w:r>
            <w:proofErr w:type="gramStart"/>
            <w:r w:rsidR="000E63A2" w:rsidRPr="002A0ACD">
              <w:rPr>
                <w:rFonts w:asciiTheme="minorHAnsi" w:hAnsiTheme="minorHAnsi" w:cstheme="minorHAnsi"/>
                <w:b w:val="0"/>
                <w:i/>
                <w:sz w:val="22"/>
                <w:szCs w:val="22"/>
                <w:lang w:val="en-GB"/>
              </w:rPr>
              <w:t>width-1</w:t>
            </w:r>
            <w:proofErr w:type="gramEnd"/>
            <w:r w:rsidR="000E63A2" w:rsidRPr="002A0ACD">
              <w:rPr>
                <w:rFonts w:asciiTheme="minorHAnsi" w:hAnsiTheme="minorHAnsi" w:cstheme="minorHAnsi"/>
                <w:b w:val="0"/>
                <w:i/>
                <w:sz w:val="22"/>
                <w:szCs w:val="22"/>
                <w:lang w:val="en-GB"/>
              </w:rPr>
              <w:t>:0)</w:t>
            </w:r>
          </w:p>
        </w:tc>
        <w:tc>
          <w:tcPr>
            <w:tcW w:w="6809" w:type="dxa"/>
          </w:tcPr>
          <w:p w14:paraId="411187BA" w14:textId="665F3D97" w:rsidR="00BB277B" w:rsidRPr="002A0ACD" w:rsidRDefault="000E63A2"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TX (width</w:t>
            </w:r>
            <w:r w:rsidR="00BB277B" w:rsidRPr="002A0ACD">
              <w:rPr>
                <w:rFonts w:asciiTheme="minorHAnsi" w:hAnsiTheme="minorHAnsi" w:cstheme="minorHAnsi"/>
                <w:sz w:val="22"/>
                <w:szCs w:val="22"/>
                <w:lang w:val="en-GB"/>
              </w:rPr>
              <w:t>) b</w:t>
            </w:r>
            <w:r w:rsidRPr="002A0ACD">
              <w:rPr>
                <w:rFonts w:asciiTheme="minorHAnsi" w:hAnsiTheme="minorHAnsi" w:cstheme="minorHAnsi"/>
                <w:sz w:val="22"/>
                <w:szCs w:val="22"/>
                <w:lang w:val="en-GB"/>
              </w:rPr>
              <w:t xml:space="preserve">its data input from </w:t>
            </w:r>
            <w:proofErr w:type="spellStart"/>
            <w:r w:rsidRPr="002A0ACD">
              <w:rPr>
                <w:rFonts w:asciiTheme="minorHAnsi" w:hAnsiTheme="minorHAnsi" w:cstheme="minorHAnsi"/>
                <w:sz w:val="22"/>
                <w:szCs w:val="22"/>
                <w:lang w:val="en-GB"/>
              </w:rPr>
              <w:t>cmd_handler</w:t>
            </w:r>
            <w:proofErr w:type="spellEnd"/>
          </w:p>
        </w:tc>
      </w:tr>
      <w:tr w:rsidR="00BB277B" w:rsidRPr="002A0ACD" w14:paraId="1335629D"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71067B1" w14:textId="77777777" w:rsidR="00BB277B" w:rsidRPr="002A0ACD" w:rsidRDefault="00BB277B" w:rsidP="00852595">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baud_en_tx</w:t>
            </w:r>
            <w:proofErr w:type="spellEnd"/>
          </w:p>
        </w:tc>
        <w:tc>
          <w:tcPr>
            <w:tcW w:w="6809" w:type="dxa"/>
          </w:tcPr>
          <w:p w14:paraId="5B66D63A" w14:textId="72E7A7F1"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Th</w:t>
            </w:r>
            <w:r w:rsidR="000E63A2" w:rsidRPr="002A0ACD">
              <w:rPr>
                <w:rFonts w:asciiTheme="minorHAnsi" w:hAnsiTheme="minorHAnsi" w:cstheme="minorHAnsi"/>
                <w:sz w:val="22"/>
                <w:szCs w:val="22"/>
                <w:lang w:val="en-GB"/>
              </w:rPr>
              <w:t>e enable signal to take samples</w:t>
            </w:r>
          </w:p>
        </w:tc>
      </w:tr>
      <w:tr w:rsidR="00BB277B" w:rsidRPr="002A0ACD" w14:paraId="467825B4"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214D7F6" w14:textId="77777777" w:rsidR="00BB277B" w:rsidRPr="002A0ACD" w:rsidRDefault="00BB277B" w:rsidP="00852595">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6809" w:type="dxa"/>
          </w:tcPr>
          <w:p w14:paraId="74ADB14F" w14:textId="77777777"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BB277B" w:rsidRPr="002A0ACD" w14:paraId="0B8FE86A"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A4B3A7E" w14:textId="7B4AD7A6" w:rsidR="00BB277B" w:rsidRPr="002A0ACD" w:rsidRDefault="00336557" w:rsidP="00852595">
            <w:pPr>
              <w:spacing w:line="276" w:lineRule="auto"/>
              <w:jc w:val="right"/>
              <w:rPr>
                <w:rFonts w:asciiTheme="minorHAnsi" w:hAnsiTheme="minorHAnsi" w:cstheme="minorHAnsi"/>
                <w:b w:val="0"/>
                <w:i/>
                <w:sz w:val="22"/>
                <w:szCs w:val="22"/>
                <w:lang w:val="en-GB"/>
              </w:rPr>
            </w:pPr>
            <w:proofErr w:type="spellStart"/>
            <w:r>
              <w:rPr>
                <w:rFonts w:asciiTheme="minorHAnsi" w:hAnsiTheme="minorHAnsi" w:cstheme="minorHAnsi"/>
                <w:b w:val="0"/>
                <w:i/>
                <w:sz w:val="22"/>
                <w:szCs w:val="22"/>
                <w:lang w:val="en-GB"/>
              </w:rPr>
              <w:t>tx_</w:t>
            </w:r>
            <w:r w:rsidR="00BB277B" w:rsidRPr="002A0ACD">
              <w:rPr>
                <w:rFonts w:asciiTheme="minorHAnsi" w:hAnsiTheme="minorHAnsi" w:cstheme="minorHAnsi"/>
                <w:b w:val="0"/>
                <w:i/>
                <w:sz w:val="22"/>
                <w:szCs w:val="22"/>
                <w:lang w:val="en-GB"/>
              </w:rPr>
              <w:t>data_out</w:t>
            </w:r>
            <w:proofErr w:type="spellEnd"/>
          </w:p>
        </w:tc>
        <w:tc>
          <w:tcPr>
            <w:tcW w:w="6809" w:type="dxa"/>
          </w:tcPr>
          <w:p w14:paraId="030FADEC" w14:textId="1FB1254D" w:rsidR="00BB277B" w:rsidRPr="002A0ACD" w:rsidRDefault="00BB277B" w:rsidP="0085259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gramStart"/>
            <w:r w:rsidRPr="002A0ACD">
              <w:rPr>
                <w:rFonts w:asciiTheme="minorHAnsi" w:hAnsiTheme="minorHAnsi" w:cstheme="minorHAnsi"/>
                <w:sz w:val="22"/>
                <w:szCs w:val="22"/>
                <w:lang w:val="en-GB"/>
              </w:rPr>
              <w:t>One bit</w:t>
            </w:r>
            <w:proofErr w:type="gramEnd"/>
            <w:r w:rsidRPr="002A0ACD">
              <w:rPr>
                <w:rFonts w:asciiTheme="minorHAnsi" w:hAnsiTheme="minorHAnsi" w:cstheme="minorHAnsi"/>
                <w:sz w:val="22"/>
                <w:szCs w:val="22"/>
                <w:lang w:val="en-GB"/>
              </w:rPr>
              <w:t xml:space="preserve"> serial UART TX data connected to t</w:t>
            </w:r>
            <w:r w:rsidR="000E63A2" w:rsidRPr="002A0ACD">
              <w:rPr>
                <w:rFonts w:asciiTheme="minorHAnsi" w:hAnsiTheme="minorHAnsi" w:cstheme="minorHAnsi"/>
                <w:sz w:val="22"/>
                <w:szCs w:val="22"/>
                <w:lang w:val="en-GB"/>
              </w:rPr>
              <w:t>op level output port (</w:t>
            </w:r>
            <w:proofErr w:type="spellStart"/>
            <w:r w:rsidR="000E63A2" w:rsidRPr="002A0ACD">
              <w:rPr>
                <w:rFonts w:asciiTheme="minorHAnsi" w:hAnsiTheme="minorHAnsi" w:cstheme="minorHAnsi"/>
                <w:sz w:val="22"/>
                <w:szCs w:val="22"/>
                <w:lang w:val="en-GB"/>
              </w:rPr>
              <w:t>tx_dout</w:t>
            </w:r>
            <w:proofErr w:type="spellEnd"/>
            <w:r w:rsidR="000E63A2" w:rsidRPr="002A0ACD">
              <w:rPr>
                <w:rFonts w:asciiTheme="minorHAnsi" w:hAnsiTheme="minorHAnsi" w:cstheme="minorHAnsi"/>
                <w:sz w:val="22"/>
                <w:szCs w:val="22"/>
                <w:lang w:val="en-GB"/>
              </w:rPr>
              <w:t>)</w:t>
            </w:r>
          </w:p>
        </w:tc>
      </w:tr>
      <w:tr w:rsidR="00BB277B" w:rsidRPr="002A0ACD" w14:paraId="45C3961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AD3EE66" w14:textId="77777777" w:rsidR="00BB277B" w:rsidRPr="002A0ACD" w:rsidRDefault="00BB277B" w:rsidP="00852595">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tx_active</w:t>
            </w:r>
            <w:proofErr w:type="spellEnd"/>
          </w:p>
        </w:tc>
        <w:tc>
          <w:tcPr>
            <w:tcW w:w="6809" w:type="dxa"/>
          </w:tcPr>
          <w:p w14:paraId="1F6D78E4" w14:textId="39A600B9" w:rsidR="00BB277B" w:rsidRPr="002A0ACD" w:rsidRDefault="00BB277B" w:rsidP="00852595">
            <w:pPr>
              <w:keepNext/>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is sending data when this signal is as</w:t>
            </w:r>
            <w:r w:rsidR="000E63A2" w:rsidRPr="002A0ACD">
              <w:rPr>
                <w:rFonts w:asciiTheme="minorHAnsi" w:hAnsiTheme="minorHAnsi" w:cstheme="minorHAnsi"/>
                <w:sz w:val="22"/>
                <w:szCs w:val="22"/>
                <w:lang w:val="en-GB"/>
              </w:rPr>
              <w:t>serted as 1</w:t>
            </w:r>
          </w:p>
        </w:tc>
      </w:tr>
    </w:tbl>
    <w:p w14:paraId="7539660C" w14:textId="7B1C0EC4" w:rsidR="014007EF" w:rsidRDefault="014007EF" w:rsidP="014007EF">
      <w:pPr>
        <w:jc w:val="left"/>
        <w:rPr>
          <w:rFonts w:asciiTheme="minorHAnsi" w:hAnsiTheme="minorHAnsi"/>
          <w:highlight w:val="yellow"/>
          <w:lang w:val="en-GB" w:eastAsia="tr-TR"/>
        </w:rPr>
      </w:pPr>
    </w:p>
    <w:p w14:paraId="10989CBE" w14:textId="4715E34D" w:rsidR="00BB277B" w:rsidRPr="002A0ACD" w:rsidRDefault="006F0EB0" w:rsidP="00BB277B">
      <w:pPr>
        <w:keepNext/>
        <w:spacing w:after="160"/>
        <w:jc w:val="center"/>
        <w:rPr>
          <w:lang w:val="en-GB"/>
        </w:rPr>
      </w:pPr>
      <w:r w:rsidRPr="002A0ACD">
        <w:rPr>
          <w:rFonts w:asciiTheme="minorHAnsi" w:hAnsiTheme="minorHAnsi" w:cstheme="minorHAnsi"/>
          <w:noProof/>
          <w:lang w:eastAsia="tr-TR"/>
        </w:rPr>
        <w:lastRenderedPageBreak/>
        <w:drawing>
          <wp:inline distT="0" distB="0" distL="0" distR="0" wp14:anchorId="2DBDDBF0" wp14:editId="67AB4D4B">
            <wp:extent cx="4887007" cy="4953691"/>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x.PNG"/>
                    <pic:cNvPicPr/>
                  </pic:nvPicPr>
                  <pic:blipFill>
                    <a:blip r:embed="rId13">
                      <a:extLst>
                        <a:ext uri="{28A0092B-C50C-407E-A947-70E740481C1C}">
                          <a14:useLocalDpi xmlns:a14="http://schemas.microsoft.com/office/drawing/2010/main" val="0"/>
                        </a:ext>
                      </a:extLst>
                    </a:blip>
                    <a:stretch>
                      <a:fillRect/>
                    </a:stretch>
                  </pic:blipFill>
                  <pic:spPr>
                    <a:xfrm>
                      <a:off x="0" y="0"/>
                      <a:ext cx="4887007" cy="4953691"/>
                    </a:xfrm>
                    <a:prstGeom prst="rect">
                      <a:avLst/>
                    </a:prstGeom>
                  </pic:spPr>
                </pic:pic>
              </a:graphicData>
            </a:graphic>
          </wp:inline>
        </w:drawing>
      </w:r>
    </w:p>
    <w:p w14:paraId="2F1F5B34" w14:textId="3AD6ED97" w:rsidR="001B43F6" w:rsidRPr="002A0ACD" w:rsidRDefault="00BB277B" w:rsidP="006F7EB0">
      <w:pPr>
        <w:pStyle w:val="ResimYazs"/>
        <w:spacing w:after="160" w:line="276" w:lineRule="auto"/>
        <w:jc w:val="center"/>
        <w:rPr>
          <w:rFonts w:asciiTheme="minorHAnsi" w:hAnsiTheme="minorHAnsi" w:cstheme="minorHAnsi"/>
          <w:lang w:val="en-GB"/>
        </w:rPr>
      </w:pPr>
      <w:bookmarkStart w:id="23" w:name="_Toc478076985"/>
      <w:bookmarkStart w:id="24" w:name="_Toc527580253"/>
      <w:r w:rsidRPr="002A0ACD">
        <w:rPr>
          <w:lang w:val="en-GB"/>
        </w:rPr>
        <w:t xml:space="preserve">Figure </w:t>
      </w:r>
      <w:r w:rsidRPr="002A0ACD">
        <w:rPr>
          <w:lang w:val="en-GB"/>
        </w:rPr>
        <w:fldChar w:fldCharType="begin"/>
      </w:r>
      <w:r w:rsidRPr="002A0ACD">
        <w:rPr>
          <w:lang w:val="en-GB"/>
        </w:rPr>
        <w:instrText xml:space="preserve"> SEQ Figure \* ARABIC </w:instrText>
      </w:r>
      <w:r w:rsidRPr="002A0ACD">
        <w:rPr>
          <w:lang w:val="en-GB"/>
        </w:rPr>
        <w:fldChar w:fldCharType="separate"/>
      </w:r>
      <w:r w:rsidR="00C00931">
        <w:rPr>
          <w:noProof/>
          <w:lang w:val="en-GB"/>
        </w:rPr>
        <w:t>3</w:t>
      </w:r>
      <w:r w:rsidRPr="002A0ACD">
        <w:rPr>
          <w:lang w:val="en-GB"/>
        </w:rPr>
        <w:fldChar w:fldCharType="end"/>
      </w:r>
      <w:r w:rsidRPr="002A0ACD">
        <w:rPr>
          <w:lang w:val="en-GB"/>
        </w:rPr>
        <w:t>:</w:t>
      </w:r>
      <w:r w:rsidRPr="002A0ACD">
        <w:rPr>
          <w:rFonts w:asciiTheme="minorHAnsi" w:hAnsiTheme="minorHAnsi" w:cstheme="minorHAnsi"/>
          <w:lang w:val="en-GB"/>
        </w:rPr>
        <w:t xml:space="preserve"> UART transmit module state machine</w:t>
      </w:r>
      <w:bookmarkEnd w:id="23"/>
      <w:bookmarkEnd w:id="24"/>
    </w:p>
    <w:p w14:paraId="45001533" w14:textId="11D01E70" w:rsidR="00E0006D" w:rsidRPr="002A0ACD" w:rsidRDefault="00E0006D">
      <w:pPr>
        <w:jc w:val="left"/>
        <w:rPr>
          <w:lang w:val="en-GB"/>
        </w:rPr>
      </w:pPr>
      <w:r w:rsidRPr="014007EF">
        <w:rPr>
          <w:lang w:val="en-GB"/>
        </w:rPr>
        <w:br w:type="page"/>
      </w:r>
    </w:p>
    <w:p w14:paraId="1C8B371B" w14:textId="712CE1D0" w:rsidR="00404487" w:rsidRPr="002A0ACD" w:rsidRDefault="000B385B" w:rsidP="00BF7D68">
      <w:pPr>
        <w:pStyle w:val="Balk4"/>
        <w:spacing w:before="0" w:after="160" w:line="276" w:lineRule="auto"/>
        <w:ind w:left="862" w:hanging="862"/>
        <w:rPr>
          <w:rFonts w:asciiTheme="minorHAnsi" w:hAnsiTheme="minorHAnsi" w:cstheme="minorHAnsi"/>
        </w:rPr>
      </w:pPr>
      <w:r w:rsidRPr="002A0ACD">
        <w:rPr>
          <w:rFonts w:asciiTheme="minorHAnsi" w:hAnsiTheme="minorHAnsi" w:cstheme="minorHAnsi"/>
          <w:lang w:eastAsia="tr-TR"/>
        </w:rPr>
        <w:lastRenderedPageBreak/>
        <w:t>UART Receiver M</w:t>
      </w:r>
      <w:r w:rsidR="00841746" w:rsidRPr="002A0ACD">
        <w:rPr>
          <w:rFonts w:asciiTheme="minorHAnsi" w:hAnsiTheme="minorHAnsi" w:cstheme="minorHAnsi"/>
          <w:lang w:eastAsia="tr-TR"/>
        </w:rPr>
        <w:t>odule (</w:t>
      </w:r>
      <w:proofErr w:type="spellStart"/>
      <w:r w:rsidR="00E52A2B" w:rsidRPr="002A0ACD">
        <w:rPr>
          <w:rFonts w:asciiTheme="minorHAnsi" w:hAnsiTheme="minorHAnsi" w:cstheme="minorHAnsi"/>
        </w:rPr>
        <w:t>u_rx</w:t>
      </w:r>
      <w:proofErr w:type="spellEnd"/>
      <w:r w:rsidR="00841746" w:rsidRPr="002A0ACD">
        <w:rPr>
          <w:rFonts w:asciiTheme="minorHAnsi" w:hAnsiTheme="minorHAnsi" w:cstheme="minorHAnsi"/>
        </w:rPr>
        <w:t>)</w:t>
      </w:r>
    </w:p>
    <w:p w14:paraId="066023AD" w14:textId="3250FD12" w:rsidR="00841746" w:rsidRPr="002A0ACD" w:rsidRDefault="00841746" w:rsidP="00BF7D68">
      <w:pPr>
        <w:pStyle w:val="ResimYazs"/>
        <w:keepNext/>
        <w:spacing w:after="160" w:line="276" w:lineRule="auto"/>
        <w:jc w:val="center"/>
        <w:rPr>
          <w:rFonts w:asciiTheme="minorHAnsi" w:hAnsiTheme="minorHAnsi" w:cstheme="minorHAnsi"/>
          <w:lang w:val="en-GB"/>
        </w:rPr>
      </w:pPr>
      <w:bookmarkStart w:id="25" w:name="_Toc527580267"/>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8</w:t>
      </w:r>
      <w:r w:rsidRPr="002A0ACD">
        <w:rPr>
          <w:rFonts w:asciiTheme="minorHAnsi" w:hAnsiTheme="minorHAnsi" w:cstheme="minorHAnsi"/>
          <w:lang w:val="en-GB"/>
        </w:rPr>
        <w:fldChar w:fldCharType="end"/>
      </w:r>
      <w:r w:rsidRPr="002A0ACD">
        <w:rPr>
          <w:rFonts w:asciiTheme="minorHAnsi" w:hAnsiTheme="minorHAnsi" w:cstheme="minorHAnsi"/>
          <w:lang w:val="en-GB"/>
        </w:rPr>
        <w:t xml:space="preserve">: UART receiver module </w:t>
      </w:r>
      <w:r w:rsidR="00007794" w:rsidRPr="002A0ACD">
        <w:rPr>
          <w:rFonts w:asciiTheme="minorHAnsi" w:hAnsiTheme="minorHAnsi" w:cstheme="minorHAnsi"/>
          <w:lang w:val="en-GB"/>
        </w:rPr>
        <w:t>port list</w:t>
      </w:r>
      <w:bookmarkEnd w:id="25"/>
    </w:p>
    <w:tbl>
      <w:tblPr>
        <w:tblStyle w:val="GridTable1Light-Accent11"/>
        <w:tblW w:w="8957" w:type="dxa"/>
        <w:jc w:val="center"/>
        <w:tblLook w:val="04A0" w:firstRow="1" w:lastRow="0" w:firstColumn="1" w:lastColumn="0" w:noHBand="0" w:noVBand="1"/>
      </w:tblPr>
      <w:tblGrid>
        <w:gridCol w:w="2178"/>
        <w:gridCol w:w="6779"/>
      </w:tblGrid>
      <w:tr w:rsidR="003C44DC" w:rsidRPr="002A0ACD" w14:paraId="6A25D957" w14:textId="77777777" w:rsidTr="002056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8" w:type="dxa"/>
          </w:tcPr>
          <w:p w14:paraId="4F1C16D6"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6779" w:type="dxa"/>
          </w:tcPr>
          <w:p w14:paraId="03A4F3B3"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u_rx.vhd</w:t>
            </w:r>
            <w:proofErr w:type="spellEnd"/>
          </w:p>
        </w:tc>
      </w:tr>
      <w:tr w:rsidR="003C44DC" w:rsidRPr="002A0ACD" w14:paraId="67E38728"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490FCB1A"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6779" w:type="dxa"/>
          </w:tcPr>
          <w:p w14:paraId="7DEF7EE1"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u_rx</w:t>
            </w:r>
            <w:proofErr w:type="spellEnd"/>
          </w:p>
        </w:tc>
      </w:tr>
      <w:tr w:rsidR="003C44DC" w:rsidRPr="002A0ACD" w14:paraId="23DD5608"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1EC4E878"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6779" w:type="dxa"/>
          </w:tcPr>
          <w:p w14:paraId="0316FC65"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behav</w:t>
            </w:r>
            <w:proofErr w:type="spellEnd"/>
          </w:p>
        </w:tc>
      </w:tr>
      <w:tr w:rsidR="003C44DC" w:rsidRPr="002A0ACD" w14:paraId="58CA760A"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7D3A323E"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Generics</w:t>
            </w:r>
          </w:p>
        </w:tc>
        <w:tc>
          <w:tcPr>
            <w:tcW w:w="6779" w:type="dxa"/>
          </w:tcPr>
          <w:p w14:paraId="3CA6745A"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B43F6" w:rsidRPr="002A0ACD" w14:paraId="57784681"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74DCFD67" w14:textId="77777777" w:rsidR="001B43F6" w:rsidRPr="002A0ACD" w:rsidRDefault="001B43F6" w:rsidP="001B43F6">
            <w:pPr>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width</w:t>
            </w:r>
          </w:p>
        </w:tc>
        <w:tc>
          <w:tcPr>
            <w:tcW w:w="6779" w:type="dxa"/>
          </w:tcPr>
          <w:p w14:paraId="5CF25373" w14:textId="05960744" w:rsidR="001B43F6" w:rsidRPr="002A0ACD" w:rsidRDefault="001B43F6" w:rsidP="001B43F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width integer constant (8)</w:t>
            </w:r>
          </w:p>
        </w:tc>
      </w:tr>
      <w:tr w:rsidR="001B43F6" w:rsidRPr="002A0ACD" w14:paraId="5FC1464B"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28598545" w14:textId="70E9FFB3" w:rsidR="001B43F6" w:rsidRPr="002A0ACD" w:rsidRDefault="001B43F6" w:rsidP="001B43F6">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no_of_sample</w:t>
            </w:r>
            <w:proofErr w:type="spellEnd"/>
          </w:p>
        </w:tc>
        <w:tc>
          <w:tcPr>
            <w:tcW w:w="6779" w:type="dxa"/>
          </w:tcPr>
          <w:p w14:paraId="0D5A642A" w14:textId="3627B569" w:rsidR="001B43F6" w:rsidRPr="002A0ACD" w:rsidRDefault="001B43F6" w:rsidP="001B43F6">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Number of samples taken during one baud time integer constant (16)</w:t>
            </w:r>
          </w:p>
        </w:tc>
      </w:tr>
      <w:tr w:rsidR="008E0EDF" w:rsidRPr="002A0ACD" w14:paraId="0C753574"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3C35BA00" w14:textId="77777777" w:rsidR="008E0EDF" w:rsidRPr="002A0ACD" w:rsidRDefault="008E0EDF"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6779" w:type="dxa"/>
          </w:tcPr>
          <w:p w14:paraId="742D647E" w14:textId="77777777" w:rsidR="008E0EDF" w:rsidRPr="002A0ACD"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8E0EDF" w:rsidRPr="002A0ACD" w14:paraId="449A6810"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07906A67" w14:textId="77777777" w:rsidR="008E0EDF" w:rsidRPr="002A0ACD" w:rsidRDefault="008E0EDF"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6779" w:type="dxa"/>
          </w:tcPr>
          <w:p w14:paraId="4A4E9AEE" w14:textId="77777777" w:rsidR="008E0EDF" w:rsidRPr="002A0ACD"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100 MHz Clock </w:t>
            </w:r>
          </w:p>
        </w:tc>
      </w:tr>
      <w:tr w:rsidR="008E0EDF" w:rsidRPr="002A0ACD" w14:paraId="04712CA8"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72971237" w14:textId="77777777" w:rsidR="008E0EDF" w:rsidRPr="002A0ACD" w:rsidRDefault="008E0EDF"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data_in</w:t>
            </w:r>
            <w:proofErr w:type="spellEnd"/>
          </w:p>
        </w:tc>
        <w:tc>
          <w:tcPr>
            <w:tcW w:w="6779" w:type="dxa"/>
          </w:tcPr>
          <w:p w14:paraId="28A2B11B" w14:textId="55119688" w:rsidR="008E0EDF" w:rsidRPr="002A0ACD"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UART </w:t>
            </w:r>
            <w:r w:rsidR="0020569F" w:rsidRPr="002A0ACD">
              <w:rPr>
                <w:rFonts w:asciiTheme="minorHAnsi" w:hAnsiTheme="minorHAnsi" w:cstheme="minorHAnsi"/>
                <w:sz w:val="22"/>
                <w:szCs w:val="22"/>
                <w:lang w:val="en-GB"/>
              </w:rPr>
              <w:t>RX</w:t>
            </w:r>
            <w:r w:rsidRPr="002A0ACD">
              <w:rPr>
                <w:rFonts w:asciiTheme="minorHAnsi" w:hAnsiTheme="minorHAnsi" w:cstheme="minorHAnsi"/>
                <w:sz w:val="22"/>
                <w:szCs w:val="22"/>
                <w:lang w:val="en-GB"/>
              </w:rPr>
              <w:t xml:space="preserve"> input</w:t>
            </w:r>
          </w:p>
        </w:tc>
      </w:tr>
      <w:tr w:rsidR="008E0EDF" w:rsidRPr="002A0ACD" w14:paraId="5AEDD89F"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04CAE654" w14:textId="793704DF" w:rsidR="008E0EDF" w:rsidRPr="002A0ACD" w:rsidRDefault="004B5544"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baud_en_rx</w:t>
            </w:r>
            <w:proofErr w:type="spellEnd"/>
          </w:p>
        </w:tc>
        <w:tc>
          <w:tcPr>
            <w:tcW w:w="6779" w:type="dxa"/>
          </w:tcPr>
          <w:p w14:paraId="76F2C7F4" w14:textId="76639574" w:rsidR="008E0EDF" w:rsidRPr="002A0ACD" w:rsidRDefault="004B5544"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The enable signal t</w:t>
            </w:r>
            <w:r w:rsidR="00BB277B" w:rsidRPr="002A0ACD">
              <w:rPr>
                <w:rFonts w:asciiTheme="minorHAnsi" w:hAnsiTheme="minorHAnsi" w:cstheme="minorHAnsi"/>
                <w:sz w:val="22"/>
                <w:szCs w:val="22"/>
                <w:lang w:val="en-GB"/>
              </w:rPr>
              <w:t>o take samples</w:t>
            </w:r>
          </w:p>
        </w:tc>
      </w:tr>
      <w:tr w:rsidR="008E0EDF" w:rsidRPr="002A0ACD" w14:paraId="35C9CE40"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719C24B3" w14:textId="77777777" w:rsidR="008E0EDF" w:rsidRPr="002A0ACD" w:rsidRDefault="008E0EDF"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6779" w:type="dxa"/>
          </w:tcPr>
          <w:p w14:paraId="7F3CAFB6" w14:textId="77777777" w:rsidR="008E0EDF"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p w14:paraId="0E38D82C" w14:textId="77777777" w:rsidR="00A9534C" w:rsidRPr="002A0ACD" w:rsidRDefault="00A9534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8E0EDF" w:rsidRPr="002A0ACD" w14:paraId="4860DFD0"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0F288ED0" w14:textId="301D6C01" w:rsidR="008E0EDF" w:rsidRPr="002A0ACD" w:rsidRDefault="008E0EDF"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rx_active</w:t>
            </w:r>
            <w:proofErr w:type="spellEnd"/>
          </w:p>
        </w:tc>
        <w:tc>
          <w:tcPr>
            <w:tcW w:w="6779" w:type="dxa"/>
          </w:tcPr>
          <w:p w14:paraId="21FB7FC1" w14:textId="116E277B" w:rsidR="008E0EDF" w:rsidRPr="002A0ACD"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When data is receiving, it is asserted. </w:t>
            </w:r>
            <w:r w:rsidR="00BB277B" w:rsidRPr="002A0ACD">
              <w:rPr>
                <w:rFonts w:asciiTheme="minorHAnsi" w:hAnsiTheme="minorHAnsi" w:cstheme="minorHAnsi"/>
                <w:sz w:val="22"/>
                <w:szCs w:val="22"/>
                <w:lang w:val="en-GB"/>
              </w:rPr>
              <w:t>Connected to the baud generator</w:t>
            </w:r>
          </w:p>
        </w:tc>
      </w:tr>
      <w:tr w:rsidR="008E0EDF" w:rsidRPr="002A0ACD" w14:paraId="01015A1B"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19FA44EB" w14:textId="23EE7CB1" w:rsidR="008E0EDF" w:rsidRPr="002A0ACD" w:rsidRDefault="008E0EDF"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data_out</w:t>
            </w:r>
            <w:proofErr w:type="spellEnd"/>
            <w:r w:rsidR="001B43F6" w:rsidRPr="002A0ACD">
              <w:rPr>
                <w:rFonts w:asciiTheme="minorHAnsi" w:hAnsiTheme="minorHAnsi" w:cstheme="minorHAnsi"/>
                <w:b w:val="0"/>
                <w:i/>
                <w:sz w:val="22"/>
                <w:szCs w:val="22"/>
                <w:lang w:val="en-GB"/>
              </w:rPr>
              <w:t>(</w:t>
            </w:r>
            <w:proofErr w:type="gramStart"/>
            <w:r w:rsidR="001B43F6" w:rsidRPr="002A0ACD">
              <w:rPr>
                <w:rFonts w:asciiTheme="minorHAnsi" w:hAnsiTheme="minorHAnsi" w:cstheme="minorHAnsi"/>
                <w:b w:val="0"/>
                <w:i/>
                <w:sz w:val="22"/>
                <w:szCs w:val="22"/>
                <w:lang w:val="en-GB"/>
              </w:rPr>
              <w:t>width-1</w:t>
            </w:r>
            <w:proofErr w:type="gramEnd"/>
            <w:r w:rsidR="001B43F6" w:rsidRPr="002A0ACD">
              <w:rPr>
                <w:rFonts w:asciiTheme="minorHAnsi" w:hAnsiTheme="minorHAnsi" w:cstheme="minorHAnsi"/>
                <w:b w:val="0"/>
                <w:i/>
                <w:sz w:val="22"/>
                <w:szCs w:val="22"/>
                <w:lang w:val="en-GB"/>
              </w:rPr>
              <w:t>:0)</w:t>
            </w:r>
          </w:p>
        </w:tc>
        <w:tc>
          <w:tcPr>
            <w:tcW w:w="6779" w:type="dxa"/>
          </w:tcPr>
          <w:p w14:paraId="3132B2C7" w14:textId="4302B93A" w:rsidR="008E0EDF" w:rsidRPr="002A0ACD" w:rsidRDefault="0020569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Received data (width bits)</w:t>
            </w:r>
            <w:r w:rsidR="00BB277B" w:rsidRPr="002A0ACD">
              <w:rPr>
                <w:rFonts w:asciiTheme="minorHAnsi" w:hAnsiTheme="minorHAnsi" w:cstheme="minorHAnsi"/>
                <w:sz w:val="22"/>
                <w:szCs w:val="22"/>
                <w:lang w:val="en-GB"/>
              </w:rPr>
              <w:t xml:space="preserve"> connected to </w:t>
            </w:r>
            <w:proofErr w:type="spellStart"/>
            <w:r w:rsidR="00BB277B" w:rsidRPr="002A0ACD">
              <w:rPr>
                <w:rFonts w:asciiTheme="minorHAnsi" w:hAnsiTheme="minorHAnsi" w:cstheme="minorHAnsi"/>
                <w:sz w:val="22"/>
                <w:szCs w:val="22"/>
                <w:lang w:val="en-GB"/>
              </w:rPr>
              <w:t>cmd_handler</w:t>
            </w:r>
            <w:proofErr w:type="spellEnd"/>
          </w:p>
        </w:tc>
      </w:tr>
      <w:tr w:rsidR="008E0EDF" w:rsidRPr="002A0ACD" w14:paraId="2B512084" w14:textId="77777777" w:rsidTr="0020569F">
        <w:trPr>
          <w:jc w:val="center"/>
        </w:trPr>
        <w:tc>
          <w:tcPr>
            <w:cnfStyle w:val="001000000000" w:firstRow="0" w:lastRow="0" w:firstColumn="1" w:lastColumn="0" w:oddVBand="0" w:evenVBand="0" w:oddHBand="0" w:evenHBand="0" w:firstRowFirstColumn="0" w:firstRowLastColumn="0" w:lastRowFirstColumn="0" w:lastRowLastColumn="0"/>
            <w:tcW w:w="2178" w:type="dxa"/>
          </w:tcPr>
          <w:p w14:paraId="2BEA812C" w14:textId="33791DF6" w:rsidR="008E0EDF" w:rsidRPr="002A0ACD" w:rsidRDefault="00336557" w:rsidP="00BF7D68">
            <w:pPr>
              <w:spacing w:line="276" w:lineRule="auto"/>
              <w:jc w:val="right"/>
              <w:rPr>
                <w:rFonts w:asciiTheme="minorHAnsi" w:hAnsiTheme="minorHAnsi" w:cstheme="minorHAnsi"/>
                <w:b w:val="0"/>
                <w:i/>
                <w:sz w:val="22"/>
                <w:szCs w:val="22"/>
                <w:lang w:val="en-GB"/>
              </w:rPr>
            </w:pPr>
            <w:proofErr w:type="spellStart"/>
            <w:r>
              <w:rPr>
                <w:rFonts w:asciiTheme="minorHAnsi" w:hAnsiTheme="minorHAnsi" w:cstheme="minorHAnsi"/>
                <w:b w:val="0"/>
                <w:i/>
                <w:sz w:val="22"/>
                <w:szCs w:val="22"/>
                <w:lang w:val="en-GB"/>
              </w:rPr>
              <w:t>rx_</w:t>
            </w:r>
            <w:r w:rsidR="008E0EDF" w:rsidRPr="002A0ACD">
              <w:rPr>
                <w:rFonts w:asciiTheme="minorHAnsi" w:hAnsiTheme="minorHAnsi" w:cstheme="minorHAnsi"/>
                <w:b w:val="0"/>
                <w:i/>
                <w:sz w:val="22"/>
                <w:szCs w:val="22"/>
                <w:lang w:val="en-GB"/>
              </w:rPr>
              <w:t>data_ready</w:t>
            </w:r>
            <w:proofErr w:type="spellEnd"/>
          </w:p>
        </w:tc>
        <w:tc>
          <w:tcPr>
            <w:tcW w:w="6779" w:type="dxa"/>
          </w:tcPr>
          <w:p w14:paraId="5E6A33C6" w14:textId="338183DB" w:rsidR="008E0EDF" w:rsidRPr="002A0ACD" w:rsidRDefault="008E0EDF"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Ready signal which shows </w:t>
            </w:r>
            <w:proofErr w:type="spellStart"/>
            <w:r w:rsidRPr="002A0ACD">
              <w:rPr>
                <w:rFonts w:asciiTheme="minorHAnsi" w:hAnsiTheme="minorHAnsi" w:cstheme="minorHAnsi"/>
                <w:sz w:val="22"/>
                <w:szCs w:val="22"/>
                <w:lang w:val="en-GB"/>
              </w:rPr>
              <w:t>data_out</w:t>
            </w:r>
            <w:proofErr w:type="spellEnd"/>
            <w:r w:rsidRPr="002A0ACD">
              <w:rPr>
                <w:rFonts w:asciiTheme="minorHAnsi" w:hAnsiTheme="minorHAnsi" w:cstheme="minorHAnsi"/>
                <w:sz w:val="22"/>
                <w:szCs w:val="22"/>
                <w:lang w:val="en-GB"/>
              </w:rPr>
              <w:t xml:space="preserve"> is </w:t>
            </w:r>
            <w:r w:rsidR="00BB277B" w:rsidRPr="002A0ACD">
              <w:rPr>
                <w:rFonts w:asciiTheme="minorHAnsi" w:hAnsiTheme="minorHAnsi" w:cstheme="minorHAnsi"/>
                <w:sz w:val="22"/>
                <w:szCs w:val="22"/>
                <w:lang w:val="en-GB"/>
              </w:rPr>
              <w:t xml:space="preserve">ready. Connected to </w:t>
            </w:r>
            <w:proofErr w:type="spellStart"/>
            <w:r w:rsidR="00BB277B" w:rsidRPr="002A0ACD">
              <w:rPr>
                <w:rFonts w:asciiTheme="minorHAnsi" w:hAnsiTheme="minorHAnsi" w:cstheme="minorHAnsi"/>
                <w:sz w:val="22"/>
                <w:szCs w:val="22"/>
                <w:lang w:val="en-GB"/>
              </w:rPr>
              <w:t>cmd_handler</w:t>
            </w:r>
            <w:proofErr w:type="spellEnd"/>
          </w:p>
        </w:tc>
      </w:tr>
    </w:tbl>
    <w:p w14:paraId="1B07E6CC" w14:textId="4177103E" w:rsidR="00572462" w:rsidRPr="002A0ACD" w:rsidRDefault="00572462" w:rsidP="00572462">
      <w:pPr>
        <w:rPr>
          <w:rFonts w:asciiTheme="minorHAnsi" w:hAnsiTheme="minorHAnsi" w:cstheme="minorHAnsi"/>
          <w:lang w:val="en-GB"/>
        </w:rPr>
      </w:pPr>
    </w:p>
    <w:p w14:paraId="0FB6E36F" w14:textId="77777777" w:rsidR="00572462" w:rsidRPr="002A0ACD" w:rsidRDefault="00572462">
      <w:pPr>
        <w:jc w:val="left"/>
        <w:rPr>
          <w:rFonts w:asciiTheme="minorHAnsi" w:hAnsiTheme="minorHAnsi" w:cstheme="minorHAnsi"/>
          <w:lang w:val="en-GB"/>
        </w:rPr>
      </w:pPr>
      <w:r w:rsidRPr="002A0ACD">
        <w:rPr>
          <w:rFonts w:asciiTheme="minorHAnsi" w:hAnsiTheme="minorHAnsi" w:cstheme="minorHAnsi"/>
          <w:lang w:val="en-GB"/>
        </w:rPr>
        <w:br w:type="page"/>
      </w:r>
    </w:p>
    <w:p w14:paraId="4F236C95" w14:textId="77BC4608" w:rsidR="00CA484C" w:rsidRDefault="00CA484C" w:rsidP="006F7EB0">
      <w:pPr>
        <w:jc w:val="center"/>
        <w:rPr>
          <w:rFonts w:asciiTheme="minorHAnsi" w:hAnsiTheme="minorHAnsi" w:cstheme="minorHAnsi"/>
          <w:lang w:val="en-GB"/>
        </w:rPr>
      </w:pPr>
    </w:p>
    <w:p w14:paraId="4F49750F" w14:textId="501CB1E4" w:rsidR="006F0EB0" w:rsidRPr="002A0ACD" w:rsidRDefault="006F0EB0" w:rsidP="006F7EB0">
      <w:pPr>
        <w:jc w:val="center"/>
        <w:rPr>
          <w:rFonts w:asciiTheme="minorHAnsi" w:hAnsiTheme="minorHAnsi" w:cstheme="minorHAnsi"/>
          <w:lang w:val="en-GB"/>
        </w:rPr>
      </w:pPr>
      <w:r w:rsidRPr="002A0ACD">
        <w:rPr>
          <w:noProof/>
          <w:lang w:eastAsia="tr-TR"/>
        </w:rPr>
        <w:drawing>
          <wp:inline distT="0" distB="0" distL="0" distR="0" wp14:anchorId="77E151D0" wp14:editId="1A0C9E89">
            <wp:extent cx="5515745" cy="501084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x.PNG"/>
                    <pic:cNvPicPr/>
                  </pic:nvPicPr>
                  <pic:blipFill>
                    <a:blip r:embed="rId14">
                      <a:extLst>
                        <a:ext uri="{28A0092B-C50C-407E-A947-70E740481C1C}">
                          <a14:useLocalDpi xmlns:a14="http://schemas.microsoft.com/office/drawing/2010/main" val="0"/>
                        </a:ext>
                      </a:extLst>
                    </a:blip>
                    <a:stretch>
                      <a:fillRect/>
                    </a:stretch>
                  </pic:blipFill>
                  <pic:spPr>
                    <a:xfrm>
                      <a:off x="0" y="0"/>
                      <a:ext cx="5515745" cy="5010849"/>
                    </a:xfrm>
                    <a:prstGeom prst="rect">
                      <a:avLst/>
                    </a:prstGeom>
                  </pic:spPr>
                </pic:pic>
              </a:graphicData>
            </a:graphic>
          </wp:inline>
        </w:drawing>
      </w:r>
    </w:p>
    <w:p w14:paraId="383DBCEA" w14:textId="2874363D" w:rsidR="003C44DC" w:rsidRPr="002A0ACD" w:rsidRDefault="00CA484C" w:rsidP="00E0006D">
      <w:pPr>
        <w:pStyle w:val="ResimYazs"/>
        <w:spacing w:after="160" w:line="276" w:lineRule="auto"/>
        <w:jc w:val="center"/>
        <w:rPr>
          <w:rFonts w:asciiTheme="minorHAnsi" w:hAnsiTheme="minorHAnsi" w:cstheme="minorHAnsi"/>
          <w:lang w:val="en-GB"/>
        </w:rPr>
      </w:pPr>
      <w:bookmarkStart w:id="26" w:name="_Toc478076984"/>
      <w:bookmarkStart w:id="27" w:name="_Toc527580254"/>
      <w:r w:rsidRPr="002A0ACD">
        <w:rPr>
          <w:rFonts w:asciiTheme="minorHAnsi" w:hAnsiTheme="minorHAnsi" w:cstheme="minorHAnsi"/>
          <w:lang w:val="en-GB"/>
        </w:rPr>
        <w:t xml:space="preserve">Figure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Figure \* ARABIC </w:instrText>
      </w:r>
      <w:r w:rsidRPr="002A0ACD">
        <w:rPr>
          <w:rFonts w:asciiTheme="minorHAnsi" w:hAnsiTheme="minorHAnsi" w:cstheme="minorHAnsi"/>
          <w:lang w:val="en-GB"/>
        </w:rPr>
        <w:fldChar w:fldCharType="separate"/>
      </w:r>
      <w:r w:rsidR="00C00931">
        <w:rPr>
          <w:rFonts w:asciiTheme="minorHAnsi" w:hAnsiTheme="minorHAnsi" w:cstheme="minorHAnsi"/>
          <w:noProof/>
          <w:lang w:val="en-GB"/>
        </w:rPr>
        <w:t>4</w:t>
      </w:r>
      <w:r w:rsidRPr="002A0ACD">
        <w:rPr>
          <w:rFonts w:asciiTheme="minorHAnsi" w:hAnsiTheme="minorHAnsi" w:cstheme="minorHAnsi"/>
          <w:lang w:val="en-GB"/>
        </w:rPr>
        <w:fldChar w:fldCharType="end"/>
      </w:r>
      <w:r w:rsidRPr="002A0ACD">
        <w:rPr>
          <w:rFonts w:asciiTheme="minorHAnsi" w:hAnsiTheme="minorHAnsi" w:cstheme="minorHAnsi"/>
          <w:lang w:val="en-GB"/>
        </w:rPr>
        <w:t xml:space="preserve">: </w:t>
      </w:r>
      <w:r w:rsidR="003C44DC" w:rsidRPr="002A0ACD">
        <w:rPr>
          <w:rFonts w:asciiTheme="minorHAnsi" w:hAnsiTheme="minorHAnsi" w:cstheme="minorHAnsi"/>
          <w:lang w:val="en-GB"/>
        </w:rPr>
        <w:t>UART</w:t>
      </w:r>
      <w:r w:rsidRPr="002A0ACD">
        <w:rPr>
          <w:rFonts w:asciiTheme="minorHAnsi" w:hAnsiTheme="minorHAnsi" w:cstheme="minorHAnsi"/>
          <w:lang w:val="en-GB"/>
        </w:rPr>
        <w:t xml:space="preserve"> receive module state machine</w:t>
      </w:r>
      <w:bookmarkEnd w:id="26"/>
      <w:bookmarkEnd w:id="27"/>
    </w:p>
    <w:p w14:paraId="6B0EF74C" w14:textId="2243A747" w:rsidR="003C44DC" w:rsidRPr="002A0ACD" w:rsidRDefault="002A639A" w:rsidP="00BF7D68">
      <w:pPr>
        <w:pStyle w:val="Balk3"/>
        <w:spacing w:before="0" w:after="160" w:line="276" w:lineRule="auto"/>
        <w:rPr>
          <w:rFonts w:asciiTheme="minorHAnsi" w:hAnsiTheme="minorHAnsi" w:cstheme="minorHAnsi"/>
        </w:rPr>
      </w:pPr>
      <w:bookmarkStart w:id="28" w:name="_Toc527580216"/>
      <w:r w:rsidRPr="002A0ACD">
        <w:rPr>
          <w:rFonts w:asciiTheme="minorHAnsi" w:hAnsiTheme="minorHAnsi" w:cstheme="minorHAnsi"/>
        </w:rPr>
        <w:t>Command Handler Module (</w:t>
      </w:r>
      <w:proofErr w:type="spellStart"/>
      <w:r w:rsidR="00743B19" w:rsidRPr="002A0ACD">
        <w:rPr>
          <w:rFonts w:asciiTheme="minorHAnsi" w:hAnsiTheme="minorHAnsi" w:cstheme="minorHAnsi"/>
        </w:rPr>
        <w:t>cmd_handler</w:t>
      </w:r>
      <w:proofErr w:type="spellEnd"/>
      <w:r w:rsidRPr="002A0ACD">
        <w:rPr>
          <w:rFonts w:asciiTheme="minorHAnsi" w:hAnsiTheme="minorHAnsi" w:cstheme="minorHAnsi"/>
        </w:rPr>
        <w:t>)</w:t>
      </w:r>
      <w:bookmarkEnd w:id="28"/>
    </w:p>
    <w:p w14:paraId="38320E2E" w14:textId="77777777"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This module decides: validity of the received data, the type of the wave, the frequency of the wave and version or </w:t>
      </w:r>
      <w:proofErr w:type="spellStart"/>
      <w:r w:rsidRPr="002A0ACD">
        <w:rPr>
          <w:rFonts w:asciiTheme="minorHAnsi" w:hAnsiTheme="minorHAnsi" w:cstheme="minorHAnsi"/>
          <w:lang w:val="en-GB" w:eastAsia="tr-TR"/>
        </w:rPr>
        <w:t>baudrate</w:t>
      </w:r>
      <w:proofErr w:type="spellEnd"/>
      <w:r w:rsidRPr="002A0ACD">
        <w:rPr>
          <w:rFonts w:asciiTheme="minorHAnsi" w:hAnsiTheme="minorHAnsi" w:cstheme="minorHAnsi"/>
          <w:lang w:val="en-GB" w:eastAsia="tr-TR"/>
        </w:rPr>
        <w:t xml:space="preserve"> print request.</w:t>
      </w:r>
    </w:p>
    <w:p w14:paraId="3A8A7569" w14:textId="7DA4B8C8" w:rsidR="00942117" w:rsidRPr="002A0ACD" w:rsidRDefault="00942117"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Command handler is responsible for detecting the coming commands and giving orders to the other modules. As it is explained in the previous sections, waveform commands are type command and frequency command. A, B and C characters are for wave type. When wave type command is detected, second command shall be frequency command (0 to 9). Otherwise, received data won’t be used.</w:t>
      </w:r>
    </w:p>
    <w:p w14:paraId="7CF928F2" w14:textId="2959E0B2" w:rsidR="00942117" w:rsidRPr="002A0ACD" w:rsidRDefault="00942117"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lastRenderedPageBreak/>
        <w:t>Also command handler will print a version message and operating baud rate. When a (version) or b (baud rate) char is detected, ASCII values shall be sent to the computer through the UART.</w:t>
      </w:r>
      <w:r w:rsidR="007D4464" w:rsidRPr="002A0ACD">
        <w:rPr>
          <w:rFonts w:asciiTheme="minorHAnsi" w:hAnsiTheme="minorHAnsi" w:cstheme="minorHAnsi"/>
          <w:lang w:val="en-GB" w:eastAsia="tr-TR"/>
        </w:rPr>
        <w:t xml:space="preserve"> The</w:t>
      </w:r>
      <w:r w:rsidR="00E313FB" w:rsidRPr="002A0ACD">
        <w:rPr>
          <w:rFonts w:asciiTheme="minorHAnsi" w:hAnsiTheme="minorHAnsi" w:cstheme="minorHAnsi"/>
          <w:lang w:val="en-GB" w:eastAsia="tr-TR"/>
        </w:rPr>
        <w:t xml:space="preserve"> ASCII values can be stored in a constant array.</w:t>
      </w:r>
    </w:p>
    <w:p w14:paraId="780DE740" w14:textId="74E791AF" w:rsidR="007D4464" w:rsidRPr="002A0ACD" w:rsidRDefault="007D4464" w:rsidP="00BF7D68">
      <w:pPr>
        <w:spacing w:after="160"/>
        <w:rPr>
          <w:rFonts w:asciiTheme="minorHAnsi" w:hAnsiTheme="minorHAnsi" w:cstheme="minorHAnsi"/>
          <w:i/>
          <w:sz w:val="20"/>
          <w:lang w:val="en-GB" w:eastAsia="tr-TR"/>
        </w:rPr>
      </w:pPr>
      <w:r w:rsidRPr="002A0ACD">
        <w:rPr>
          <w:rFonts w:asciiTheme="minorHAnsi" w:hAnsiTheme="minorHAnsi" w:cstheme="minorHAnsi"/>
          <w:i/>
          <w:sz w:val="20"/>
          <w:lang w:val="en-GB" w:eastAsia="tr-TR"/>
        </w:rPr>
        <w:t>Hint: ASCII value for one char is one byte (</w:t>
      </w:r>
      <w:proofErr w:type="spellStart"/>
      <w:r w:rsidRPr="002A0ACD">
        <w:rPr>
          <w:rFonts w:asciiTheme="minorHAnsi" w:hAnsiTheme="minorHAnsi" w:cstheme="minorHAnsi"/>
          <w:i/>
          <w:sz w:val="20"/>
          <w:lang w:val="en-GB" w:eastAsia="tr-TR"/>
        </w:rPr>
        <w:t>std_logic_vector</w:t>
      </w:r>
      <w:proofErr w:type="spellEnd"/>
      <w:r w:rsidRPr="002A0ACD">
        <w:rPr>
          <w:rFonts w:asciiTheme="minorHAnsi" w:hAnsiTheme="minorHAnsi" w:cstheme="minorHAnsi"/>
          <w:i/>
          <w:sz w:val="20"/>
          <w:lang w:val="en-GB" w:eastAsia="tr-TR"/>
        </w:rPr>
        <w:t xml:space="preserve">). </w:t>
      </w:r>
      <w:r w:rsidR="00355885" w:rsidRPr="002A0ACD">
        <w:rPr>
          <w:rFonts w:asciiTheme="minorHAnsi" w:hAnsiTheme="minorHAnsi" w:cstheme="minorHAnsi"/>
          <w:i/>
          <w:sz w:val="20"/>
          <w:lang w:val="en-GB" w:eastAsia="tr-TR"/>
        </w:rPr>
        <w:t xml:space="preserve">There are multiple numbers of characters in a word will be printed. </w:t>
      </w:r>
      <w:proofErr w:type="gramStart"/>
      <w:r w:rsidR="00355885" w:rsidRPr="002A0ACD">
        <w:rPr>
          <w:rFonts w:asciiTheme="minorHAnsi" w:hAnsiTheme="minorHAnsi" w:cstheme="minorHAnsi"/>
          <w:i/>
          <w:sz w:val="20"/>
          <w:lang w:val="en-GB" w:eastAsia="tr-TR"/>
        </w:rPr>
        <w:t>So</w:t>
      </w:r>
      <w:proofErr w:type="gramEnd"/>
      <w:r w:rsidR="00355885" w:rsidRPr="002A0ACD">
        <w:rPr>
          <w:rFonts w:asciiTheme="minorHAnsi" w:hAnsiTheme="minorHAnsi" w:cstheme="minorHAnsi"/>
          <w:i/>
          <w:sz w:val="20"/>
          <w:lang w:val="en-GB" w:eastAsia="tr-TR"/>
        </w:rPr>
        <w:t xml:space="preserve"> an array should be defined to keep vectors. Even 3-D arrays can be used (baud rates).</w:t>
      </w:r>
    </w:p>
    <w:p w14:paraId="5305FCF2" w14:textId="1853E796" w:rsidR="00851A8F" w:rsidRPr="002A0ACD" w:rsidRDefault="00851A8F" w:rsidP="00BF7D68">
      <w:pPr>
        <w:pStyle w:val="ResimYazs"/>
        <w:keepNext/>
        <w:spacing w:after="160" w:line="276" w:lineRule="auto"/>
        <w:jc w:val="center"/>
        <w:rPr>
          <w:rFonts w:asciiTheme="minorHAnsi" w:hAnsiTheme="minorHAnsi" w:cstheme="minorHAnsi"/>
          <w:lang w:val="en-GB"/>
        </w:rPr>
      </w:pPr>
      <w:bookmarkStart w:id="29" w:name="_Toc527580268"/>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9</w:t>
      </w:r>
      <w:r w:rsidRPr="002A0ACD">
        <w:rPr>
          <w:rFonts w:asciiTheme="minorHAnsi" w:hAnsiTheme="minorHAnsi" w:cstheme="minorHAnsi"/>
          <w:lang w:val="en-GB"/>
        </w:rPr>
        <w:fldChar w:fldCharType="end"/>
      </w:r>
      <w:r w:rsidR="00521CDB" w:rsidRPr="002A0ACD">
        <w:rPr>
          <w:rFonts w:asciiTheme="minorHAnsi" w:hAnsiTheme="minorHAnsi" w:cstheme="minorHAnsi"/>
          <w:lang w:val="en-GB"/>
        </w:rPr>
        <w:t xml:space="preserve">: Command hander module </w:t>
      </w:r>
      <w:r w:rsidR="00342DC5" w:rsidRPr="002A0ACD">
        <w:rPr>
          <w:rFonts w:asciiTheme="minorHAnsi" w:hAnsiTheme="minorHAnsi" w:cstheme="minorHAnsi"/>
          <w:lang w:val="en-GB"/>
        </w:rPr>
        <w:t>port list</w:t>
      </w:r>
      <w:bookmarkEnd w:id="29"/>
    </w:p>
    <w:tbl>
      <w:tblPr>
        <w:tblStyle w:val="GridTable1Light-Accent11"/>
        <w:tblW w:w="9891" w:type="dxa"/>
        <w:jc w:val="center"/>
        <w:tblLook w:val="04A0" w:firstRow="1" w:lastRow="0" w:firstColumn="1" w:lastColumn="0" w:noHBand="0" w:noVBand="1"/>
      </w:tblPr>
      <w:tblGrid>
        <w:gridCol w:w="2057"/>
        <w:gridCol w:w="7834"/>
      </w:tblGrid>
      <w:tr w:rsidR="003C44DC" w:rsidRPr="002A0ACD" w14:paraId="4EC3328A" w14:textId="77777777" w:rsidTr="014007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7356C004"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834" w:type="dxa"/>
          </w:tcPr>
          <w:p w14:paraId="62115A54"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cmd_handler.vhd</w:t>
            </w:r>
            <w:proofErr w:type="spellEnd"/>
          </w:p>
        </w:tc>
      </w:tr>
      <w:tr w:rsidR="003C44DC" w:rsidRPr="002A0ACD" w14:paraId="3038AB2D"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176B2CC"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834" w:type="dxa"/>
          </w:tcPr>
          <w:p w14:paraId="31B60DB5"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cmd_handler</w:t>
            </w:r>
            <w:proofErr w:type="spellEnd"/>
          </w:p>
        </w:tc>
      </w:tr>
      <w:tr w:rsidR="003C44DC" w:rsidRPr="002A0ACD" w14:paraId="1F94747F"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90BAFB3"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834" w:type="dxa"/>
          </w:tcPr>
          <w:p w14:paraId="20600B0B" w14:textId="33A7D75F" w:rsidR="003C44DC" w:rsidRPr="002A0ACD" w:rsidRDefault="006D15CE"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Behave</w:t>
            </w:r>
          </w:p>
        </w:tc>
      </w:tr>
      <w:tr w:rsidR="003C44DC" w:rsidRPr="002A0ACD" w14:paraId="4269A9C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D45FB43"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834" w:type="dxa"/>
          </w:tcPr>
          <w:p w14:paraId="20C50BFD"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7C5FB5D3"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AA3DC7C" w14:textId="77777777" w:rsidR="003C44DC" w:rsidRPr="002A0ACD" w:rsidRDefault="003C44DC"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834" w:type="dxa"/>
          </w:tcPr>
          <w:p w14:paraId="2B4E7809"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100 MHz Clock </w:t>
            </w:r>
          </w:p>
        </w:tc>
      </w:tr>
      <w:tr w:rsidR="001049A9" w:rsidRPr="002A0ACD" w14:paraId="733FADAE"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83D6638" w14:textId="3437A691"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7834" w:type="dxa"/>
          </w:tcPr>
          <w:p w14:paraId="66876522" w14:textId="55FDDC98"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2A2AD961"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ECF6792"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rx_data_ready</w:t>
            </w:r>
            <w:proofErr w:type="spellEnd"/>
          </w:p>
        </w:tc>
        <w:tc>
          <w:tcPr>
            <w:tcW w:w="7834" w:type="dxa"/>
          </w:tcPr>
          <w:p w14:paraId="75C5390F" w14:textId="0FC359BC"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UART RX data is ready to be used by </w:t>
            </w:r>
            <w:proofErr w:type="spellStart"/>
            <w:r w:rsidRPr="002A0ACD">
              <w:rPr>
                <w:rFonts w:asciiTheme="minorHAnsi" w:hAnsiTheme="minorHAnsi" w:cstheme="minorHAnsi"/>
                <w:sz w:val="22"/>
                <w:szCs w:val="22"/>
                <w:lang w:val="en-GB"/>
              </w:rPr>
              <w:t>cmd_handler</w:t>
            </w:r>
            <w:proofErr w:type="spellEnd"/>
          </w:p>
        </w:tc>
      </w:tr>
      <w:tr w:rsidR="001049A9" w:rsidRPr="002A0ACD" w14:paraId="6F8FDAF1"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8E22B7D" w14:textId="725A736C"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rx_</w:t>
            </w:r>
            <w:proofErr w:type="gramStart"/>
            <w:r w:rsidRPr="002A0ACD">
              <w:rPr>
                <w:rFonts w:asciiTheme="minorHAnsi" w:hAnsiTheme="minorHAnsi" w:cstheme="minorHAnsi"/>
                <w:b w:val="0"/>
                <w:i/>
                <w:sz w:val="22"/>
                <w:szCs w:val="22"/>
                <w:lang w:val="en-GB"/>
              </w:rPr>
              <w:t>data</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7834" w:type="dxa"/>
          </w:tcPr>
          <w:p w14:paraId="27AB3EAB" w14:textId="0B869258"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RX one byte data</w:t>
            </w:r>
          </w:p>
        </w:tc>
      </w:tr>
      <w:tr w:rsidR="001049A9" w:rsidRPr="002A0ACD" w14:paraId="2674A751"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CCF51EC"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tx_active</w:t>
            </w:r>
            <w:proofErr w:type="spellEnd"/>
          </w:p>
        </w:tc>
        <w:tc>
          <w:tcPr>
            <w:tcW w:w="7834" w:type="dxa"/>
          </w:tcPr>
          <w:p w14:paraId="3886CD09" w14:textId="65A37B8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UART is sending TX data. This signal is active high when UART is transmitting</w:t>
            </w:r>
          </w:p>
        </w:tc>
      </w:tr>
      <w:tr w:rsidR="001049A9" w:rsidRPr="002A0ACD" w14:paraId="14EA6B2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443881E" w14:textId="27A24ACB"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sw</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2:0)</w:t>
            </w:r>
          </w:p>
        </w:tc>
        <w:tc>
          <w:tcPr>
            <w:tcW w:w="7834" w:type="dxa"/>
          </w:tcPr>
          <w:p w14:paraId="0DC9E1DC" w14:textId="049AF922"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3 bits switch bus connected to the switches on the board</w:t>
            </w:r>
          </w:p>
        </w:tc>
      </w:tr>
      <w:tr w:rsidR="001049A9" w:rsidRPr="002A0ACD" w14:paraId="2E6A8D19"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01E3DF2" w14:textId="77777777" w:rsidR="001049A9" w:rsidRPr="002A0ACD" w:rsidRDefault="001049A9" w:rsidP="001049A9">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834" w:type="dxa"/>
          </w:tcPr>
          <w:p w14:paraId="233B20EB"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2F574AEE"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8B3C303"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cmd_ready</w:t>
            </w:r>
            <w:proofErr w:type="spellEnd"/>
          </w:p>
        </w:tc>
        <w:tc>
          <w:tcPr>
            <w:tcW w:w="7834" w:type="dxa"/>
          </w:tcPr>
          <w:p w14:paraId="334D1625" w14:textId="25CDEA53"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Command received from the UART interface is ready to be used by other blocks</w:t>
            </w:r>
          </w:p>
        </w:tc>
      </w:tr>
      <w:tr w:rsidR="001049A9" w:rsidRPr="002A0ACD" w14:paraId="0CE89A1C"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2E25CDC" w14:textId="5EA349B1"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cmd</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15:0)</w:t>
            </w:r>
          </w:p>
        </w:tc>
        <w:tc>
          <w:tcPr>
            <w:tcW w:w="7834" w:type="dxa"/>
          </w:tcPr>
          <w:p w14:paraId="011139F2" w14:textId="7AF28B9F"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16 bits command received from the UART interface</w:t>
            </w:r>
          </w:p>
        </w:tc>
      </w:tr>
      <w:tr w:rsidR="001049A9" w:rsidRPr="002A0ACD" w14:paraId="00CF8445"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526CE98E"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tx_send</w:t>
            </w:r>
            <w:proofErr w:type="spellEnd"/>
          </w:p>
        </w:tc>
        <w:tc>
          <w:tcPr>
            <w:tcW w:w="7834" w:type="dxa"/>
          </w:tcPr>
          <w:p w14:paraId="3748D992" w14:textId="39B6C4B9"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When active high, informs </w:t>
            </w:r>
            <w:proofErr w:type="spellStart"/>
            <w:r w:rsidRPr="002A0ACD">
              <w:rPr>
                <w:rFonts w:asciiTheme="minorHAnsi" w:hAnsiTheme="minorHAnsi" w:cstheme="minorHAnsi"/>
                <w:sz w:val="22"/>
                <w:szCs w:val="22"/>
                <w:lang w:val="en-GB"/>
              </w:rPr>
              <w:t>u_tx</w:t>
            </w:r>
            <w:proofErr w:type="spellEnd"/>
            <w:r w:rsidRPr="002A0ACD">
              <w:rPr>
                <w:rFonts w:asciiTheme="minorHAnsi" w:hAnsiTheme="minorHAnsi" w:cstheme="minorHAnsi"/>
                <w:sz w:val="22"/>
                <w:szCs w:val="22"/>
                <w:lang w:val="en-GB"/>
              </w:rPr>
              <w:t xml:space="preserve"> module to sample the data to be sent over the UART interface</w:t>
            </w:r>
          </w:p>
        </w:tc>
      </w:tr>
      <w:tr w:rsidR="001049A9" w:rsidRPr="002A0ACD" w14:paraId="25E14F12" w14:textId="77777777" w:rsidTr="014007EF">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411F075" w14:textId="4B853FDC" w:rsidR="001049A9" w:rsidRPr="002A0ACD" w:rsidRDefault="1334D235" w:rsidP="014007EF">
            <w:pPr>
              <w:spacing w:line="276" w:lineRule="auto"/>
              <w:jc w:val="right"/>
              <w:rPr>
                <w:rFonts w:asciiTheme="minorHAnsi" w:hAnsiTheme="minorHAnsi"/>
                <w:b w:val="0"/>
                <w:bCs w:val="0"/>
                <w:i/>
                <w:iCs/>
                <w:sz w:val="22"/>
                <w:szCs w:val="22"/>
                <w:lang w:val="en-GB"/>
              </w:rPr>
            </w:pPr>
            <w:r w:rsidRPr="014007EF">
              <w:rPr>
                <w:rFonts w:asciiTheme="minorHAnsi" w:hAnsiTheme="minorHAnsi"/>
                <w:b w:val="0"/>
                <w:bCs w:val="0"/>
                <w:i/>
                <w:iCs/>
                <w:sz w:val="22"/>
                <w:szCs w:val="22"/>
                <w:lang w:val="en-GB"/>
              </w:rPr>
              <w:t xml:space="preserve"> </w:t>
            </w:r>
            <w:proofErr w:type="spellStart"/>
            <w:r w:rsidR="7AB4F33D" w:rsidRPr="014007EF">
              <w:rPr>
                <w:rFonts w:asciiTheme="minorHAnsi" w:hAnsiTheme="minorHAnsi"/>
                <w:b w:val="0"/>
                <w:bCs w:val="0"/>
                <w:i/>
                <w:iCs/>
                <w:sz w:val="22"/>
                <w:szCs w:val="22"/>
                <w:lang w:val="en-GB"/>
              </w:rPr>
              <w:t>tx_</w:t>
            </w:r>
            <w:proofErr w:type="gramStart"/>
            <w:r w:rsidR="7AB4F33D" w:rsidRPr="014007EF">
              <w:rPr>
                <w:rFonts w:asciiTheme="minorHAnsi" w:hAnsiTheme="minorHAnsi"/>
                <w:b w:val="0"/>
                <w:bCs w:val="0"/>
                <w:i/>
                <w:iCs/>
                <w:sz w:val="22"/>
                <w:szCs w:val="22"/>
                <w:lang w:val="en-GB"/>
              </w:rPr>
              <w:t>data</w:t>
            </w:r>
            <w:proofErr w:type="spellEnd"/>
            <w:r w:rsidR="7AB4F33D" w:rsidRPr="014007EF">
              <w:rPr>
                <w:rFonts w:asciiTheme="minorHAnsi" w:hAnsiTheme="minorHAnsi"/>
                <w:b w:val="0"/>
                <w:bCs w:val="0"/>
                <w:i/>
                <w:iCs/>
                <w:sz w:val="22"/>
                <w:szCs w:val="22"/>
                <w:lang w:val="en-GB"/>
              </w:rPr>
              <w:t>(</w:t>
            </w:r>
            <w:proofErr w:type="gramEnd"/>
            <w:r w:rsidR="7AB4F33D" w:rsidRPr="014007EF">
              <w:rPr>
                <w:rFonts w:asciiTheme="minorHAnsi" w:hAnsiTheme="minorHAnsi"/>
                <w:b w:val="0"/>
                <w:bCs w:val="0"/>
                <w:i/>
                <w:iCs/>
                <w:sz w:val="22"/>
                <w:szCs w:val="22"/>
                <w:lang w:val="en-GB"/>
              </w:rPr>
              <w:t>7:0)</w:t>
            </w:r>
          </w:p>
        </w:tc>
        <w:tc>
          <w:tcPr>
            <w:tcW w:w="7834" w:type="dxa"/>
          </w:tcPr>
          <w:p w14:paraId="2F42847C" w14:textId="7A7001EA"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One byte TX data to be sent over the UART interface. Connect to </w:t>
            </w:r>
            <w:proofErr w:type="spellStart"/>
            <w:r w:rsidRPr="002A0ACD">
              <w:rPr>
                <w:rFonts w:asciiTheme="minorHAnsi" w:hAnsiTheme="minorHAnsi" w:cstheme="minorHAnsi"/>
                <w:sz w:val="22"/>
                <w:szCs w:val="22"/>
                <w:lang w:val="en-GB"/>
              </w:rPr>
              <w:t>u_tx</w:t>
            </w:r>
            <w:proofErr w:type="spellEnd"/>
            <w:r w:rsidRPr="002A0ACD">
              <w:rPr>
                <w:rFonts w:asciiTheme="minorHAnsi" w:hAnsiTheme="minorHAnsi" w:cstheme="minorHAnsi"/>
                <w:sz w:val="22"/>
                <w:szCs w:val="22"/>
                <w:lang w:val="en-GB"/>
              </w:rPr>
              <w:t xml:space="preserve"> module</w:t>
            </w:r>
          </w:p>
        </w:tc>
      </w:tr>
    </w:tbl>
    <w:p w14:paraId="41125438" w14:textId="77777777" w:rsidR="00DC5C67" w:rsidRPr="002A0ACD" w:rsidRDefault="00DC5C67" w:rsidP="007B1E51">
      <w:pPr>
        <w:keepNext/>
        <w:spacing w:after="160"/>
        <w:jc w:val="center"/>
        <w:rPr>
          <w:lang w:val="en-GB"/>
        </w:rPr>
      </w:pPr>
    </w:p>
    <w:p w14:paraId="6A7D5483" w14:textId="35636479" w:rsidR="007B1E51" w:rsidRPr="002A0ACD" w:rsidRDefault="007B1E51" w:rsidP="007B1E51">
      <w:pPr>
        <w:keepNext/>
        <w:spacing w:after="160"/>
        <w:jc w:val="center"/>
        <w:rPr>
          <w:lang w:val="en-GB"/>
        </w:rPr>
      </w:pPr>
      <w:r w:rsidRPr="002A0ACD">
        <w:rPr>
          <w:noProof/>
          <w:lang w:eastAsia="tr-TR"/>
        </w:rPr>
        <w:drawing>
          <wp:inline distT="0" distB="0" distL="0" distR="0" wp14:anchorId="45DAE32B" wp14:editId="640D2F98">
            <wp:extent cx="5724525" cy="36380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md_handler.PNG"/>
                    <pic:cNvPicPr/>
                  </pic:nvPicPr>
                  <pic:blipFill>
                    <a:blip r:embed="rId15">
                      <a:extLst>
                        <a:ext uri="{28A0092B-C50C-407E-A947-70E740481C1C}">
                          <a14:useLocalDpi xmlns:a14="http://schemas.microsoft.com/office/drawing/2010/main" val="0"/>
                        </a:ext>
                      </a:extLst>
                    </a:blip>
                    <a:stretch>
                      <a:fillRect/>
                    </a:stretch>
                  </pic:blipFill>
                  <pic:spPr>
                    <a:xfrm>
                      <a:off x="0" y="0"/>
                      <a:ext cx="5731176" cy="3642242"/>
                    </a:xfrm>
                    <a:prstGeom prst="rect">
                      <a:avLst/>
                    </a:prstGeom>
                  </pic:spPr>
                </pic:pic>
              </a:graphicData>
            </a:graphic>
          </wp:inline>
        </w:drawing>
      </w:r>
    </w:p>
    <w:p w14:paraId="42FA5AFC" w14:textId="4EC56E39" w:rsidR="007B1E51" w:rsidRPr="002A0ACD" w:rsidRDefault="001956BD" w:rsidP="00DC5C67">
      <w:pPr>
        <w:pStyle w:val="ResimYazs"/>
        <w:spacing w:after="160" w:line="276" w:lineRule="auto"/>
        <w:jc w:val="center"/>
        <w:rPr>
          <w:rFonts w:asciiTheme="minorHAnsi" w:hAnsiTheme="minorHAnsi" w:cstheme="minorHAnsi"/>
          <w:lang w:val="en-GB"/>
        </w:rPr>
      </w:pPr>
      <w:bookmarkStart w:id="30" w:name="_Toc478076986"/>
      <w:bookmarkStart w:id="31" w:name="_Toc527580255"/>
      <w:r w:rsidRPr="002A0ACD">
        <w:rPr>
          <w:lang w:val="en-GB"/>
        </w:rPr>
        <w:t xml:space="preserve">Figure </w:t>
      </w:r>
      <w:r w:rsidRPr="002A0ACD">
        <w:rPr>
          <w:lang w:val="en-GB"/>
        </w:rPr>
        <w:fldChar w:fldCharType="begin"/>
      </w:r>
      <w:r w:rsidRPr="002A0ACD">
        <w:rPr>
          <w:lang w:val="en-GB"/>
        </w:rPr>
        <w:instrText xml:space="preserve"> SEQ Figure \* ARABIC </w:instrText>
      </w:r>
      <w:r w:rsidRPr="002A0ACD">
        <w:rPr>
          <w:lang w:val="en-GB"/>
        </w:rPr>
        <w:fldChar w:fldCharType="separate"/>
      </w:r>
      <w:r w:rsidR="001569D5" w:rsidRPr="002A0ACD">
        <w:rPr>
          <w:lang w:val="en-GB"/>
        </w:rPr>
        <w:t>5</w:t>
      </w:r>
      <w:r w:rsidRPr="002A0ACD">
        <w:rPr>
          <w:lang w:val="en-GB"/>
        </w:rPr>
        <w:fldChar w:fldCharType="end"/>
      </w:r>
      <w:r w:rsidRPr="002A0ACD">
        <w:rPr>
          <w:lang w:val="en-GB"/>
        </w:rPr>
        <w:t>:</w:t>
      </w:r>
      <w:r w:rsidRPr="002A0ACD">
        <w:rPr>
          <w:rFonts w:asciiTheme="minorHAnsi" w:hAnsiTheme="minorHAnsi" w:cstheme="minorHAnsi"/>
          <w:lang w:val="en-GB"/>
        </w:rPr>
        <w:t xml:space="preserve"> Command handle</w:t>
      </w:r>
      <w:r w:rsidR="00363018" w:rsidRPr="002A0ACD">
        <w:rPr>
          <w:rFonts w:asciiTheme="minorHAnsi" w:hAnsiTheme="minorHAnsi" w:cstheme="minorHAnsi"/>
          <w:lang w:val="en-GB"/>
        </w:rPr>
        <w:t>r</w:t>
      </w:r>
      <w:r w:rsidRPr="002A0ACD">
        <w:rPr>
          <w:rFonts w:asciiTheme="minorHAnsi" w:hAnsiTheme="minorHAnsi" w:cstheme="minorHAnsi"/>
          <w:lang w:val="en-GB"/>
        </w:rPr>
        <w:t xml:space="preserve"> module state machine</w:t>
      </w:r>
      <w:bookmarkEnd w:id="30"/>
      <w:bookmarkEnd w:id="31"/>
    </w:p>
    <w:p w14:paraId="3668495A" w14:textId="2AEFA7AD" w:rsidR="003C44DC" w:rsidRPr="002A0ACD" w:rsidRDefault="003414E8" w:rsidP="00BF7D68">
      <w:pPr>
        <w:pStyle w:val="Balk3"/>
        <w:spacing w:before="0" w:after="160" w:line="276" w:lineRule="auto"/>
        <w:rPr>
          <w:rFonts w:asciiTheme="minorHAnsi" w:hAnsiTheme="minorHAnsi" w:cstheme="minorHAnsi"/>
        </w:rPr>
      </w:pPr>
      <w:bookmarkStart w:id="32" w:name="_Toc527580217"/>
      <w:r w:rsidRPr="002A0ACD">
        <w:rPr>
          <w:rFonts w:asciiTheme="minorHAnsi" w:hAnsiTheme="minorHAnsi" w:cstheme="minorHAnsi"/>
        </w:rPr>
        <w:t>Enable Generator Module (</w:t>
      </w:r>
      <w:proofErr w:type="spellStart"/>
      <w:r w:rsidR="007B1E51" w:rsidRPr="002A0ACD">
        <w:rPr>
          <w:rFonts w:asciiTheme="minorHAnsi" w:hAnsiTheme="minorHAnsi" w:cstheme="minorHAnsi"/>
        </w:rPr>
        <w:t>en_gen</w:t>
      </w:r>
      <w:proofErr w:type="spellEnd"/>
      <w:r w:rsidR="00BD5828" w:rsidRPr="002A0ACD">
        <w:rPr>
          <w:rFonts w:asciiTheme="minorHAnsi" w:hAnsiTheme="minorHAnsi" w:cstheme="minorHAnsi"/>
        </w:rPr>
        <w:t>)</w:t>
      </w:r>
      <w:bookmarkEnd w:id="32"/>
    </w:p>
    <w:p w14:paraId="59D2BFA9" w14:textId="125CE819"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This module generates the enable signal according to the frequency setting received from the UART interface.</w:t>
      </w:r>
      <w:r w:rsidR="00BC3393" w:rsidRPr="002A0ACD">
        <w:rPr>
          <w:rFonts w:asciiTheme="minorHAnsi" w:hAnsiTheme="minorHAnsi" w:cstheme="minorHAnsi"/>
          <w:lang w:val="en-GB" w:eastAsia="tr-TR"/>
        </w:rPr>
        <w:t xml:space="preserve"> This </w:t>
      </w:r>
      <w:proofErr w:type="gramStart"/>
      <w:r w:rsidR="00BC3393" w:rsidRPr="002A0ACD">
        <w:rPr>
          <w:rFonts w:asciiTheme="minorHAnsi" w:hAnsiTheme="minorHAnsi" w:cstheme="minorHAnsi"/>
          <w:lang w:val="en-GB" w:eastAsia="tr-TR"/>
        </w:rPr>
        <w:t>enable</w:t>
      </w:r>
      <w:proofErr w:type="gramEnd"/>
      <w:r w:rsidR="00BC3393" w:rsidRPr="002A0ACD">
        <w:rPr>
          <w:rFonts w:asciiTheme="minorHAnsi" w:hAnsiTheme="minorHAnsi" w:cstheme="minorHAnsi"/>
          <w:lang w:val="en-GB" w:eastAsia="tr-TR"/>
        </w:rPr>
        <w:t xml:space="preserve"> signal will make the counter in the </w:t>
      </w:r>
      <w:proofErr w:type="spellStart"/>
      <w:r w:rsidR="00BC3393" w:rsidRPr="002A0ACD">
        <w:rPr>
          <w:rFonts w:asciiTheme="minorHAnsi" w:hAnsiTheme="minorHAnsi" w:cstheme="minorHAnsi"/>
          <w:lang w:val="en-GB" w:eastAsia="tr-TR"/>
        </w:rPr>
        <w:t>wave_gen</w:t>
      </w:r>
      <w:proofErr w:type="spellEnd"/>
      <w:r w:rsidR="00BC3393" w:rsidRPr="002A0ACD">
        <w:rPr>
          <w:rFonts w:asciiTheme="minorHAnsi" w:hAnsiTheme="minorHAnsi" w:cstheme="minorHAnsi"/>
          <w:lang w:val="en-GB" w:eastAsia="tr-TR"/>
        </w:rPr>
        <w:t xml:space="preserve"> module to count.</w:t>
      </w:r>
    </w:p>
    <w:p w14:paraId="3E79AA61" w14:textId="6584690D" w:rsidR="00521CDB" w:rsidRPr="002A0ACD" w:rsidRDefault="00521CDB" w:rsidP="00BF7D68">
      <w:pPr>
        <w:pStyle w:val="ResimYazs"/>
        <w:keepNext/>
        <w:spacing w:after="160" w:line="276" w:lineRule="auto"/>
        <w:jc w:val="center"/>
        <w:rPr>
          <w:rFonts w:asciiTheme="minorHAnsi" w:hAnsiTheme="minorHAnsi" w:cstheme="minorHAnsi"/>
          <w:lang w:val="en-GB"/>
        </w:rPr>
      </w:pPr>
      <w:bookmarkStart w:id="33" w:name="_Toc527580269"/>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10</w:t>
      </w:r>
      <w:r w:rsidRPr="002A0ACD">
        <w:rPr>
          <w:rFonts w:asciiTheme="minorHAnsi" w:hAnsiTheme="minorHAnsi" w:cstheme="minorHAnsi"/>
          <w:lang w:val="en-GB"/>
        </w:rPr>
        <w:fldChar w:fldCharType="end"/>
      </w:r>
      <w:r w:rsidR="007B1E51" w:rsidRPr="002A0ACD">
        <w:rPr>
          <w:rFonts w:asciiTheme="minorHAnsi" w:hAnsiTheme="minorHAnsi" w:cstheme="minorHAnsi"/>
          <w:lang w:val="en-GB"/>
        </w:rPr>
        <w:t>: Ena</w:t>
      </w:r>
      <w:r w:rsidR="00584D9A" w:rsidRPr="002A0ACD">
        <w:rPr>
          <w:rFonts w:asciiTheme="minorHAnsi" w:hAnsiTheme="minorHAnsi" w:cstheme="minorHAnsi"/>
          <w:lang w:val="en-GB"/>
        </w:rPr>
        <w:t>ble generator module port list</w:t>
      </w:r>
      <w:bookmarkEnd w:id="33"/>
    </w:p>
    <w:tbl>
      <w:tblPr>
        <w:tblStyle w:val="GridTable1Light-Accent11"/>
        <w:tblW w:w="9891" w:type="dxa"/>
        <w:jc w:val="center"/>
        <w:tblLook w:val="04A0" w:firstRow="1" w:lastRow="0" w:firstColumn="1" w:lastColumn="0" w:noHBand="0" w:noVBand="1"/>
      </w:tblPr>
      <w:tblGrid>
        <w:gridCol w:w="2057"/>
        <w:gridCol w:w="7834"/>
      </w:tblGrid>
      <w:tr w:rsidR="003C44DC" w:rsidRPr="002A0ACD" w14:paraId="65D501D8" w14:textId="77777777" w:rsidTr="007B1E5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050F988E"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834" w:type="dxa"/>
          </w:tcPr>
          <w:p w14:paraId="425C311D"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en_gen.vhd</w:t>
            </w:r>
            <w:proofErr w:type="spellEnd"/>
          </w:p>
        </w:tc>
      </w:tr>
      <w:tr w:rsidR="003C44DC" w:rsidRPr="002A0ACD" w14:paraId="23CF8F2B"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7B4B348"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834" w:type="dxa"/>
          </w:tcPr>
          <w:p w14:paraId="2A4E95A4"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en_gen</w:t>
            </w:r>
            <w:proofErr w:type="spellEnd"/>
          </w:p>
        </w:tc>
      </w:tr>
      <w:tr w:rsidR="003C44DC" w:rsidRPr="002A0ACD" w14:paraId="37AABDCB"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CB42F3F"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834" w:type="dxa"/>
          </w:tcPr>
          <w:p w14:paraId="578580CB" w14:textId="6E976973" w:rsidR="003C44DC" w:rsidRPr="002A0ACD" w:rsidRDefault="006D15CE"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Behave</w:t>
            </w:r>
          </w:p>
        </w:tc>
      </w:tr>
      <w:tr w:rsidR="003C44DC" w:rsidRPr="002A0ACD" w14:paraId="6281B271"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C3FEA9E"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834" w:type="dxa"/>
          </w:tcPr>
          <w:p w14:paraId="2B186905"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0A8A23D6"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4A779C9" w14:textId="77777777" w:rsidR="003C44DC" w:rsidRPr="002A0ACD" w:rsidRDefault="003C44DC"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834" w:type="dxa"/>
          </w:tcPr>
          <w:p w14:paraId="47F7DA9A"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100 MHz Clock </w:t>
            </w:r>
          </w:p>
        </w:tc>
      </w:tr>
      <w:tr w:rsidR="001049A9" w:rsidRPr="002A0ACD" w14:paraId="0DE8F39A"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B590829" w14:textId="61500791"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7834" w:type="dxa"/>
          </w:tcPr>
          <w:p w14:paraId="619AE250" w14:textId="563F243C"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4478CD8D"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08D6CB5"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cmd_rdy</w:t>
            </w:r>
            <w:proofErr w:type="spellEnd"/>
          </w:p>
        </w:tc>
        <w:tc>
          <w:tcPr>
            <w:tcW w:w="7834" w:type="dxa"/>
          </w:tcPr>
          <w:p w14:paraId="7C903CC8" w14:textId="337E0418"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Command ready signal from </w:t>
            </w:r>
            <w:proofErr w:type="spellStart"/>
            <w:r w:rsidRPr="002A0ACD">
              <w:rPr>
                <w:rFonts w:asciiTheme="minorHAnsi" w:hAnsiTheme="minorHAnsi" w:cstheme="minorHAnsi"/>
                <w:sz w:val="22"/>
                <w:szCs w:val="22"/>
                <w:lang w:val="en-GB"/>
              </w:rPr>
              <w:t>cmd_handler</w:t>
            </w:r>
            <w:proofErr w:type="spellEnd"/>
            <w:r w:rsidRPr="002A0ACD">
              <w:rPr>
                <w:rFonts w:asciiTheme="minorHAnsi" w:hAnsiTheme="minorHAnsi" w:cstheme="minorHAnsi"/>
                <w:sz w:val="22"/>
                <w:szCs w:val="22"/>
                <w:lang w:val="en-GB"/>
              </w:rPr>
              <w:t xml:space="preserve">. If set to high, </w:t>
            </w:r>
            <w:proofErr w:type="spellStart"/>
            <w:r w:rsidRPr="002A0ACD">
              <w:rPr>
                <w:rFonts w:asciiTheme="minorHAnsi" w:hAnsiTheme="minorHAnsi" w:cstheme="minorHAnsi"/>
                <w:sz w:val="22"/>
                <w:szCs w:val="22"/>
                <w:lang w:val="en-GB"/>
              </w:rPr>
              <w:t>en_out</w:t>
            </w:r>
            <w:proofErr w:type="spellEnd"/>
            <w:r w:rsidRPr="002A0ACD">
              <w:rPr>
                <w:rFonts w:asciiTheme="minorHAnsi" w:hAnsiTheme="minorHAnsi" w:cstheme="minorHAnsi"/>
                <w:sz w:val="22"/>
                <w:szCs w:val="22"/>
                <w:lang w:val="en-GB"/>
              </w:rPr>
              <w:t xml:space="preserve"> frequency is started according to the </w:t>
            </w:r>
            <w:proofErr w:type="spellStart"/>
            <w:r w:rsidRPr="002A0ACD">
              <w:rPr>
                <w:rFonts w:asciiTheme="minorHAnsi" w:hAnsiTheme="minorHAnsi" w:cstheme="minorHAnsi"/>
                <w:sz w:val="22"/>
                <w:szCs w:val="22"/>
                <w:lang w:val="en-GB"/>
              </w:rPr>
              <w:t>freq</w:t>
            </w:r>
            <w:proofErr w:type="spellEnd"/>
            <w:r w:rsidRPr="002A0ACD">
              <w:rPr>
                <w:rFonts w:asciiTheme="minorHAnsi" w:hAnsiTheme="minorHAnsi" w:cstheme="minorHAnsi"/>
                <w:sz w:val="22"/>
                <w:szCs w:val="22"/>
                <w:lang w:val="en-GB"/>
              </w:rPr>
              <w:t xml:space="preserve"> input</w:t>
            </w:r>
          </w:p>
        </w:tc>
      </w:tr>
      <w:tr w:rsidR="001049A9" w:rsidRPr="002A0ACD" w14:paraId="0483B550"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9726EAA" w14:textId="169C15BF"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proofErr w:type="gramStart"/>
            <w:r w:rsidRPr="002A0ACD">
              <w:rPr>
                <w:rFonts w:asciiTheme="minorHAnsi" w:hAnsiTheme="minorHAnsi" w:cstheme="minorHAnsi"/>
                <w:b w:val="0"/>
                <w:i/>
                <w:sz w:val="22"/>
                <w:szCs w:val="22"/>
                <w:lang w:val="en-GB"/>
              </w:rPr>
              <w:t>freq</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7834" w:type="dxa"/>
          </w:tcPr>
          <w:p w14:paraId="660C64CB" w14:textId="2FF7ADBF"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en_out</w:t>
            </w:r>
            <w:proofErr w:type="spellEnd"/>
            <w:r w:rsidRPr="002A0ACD">
              <w:rPr>
                <w:rFonts w:asciiTheme="minorHAnsi" w:hAnsiTheme="minorHAnsi" w:cstheme="minorHAnsi"/>
                <w:sz w:val="22"/>
                <w:szCs w:val="22"/>
                <w:lang w:val="en-GB"/>
              </w:rPr>
              <w:t xml:space="preserve"> frequency value from the UART interface</w:t>
            </w:r>
          </w:p>
        </w:tc>
      </w:tr>
      <w:tr w:rsidR="001049A9" w:rsidRPr="002A0ACD" w14:paraId="1FAA568E"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BCF7150" w14:textId="77777777" w:rsidR="001049A9" w:rsidRPr="002A0ACD" w:rsidRDefault="001049A9" w:rsidP="001049A9">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834" w:type="dxa"/>
          </w:tcPr>
          <w:p w14:paraId="703AED31"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1CEF74D4" w14:textId="77777777" w:rsidTr="007B1E51">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4C752D6"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en_out</w:t>
            </w:r>
            <w:proofErr w:type="spellEnd"/>
          </w:p>
        </w:tc>
        <w:tc>
          <w:tcPr>
            <w:tcW w:w="7834" w:type="dxa"/>
          </w:tcPr>
          <w:p w14:paraId="4DC1BFFF" w14:textId="53B90FF3"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Enable output connected to </w:t>
            </w:r>
            <w:proofErr w:type="spellStart"/>
            <w:r w:rsidRPr="002A0ACD">
              <w:rPr>
                <w:rFonts w:asciiTheme="minorHAnsi" w:hAnsiTheme="minorHAnsi" w:cstheme="minorHAnsi"/>
                <w:sz w:val="22"/>
                <w:szCs w:val="22"/>
                <w:lang w:val="en-GB"/>
              </w:rPr>
              <w:t>wave_gen</w:t>
            </w:r>
            <w:proofErr w:type="spellEnd"/>
            <w:r w:rsidRPr="002A0ACD">
              <w:rPr>
                <w:rFonts w:asciiTheme="minorHAnsi" w:hAnsiTheme="minorHAnsi" w:cstheme="minorHAnsi"/>
                <w:sz w:val="22"/>
                <w:szCs w:val="22"/>
                <w:lang w:val="en-GB"/>
              </w:rPr>
              <w:t xml:space="preserve"> and </w:t>
            </w:r>
            <w:proofErr w:type="spellStart"/>
            <w:r w:rsidRPr="002A0ACD">
              <w:rPr>
                <w:rFonts w:asciiTheme="minorHAnsi" w:hAnsiTheme="minorHAnsi" w:cstheme="minorHAnsi"/>
                <w:sz w:val="22"/>
                <w:szCs w:val="22"/>
                <w:lang w:val="en-GB"/>
              </w:rPr>
              <w:t>sync_data_gen</w:t>
            </w:r>
            <w:proofErr w:type="spellEnd"/>
            <w:r w:rsidRPr="002A0ACD">
              <w:rPr>
                <w:rFonts w:asciiTheme="minorHAnsi" w:hAnsiTheme="minorHAnsi" w:cstheme="minorHAnsi"/>
                <w:sz w:val="22"/>
                <w:szCs w:val="22"/>
                <w:lang w:val="en-GB"/>
              </w:rPr>
              <w:t xml:space="preserve"> blocks. Used to set the frequency of the waveform to be generated</w:t>
            </w:r>
          </w:p>
        </w:tc>
      </w:tr>
    </w:tbl>
    <w:p w14:paraId="29619EAA" w14:textId="77777777" w:rsidR="003C44DC" w:rsidRPr="002A0ACD" w:rsidRDefault="003C44DC" w:rsidP="00BF7D68">
      <w:pPr>
        <w:spacing w:after="160"/>
        <w:rPr>
          <w:rFonts w:asciiTheme="minorHAnsi" w:hAnsiTheme="minorHAnsi" w:cstheme="minorHAnsi"/>
          <w:lang w:val="en-GB" w:eastAsia="tr-TR"/>
        </w:rPr>
      </w:pPr>
    </w:p>
    <w:p w14:paraId="2110BBB2" w14:textId="00E98D6F" w:rsidR="003C44DC" w:rsidRPr="002A0ACD" w:rsidRDefault="00066A2E" w:rsidP="00BF7D68">
      <w:pPr>
        <w:pStyle w:val="Balk3"/>
        <w:spacing w:before="0" w:after="160" w:line="276" w:lineRule="auto"/>
        <w:rPr>
          <w:rFonts w:asciiTheme="minorHAnsi" w:hAnsiTheme="minorHAnsi" w:cstheme="minorHAnsi"/>
        </w:rPr>
      </w:pPr>
      <w:bookmarkStart w:id="34" w:name="_Toc527580218"/>
      <w:r w:rsidRPr="002A0ACD">
        <w:rPr>
          <w:rFonts w:asciiTheme="minorHAnsi" w:hAnsiTheme="minorHAnsi" w:cstheme="minorHAnsi"/>
        </w:rPr>
        <w:lastRenderedPageBreak/>
        <w:t>Waveform Generator Mod</w:t>
      </w:r>
      <w:r w:rsidR="00FF5B31" w:rsidRPr="002A0ACD">
        <w:rPr>
          <w:rFonts w:asciiTheme="minorHAnsi" w:hAnsiTheme="minorHAnsi" w:cstheme="minorHAnsi"/>
        </w:rPr>
        <w:t>u</w:t>
      </w:r>
      <w:r w:rsidRPr="002A0ACD">
        <w:rPr>
          <w:rFonts w:asciiTheme="minorHAnsi" w:hAnsiTheme="minorHAnsi" w:cstheme="minorHAnsi"/>
        </w:rPr>
        <w:t>le (</w:t>
      </w:r>
      <w:proofErr w:type="spellStart"/>
      <w:r w:rsidR="00FC0150" w:rsidRPr="002A0ACD">
        <w:rPr>
          <w:rFonts w:asciiTheme="minorHAnsi" w:hAnsiTheme="minorHAnsi" w:cstheme="minorHAnsi"/>
        </w:rPr>
        <w:t>wave_gen</w:t>
      </w:r>
      <w:proofErr w:type="spellEnd"/>
      <w:r w:rsidRPr="002A0ACD">
        <w:rPr>
          <w:rFonts w:asciiTheme="minorHAnsi" w:hAnsiTheme="minorHAnsi" w:cstheme="minorHAnsi"/>
        </w:rPr>
        <w:t>)</w:t>
      </w:r>
      <w:bookmarkEnd w:id="34"/>
    </w:p>
    <w:p w14:paraId="19FD70A3" w14:textId="77777777"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This module generates the </w:t>
      </w:r>
      <w:proofErr w:type="gramStart"/>
      <w:r w:rsidRPr="002A0ACD">
        <w:rPr>
          <w:rFonts w:asciiTheme="minorHAnsi" w:hAnsiTheme="minorHAnsi" w:cstheme="minorHAnsi"/>
          <w:lang w:val="en-GB" w:eastAsia="tr-TR"/>
        </w:rPr>
        <w:t>one byte</w:t>
      </w:r>
      <w:proofErr w:type="gramEnd"/>
      <w:r w:rsidRPr="002A0ACD">
        <w:rPr>
          <w:rFonts w:asciiTheme="minorHAnsi" w:hAnsiTheme="minorHAnsi" w:cstheme="minorHAnsi"/>
          <w:lang w:val="en-GB" w:eastAsia="tr-TR"/>
        </w:rPr>
        <w:t xml:space="preserve"> digital waveform.</w:t>
      </w:r>
    </w:p>
    <w:p w14:paraId="1C291B1B" w14:textId="77777777" w:rsidR="0054557D" w:rsidRPr="002A0ACD" w:rsidRDefault="0054557D"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The DAC takes </w:t>
      </w:r>
      <w:proofErr w:type="gramStart"/>
      <w:r w:rsidRPr="002A0ACD">
        <w:rPr>
          <w:rFonts w:asciiTheme="minorHAnsi" w:hAnsiTheme="minorHAnsi" w:cstheme="minorHAnsi"/>
          <w:lang w:val="en-GB" w:eastAsia="tr-TR"/>
        </w:rPr>
        <w:t>8 bit</w:t>
      </w:r>
      <w:proofErr w:type="gramEnd"/>
      <w:r w:rsidRPr="002A0ACD">
        <w:rPr>
          <w:rFonts w:asciiTheme="minorHAnsi" w:hAnsiTheme="minorHAnsi" w:cstheme="minorHAnsi"/>
          <w:lang w:val="en-GB" w:eastAsia="tr-TR"/>
        </w:rPr>
        <w:t xml:space="preserve"> values between 0 and 255. </w:t>
      </w:r>
      <w:proofErr w:type="gramStart"/>
      <w:r w:rsidRPr="002A0ACD">
        <w:rPr>
          <w:rFonts w:asciiTheme="minorHAnsi" w:hAnsiTheme="minorHAnsi" w:cstheme="minorHAnsi"/>
          <w:lang w:val="en-GB" w:eastAsia="tr-TR"/>
        </w:rPr>
        <w:t>So</w:t>
      </w:r>
      <w:proofErr w:type="gramEnd"/>
      <w:r w:rsidRPr="002A0ACD">
        <w:rPr>
          <w:rFonts w:asciiTheme="minorHAnsi" w:hAnsiTheme="minorHAnsi" w:cstheme="minorHAnsi"/>
          <w:lang w:val="en-GB" w:eastAsia="tr-TR"/>
        </w:rPr>
        <w:t xml:space="preserve"> the </w:t>
      </w:r>
      <w:proofErr w:type="spellStart"/>
      <w:r w:rsidRPr="002A0ACD">
        <w:rPr>
          <w:rFonts w:asciiTheme="minorHAnsi" w:hAnsiTheme="minorHAnsi" w:cstheme="minorHAnsi"/>
          <w:lang w:val="en-GB" w:eastAsia="tr-TR"/>
        </w:rPr>
        <w:t>wave_gen</w:t>
      </w:r>
      <w:proofErr w:type="spellEnd"/>
      <w:r w:rsidRPr="002A0ACD">
        <w:rPr>
          <w:rFonts w:asciiTheme="minorHAnsi" w:hAnsiTheme="minorHAnsi" w:cstheme="minorHAnsi"/>
          <w:lang w:val="en-GB" w:eastAsia="tr-TR"/>
        </w:rPr>
        <w:t xml:space="preserve"> output can be controlled by an 8-bit counter. Saw-tooth, triangle and square wave will be obtained by help of counter.</w:t>
      </w:r>
    </w:p>
    <w:p w14:paraId="440558B6" w14:textId="09209CA6" w:rsidR="0054557D" w:rsidRPr="002A0ACD" w:rsidRDefault="0054557D" w:rsidP="00BF7D68">
      <w:pPr>
        <w:spacing w:after="160"/>
        <w:rPr>
          <w:rFonts w:asciiTheme="minorHAnsi" w:hAnsiTheme="minorHAnsi" w:cstheme="minorHAnsi"/>
          <w:i/>
          <w:sz w:val="20"/>
          <w:lang w:val="en-GB" w:eastAsia="tr-TR"/>
        </w:rPr>
      </w:pPr>
      <w:r w:rsidRPr="002A0ACD">
        <w:rPr>
          <w:rFonts w:asciiTheme="minorHAnsi" w:hAnsiTheme="minorHAnsi" w:cstheme="minorHAnsi"/>
          <w:i/>
          <w:sz w:val="20"/>
          <w:lang w:val="en-GB" w:eastAsia="tr-TR"/>
        </w:rPr>
        <w:t xml:space="preserve">Hint: For triangle wave, during half period wave output </w:t>
      </w:r>
      <w:proofErr w:type="spellStart"/>
      <w:r w:rsidRPr="002A0ACD">
        <w:rPr>
          <w:rFonts w:asciiTheme="minorHAnsi" w:hAnsiTheme="minorHAnsi" w:cstheme="minorHAnsi"/>
          <w:i/>
          <w:sz w:val="20"/>
          <w:lang w:val="en-GB" w:eastAsia="tr-TR"/>
        </w:rPr>
        <w:t>wil</w:t>
      </w:r>
      <w:proofErr w:type="spellEnd"/>
      <w:r w:rsidRPr="002A0ACD">
        <w:rPr>
          <w:rFonts w:asciiTheme="minorHAnsi" w:hAnsiTheme="minorHAnsi" w:cstheme="minorHAnsi"/>
          <w:i/>
          <w:sz w:val="20"/>
          <w:lang w:val="en-GB" w:eastAsia="tr-TR"/>
        </w:rPr>
        <w:t xml:space="preserve"> be increasing values, the other half wave output will be decreasing values. To increase the </w:t>
      </w:r>
      <w:proofErr w:type="gramStart"/>
      <w:r w:rsidRPr="002A0ACD">
        <w:rPr>
          <w:rFonts w:asciiTheme="minorHAnsi" w:hAnsiTheme="minorHAnsi" w:cstheme="minorHAnsi"/>
          <w:i/>
          <w:sz w:val="20"/>
          <w:lang w:val="en-GB" w:eastAsia="tr-TR"/>
        </w:rPr>
        <w:t>amplitude</w:t>
      </w:r>
      <w:proofErr w:type="gramEnd"/>
      <w:r w:rsidRPr="002A0ACD">
        <w:rPr>
          <w:rFonts w:asciiTheme="minorHAnsi" w:hAnsiTheme="minorHAnsi" w:cstheme="minorHAnsi"/>
          <w:i/>
          <w:sz w:val="20"/>
          <w:lang w:val="en-GB" w:eastAsia="tr-TR"/>
        </w:rPr>
        <w:t xml:space="preserve"> double the output every time.</w:t>
      </w:r>
    </w:p>
    <w:p w14:paraId="098D4F06" w14:textId="6E2A18CB" w:rsidR="00083212" w:rsidRPr="002A0ACD" w:rsidRDefault="00083212" w:rsidP="00BF7D68">
      <w:pPr>
        <w:pStyle w:val="ResimYazs"/>
        <w:keepNext/>
        <w:spacing w:after="160" w:line="276" w:lineRule="auto"/>
        <w:jc w:val="center"/>
        <w:rPr>
          <w:rFonts w:asciiTheme="minorHAnsi" w:hAnsiTheme="minorHAnsi" w:cstheme="minorHAnsi"/>
          <w:lang w:val="en-GB"/>
        </w:rPr>
      </w:pPr>
      <w:bookmarkStart w:id="35" w:name="_Toc527580270"/>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11</w:t>
      </w:r>
      <w:r w:rsidRPr="002A0ACD">
        <w:rPr>
          <w:rFonts w:asciiTheme="minorHAnsi" w:hAnsiTheme="minorHAnsi" w:cstheme="minorHAnsi"/>
          <w:lang w:val="en-GB"/>
        </w:rPr>
        <w:fldChar w:fldCharType="end"/>
      </w:r>
      <w:r w:rsidR="00066A2E" w:rsidRPr="002A0ACD">
        <w:rPr>
          <w:rFonts w:asciiTheme="minorHAnsi" w:hAnsiTheme="minorHAnsi" w:cstheme="minorHAnsi"/>
          <w:lang w:val="en-GB"/>
        </w:rPr>
        <w:t xml:space="preserve">: </w:t>
      </w:r>
      <w:r w:rsidR="005475DA" w:rsidRPr="002A0ACD">
        <w:rPr>
          <w:rFonts w:asciiTheme="minorHAnsi" w:hAnsiTheme="minorHAnsi" w:cstheme="minorHAnsi"/>
          <w:lang w:val="en-GB"/>
        </w:rPr>
        <w:t>Waveform generator module port list</w:t>
      </w:r>
      <w:bookmarkEnd w:id="35"/>
    </w:p>
    <w:tbl>
      <w:tblPr>
        <w:tblStyle w:val="GridTable1Light-Accent11"/>
        <w:tblW w:w="9891" w:type="dxa"/>
        <w:jc w:val="center"/>
        <w:tblLook w:val="04A0" w:firstRow="1" w:lastRow="0" w:firstColumn="1" w:lastColumn="0" w:noHBand="0" w:noVBand="1"/>
      </w:tblPr>
      <w:tblGrid>
        <w:gridCol w:w="2057"/>
        <w:gridCol w:w="7834"/>
      </w:tblGrid>
      <w:tr w:rsidR="003C44DC" w:rsidRPr="002A0ACD" w14:paraId="6ADFF1F0" w14:textId="77777777" w:rsidTr="00CF2E9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2AD6CFF1" w14:textId="77777777" w:rsidR="003C44DC" w:rsidRPr="002A0ACD" w:rsidRDefault="003C44DC" w:rsidP="00BF7D68">
            <w:pPr>
              <w:spacing w:line="276" w:lineRule="auto"/>
              <w:jc w:val="left"/>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834" w:type="dxa"/>
          </w:tcPr>
          <w:p w14:paraId="0DF42945"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wave_gen.vhd</w:t>
            </w:r>
            <w:proofErr w:type="spellEnd"/>
          </w:p>
        </w:tc>
      </w:tr>
      <w:tr w:rsidR="003C44DC" w:rsidRPr="002A0ACD" w14:paraId="3CD2478C"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C517508" w14:textId="77777777" w:rsidR="003C44DC" w:rsidRPr="002A0ACD" w:rsidRDefault="003C44DC" w:rsidP="00BF7D68">
            <w:pPr>
              <w:spacing w:line="276" w:lineRule="auto"/>
              <w:jc w:val="left"/>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834" w:type="dxa"/>
          </w:tcPr>
          <w:p w14:paraId="4C037CA9"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wave_gen</w:t>
            </w:r>
            <w:proofErr w:type="spellEnd"/>
          </w:p>
        </w:tc>
      </w:tr>
      <w:tr w:rsidR="003C44DC" w:rsidRPr="002A0ACD" w14:paraId="35631080"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6A0F8BC4" w14:textId="77777777" w:rsidR="003C44DC" w:rsidRPr="002A0ACD" w:rsidRDefault="003C44DC" w:rsidP="00BF7D68">
            <w:pPr>
              <w:spacing w:line="276" w:lineRule="auto"/>
              <w:jc w:val="left"/>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834" w:type="dxa"/>
          </w:tcPr>
          <w:p w14:paraId="7171CA19" w14:textId="5121158E" w:rsidR="003C44DC" w:rsidRPr="002A0ACD" w:rsidRDefault="006D15CE"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Behave</w:t>
            </w:r>
          </w:p>
        </w:tc>
      </w:tr>
      <w:tr w:rsidR="003C44DC" w:rsidRPr="002A0ACD" w14:paraId="39C9267F"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347CDC3C" w14:textId="77777777" w:rsidR="003C44DC" w:rsidRPr="002A0ACD" w:rsidRDefault="003C44DC" w:rsidP="00BF7D68">
            <w:pPr>
              <w:spacing w:line="276" w:lineRule="auto"/>
              <w:jc w:val="left"/>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834" w:type="dxa"/>
          </w:tcPr>
          <w:p w14:paraId="3519CC8E"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7AB7B8C1"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4D6B7D7" w14:textId="77777777" w:rsidR="003C44DC" w:rsidRPr="002A0ACD" w:rsidRDefault="003C44DC" w:rsidP="00CF2E9C">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834" w:type="dxa"/>
          </w:tcPr>
          <w:p w14:paraId="6C57ADE9"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100 MHz Clock </w:t>
            </w:r>
          </w:p>
        </w:tc>
      </w:tr>
      <w:tr w:rsidR="001049A9" w:rsidRPr="002A0ACD" w14:paraId="51D38950"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4F9BB5F4" w14:textId="5F746B5D"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7834" w:type="dxa"/>
          </w:tcPr>
          <w:p w14:paraId="23A025B6" w14:textId="1047B06C"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6ACB82AA"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537C0B7"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en</w:t>
            </w:r>
            <w:proofErr w:type="spellEnd"/>
          </w:p>
        </w:tc>
        <w:tc>
          <w:tcPr>
            <w:tcW w:w="7834" w:type="dxa"/>
          </w:tcPr>
          <w:p w14:paraId="76E92F61" w14:textId="262C7545"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Enable signal from </w:t>
            </w:r>
            <w:proofErr w:type="spellStart"/>
            <w:r w:rsidRPr="002A0ACD">
              <w:rPr>
                <w:rFonts w:asciiTheme="minorHAnsi" w:hAnsiTheme="minorHAnsi" w:cstheme="minorHAnsi"/>
                <w:sz w:val="22"/>
                <w:szCs w:val="22"/>
                <w:lang w:val="en-GB"/>
              </w:rPr>
              <w:t>en_gen</w:t>
            </w:r>
            <w:proofErr w:type="spellEnd"/>
            <w:r w:rsidRPr="002A0ACD">
              <w:rPr>
                <w:rFonts w:asciiTheme="minorHAnsi" w:hAnsiTheme="minorHAnsi" w:cstheme="minorHAnsi"/>
                <w:sz w:val="22"/>
                <w:szCs w:val="22"/>
                <w:lang w:val="en-GB"/>
              </w:rPr>
              <w:t xml:space="preserve"> module. Used to set the frequency of the waveform</w:t>
            </w:r>
          </w:p>
        </w:tc>
      </w:tr>
      <w:tr w:rsidR="001049A9" w:rsidRPr="002A0ACD" w14:paraId="3B4015D1"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C60994A"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cmd_rdy</w:t>
            </w:r>
            <w:proofErr w:type="spellEnd"/>
          </w:p>
        </w:tc>
        <w:tc>
          <w:tcPr>
            <w:tcW w:w="7834" w:type="dxa"/>
          </w:tcPr>
          <w:p w14:paraId="40E56427" w14:textId="338BDF35"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Command ready signal from </w:t>
            </w:r>
            <w:proofErr w:type="spellStart"/>
            <w:r w:rsidRPr="002A0ACD">
              <w:rPr>
                <w:rFonts w:asciiTheme="minorHAnsi" w:hAnsiTheme="minorHAnsi" w:cstheme="minorHAnsi"/>
                <w:sz w:val="22"/>
                <w:szCs w:val="22"/>
                <w:lang w:val="en-GB"/>
              </w:rPr>
              <w:t>cmd_handler</w:t>
            </w:r>
            <w:proofErr w:type="spellEnd"/>
            <w:r w:rsidRPr="002A0ACD">
              <w:rPr>
                <w:rFonts w:asciiTheme="minorHAnsi" w:hAnsiTheme="minorHAnsi" w:cstheme="minorHAnsi"/>
                <w:sz w:val="22"/>
                <w:szCs w:val="22"/>
                <w:lang w:val="en-GB"/>
              </w:rPr>
              <w:t>. If set to high, waveform type (</w:t>
            </w:r>
            <w:proofErr w:type="spellStart"/>
            <w:r w:rsidRPr="002A0ACD">
              <w:rPr>
                <w:rFonts w:asciiTheme="minorHAnsi" w:hAnsiTheme="minorHAnsi" w:cstheme="minorHAnsi"/>
                <w:sz w:val="22"/>
                <w:szCs w:val="22"/>
                <w:lang w:val="en-GB"/>
              </w:rPr>
              <w:t>wave_type</w:t>
            </w:r>
            <w:proofErr w:type="spellEnd"/>
            <w:r w:rsidRPr="002A0ACD">
              <w:rPr>
                <w:rFonts w:asciiTheme="minorHAnsi" w:hAnsiTheme="minorHAnsi" w:cstheme="minorHAnsi"/>
                <w:sz w:val="22"/>
                <w:szCs w:val="22"/>
                <w:lang w:val="en-GB"/>
              </w:rPr>
              <w:t>) is sampled to an internal register</w:t>
            </w:r>
          </w:p>
        </w:tc>
      </w:tr>
      <w:tr w:rsidR="001049A9" w:rsidRPr="002A0ACD" w14:paraId="46AB046C"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491D11D" w14:textId="4B807725"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wave_</w:t>
            </w:r>
            <w:proofErr w:type="gramStart"/>
            <w:r w:rsidRPr="002A0ACD">
              <w:rPr>
                <w:rFonts w:asciiTheme="minorHAnsi" w:hAnsiTheme="minorHAnsi" w:cstheme="minorHAnsi"/>
                <w:b w:val="0"/>
                <w:i/>
                <w:sz w:val="22"/>
                <w:szCs w:val="22"/>
                <w:lang w:val="en-GB"/>
              </w:rPr>
              <w:t>type</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7834" w:type="dxa"/>
          </w:tcPr>
          <w:p w14:paraId="09100561" w14:textId="30E6727C"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Waveform type value from the UART interface</w:t>
            </w:r>
          </w:p>
        </w:tc>
      </w:tr>
      <w:tr w:rsidR="001049A9" w:rsidRPr="002A0ACD" w14:paraId="23199F09"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9D58731" w14:textId="77777777" w:rsidR="001049A9" w:rsidRPr="002A0ACD" w:rsidRDefault="001049A9" w:rsidP="001049A9">
            <w:pPr>
              <w:spacing w:line="276" w:lineRule="auto"/>
              <w:jc w:val="left"/>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834" w:type="dxa"/>
          </w:tcPr>
          <w:p w14:paraId="7FB0221D"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63B1FBF6" w14:textId="77777777" w:rsidTr="00CF2E9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8F6D059" w14:textId="6A337B8C"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wave_</w:t>
            </w:r>
            <w:proofErr w:type="gramStart"/>
            <w:r w:rsidRPr="002A0ACD">
              <w:rPr>
                <w:rFonts w:asciiTheme="minorHAnsi" w:hAnsiTheme="minorHAnsi" w:cstheme="minorHAnsi"/>
                <w:b w:val="0"/>
                <w:i/>
                <w:sz w:val="22"/>
                <w:szCs w:val="22"/>
                <w:lang w:val="en-GB"/>
              </w:rPr>
              <w:t>out</w:t>
            </w:r>
            <w:proofErr w:type="spellEnd"/>
            <w:r w:rsidRPr="002A0ACD">
              <w:rPr>
                <w:rFonts w:asciiTheme="minorHAnsi" w:hAnsiTheme="minorHAnsi" w:cstheme="minorHAnsi"/>
                <w:b w:val="0"/>
                <w:i/>
                <w:sz w:val="22"/>
                <w:szCs w:val="22"/>
                <w:lang w:val="en-GB"/>
              </w:rPr>
              <w:t>(</w:t>
            </w:r>
            <w:proofErr w:type="gramEnd"/>
            <w:r w:rsidRPr="002A0ACD">
              <w:rPr>
                <w:rFonts w:asciiTheme="minorHAnsi" w:hAnsiTheme="minorHAnsi" w:cstheme="minorHAnsi"/>
                <w:b w:val="0"/>
                <w:i/>
                <w:sz w:val="22"/>
                <w:szCs w:val="22"/>
                <w:lang w:val="en-GB"/>
              </w:rPr>
              <w:t>7:0)</w:t>
            </w:r>
          </w:p>
        </w:tc>
        <w:tc>
          <w:tcPr>
            <w:tcW w:w="7834" w:type="dxa"/>
          </w:tcPr>
          <w:p w14:paraId="1FA3A307" w14:textId="2123F16F"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One byte waveform output</w:t>
            </w:r>
          </w:p>
        </w:tc>
      </w:tr>
    </w:tbl>
    <w:p w14:paraId="2D42AFED" w14:textId="77777777" w:rsidR="00CF2E9C" w:rsidRPr="002A0ACD" w:rsidRDefault="00CF2E9C">
      <w:pPr>
        <w:jc w:val="left"/>
        <w:rPr>
          <w:rFonts w:asciiTheme="minorHAnsi" w:hAnsiTheme="minorHAnsi" w:cstheme="minorHAnsi"/>
          <w:lang w:val="en-GB" w:eastAsia="tr-TR"/>
        </w:rPr>
      </w:pPr>
      <w:r w:rsidRPr="002A0ACD">
        <w:rPr>
          <w:rFonts w:asciiTheme="minorHAnsi" w:hAnsiTheme="minorHAnsi" w:cstheme="minorHAnsi"/>
          <w:lang w:val="en-GB" w:eastAsia="tr-TR"/>
        </w:rPr>
        <w:br w:type="page"/>
      </w:r>
    </w:p>
    <w:p w14:paraId="53D07D95" w14:textId="0B0A13C4" w:rsidR="003C44DC" w:rsidRPr="002A0ACD" w:rsidRDefault="000F6AE2" w:rsidP="00BF7D68">
      <w:pPr>
        <w:pStyle w:val="Balk3"/>
        <w:spacing w:before="0" w:after="160" w:line="276" w:lineRule="auto"/>
        <w:rPr>
          <w:rFonts w:asciiTheme="minorHAnsi" w:hAnsiTheme="minorHAnsi" w:cstheme="minorHAnsi"/>
        </w:rPr>
      </w:pPr>
      <w:bookmarkStart w:id="36" w:name="_Toc527580219"/>
      <w:r w:rsidRPr="002A0ACD">
        <w:rPr>
          <w:rFonts w:asciiTheme="minorHAnsi" w:hAnsiTheme="minorHAnsi" w:cstheme="minorHAnsi"/>
        </w:rPr>
        <w:lastRenderedPageBreak/>
        <w:t>SCLK Generator Module (</w:t>
      </w:r>
      <w:proofErr w:type="spellStart"/>
      <w:r w:rsidR="00363018" w:rsidRPr="002A0ACD">
        <w:rPr>
          <w:rFonts w:asciiTheme="minorHAnsi" w:hAnsiTheme="minorHAnsi" w:cstheme="minorHAnsi"/>
        </w:rPr>
        <w:t>sclk_gen</w:t>
      </w:r>
      <w:proofErr w:type="spellEnd"/>
      <w:r w:rsidRPr="002A0ACD">
        <w:rPr>
          <w:rFonts w:asciiTheme="minorHAnsi" w:hAnsiTheme="minorHAnsi" w:cstheme="minorHAnsi"/>
        </w:rPr>
        <w:t>)</w:t>
      </w:r>
      <w:bookmarkEnd w:id="36"/>
    </w:p>
    <w:p w14:paraId="006EA416" w14:textId="77777777"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This module generates the </w:t>
      </w:r>
      <w:proofErr w:type="spellStart"/>
      <w:r w:rsidRPr="002A0ACD">
        <w:rPr>
          <w:rFonts w:asciiTheme="minorHAnsi" w:hAnsiTheme="minorHAnsi" w:cstheme="minorHAnsi"/>
          <w:lang w:val="en-GB" w:eastAsia="tr-TR"/>
        </w:rPr>
        <w:t>sclk</w:t>
      </w:r>
      <w:proofErr w:type="spellEnd"/>
      <w:r w:rsidRPr="002A0ACD">
        <w:rPr>
          <w:rFonts w:asciiTheme="minorHAnsi" w:hAnsiTheme="minorHAnsi" w:cstheme="minorHAnsi"/>
          <w:lang w:val="en-GB" w:eastAsia="tr-TR"/>
        </w:rPr>
        <w:t xml:space="preserve"> required for the PMOD DAC module external to the FPGA board.</w:t>
      </w:r>
    </w:p>
    <w:p w14:paraId="64630472" w14:textId="070A8F71" w:rsidR="005475DA" w:rsidRPr="002A0ACD" w:rsidRDefault="005475DA" w:rsidP="00BF7D68">
      <w:pPr>
        <w:pStyle w:val="ResimYazs"/>
        <w:keepNext/>
        <w:spacing w:after="160" w:line="276" w:lineRule="auto"/>
        <w:jc w:val="center"/>
        <w:rPr>
          <w:lang w:val="en-GB"/>
        </w:rPr>
      </w:pPr>
      <w:bookmarkStart w:id="37" w:name="_Toc527580271"/>
      <w:r w:rsidRPr="002A0ACD">
        <w:rPr>
          <w:lang w:val="en-GB"/>
        </w:rPr>
        <w:t xml:space="preserve">Table </w:t>
      </w:r>
      <w:r w:rsidR="00041FA2" w:rsidRPr="002A0ACD">
        <w:rPr>
          <w:lang w:val="en-GB"/>
        </w:rPr>
        <w:fldChar w:fldCharType="begin"/>
      </w:r>
      <w:r w:rsidR="00041FA2" w:rsidRPr="002A0ACD">
        <w:rPr>
          <w:lang w:val="en-GB"/>
        </w:rPr>
        <w:instrText xml:space="preserve"> SEQ Table \* ARABIC </w:instrText>
      </w:r>
      <w:r w:rsidR="00041FA2" w:rsidRPr="002A0ACD">
        <w:rPr>
          <w:lang w:val="en-GB"/>
        </w:rPr>
        <w:fldChar w:fldCharType="separate"/>
      </w:r>
      <w:r w:rsidR="00AE2013">
        <w:rPr>
          <w:noProof/>
          <w:lang w:val="en-GB"/>
        </w:rPr>
        <w:t>12</w:t>
      </w:r>
      <w:r w:rsidR="00041FA2" w:rsidRPr="002A0ACD">
        <w:rPr>
          <w:lang w:val="en-GB"/>
        </w:rPr>
        <w:fldChar w:fldCharType="end"/>
      </w:r>
      <w:r w:rsidR="00363018" w:rsidRPr="002A0ACD">
        <w:rPr>
          <w:lang w:val="en-GB"/>
        </w:rPr>
        <w:t>:SCLK generator module</w:t>
      </w:r>
      <w:r w:rsidRPr="002A0ACD">
        <w:rPr>
          <w:lang w:val="en-GB"/>
        </w:rPr>
        <w:t xml:space="preserve"> port list</w:t>
      </w:r>
      <w:bookmarkEnd w:id="37"/>
    </w:p>
    <w:tbl>
      <w:tblPr>
        <w:tblStyle w:val="GridTable1Light-Accent11"/>
        <w:tblW w:w="9812" w:type="dxa"/>
        <w:jc w:val="center"/>
        <w:tblLook w:val="04A0" w:firstRow="1" w:lastRow="0" w:firstColumn="1" w:lastColumn="0" w:noHBand="0" w:noVBand="1"/>
      </w:tblPr>
      <w:tblGrid>
        <w:gridCol w:w="2057"/>
        <w:gridCol w:w="7755"/>
      </w:tblGrid>
      <w:tr w:rsidR="003C44DC" w:rsidRPr="002A0ACD" w14:paraId="0DDACD6F" w14:textId="77777777" w:rsidTr="00F428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57" w:type="dxa"/>
          </w:tcPr>
          <w:p w14:paraId="2F998323"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755" w:type="dxa"/>
          </w:tcPr>
          <w:p w14:paraId="2F489076" w14:textId="77777777" w:rsidR="003C44DC" w:rsidRPr="002A0ACD" w:rsidRDefault="003C44DC"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sclk_gen.vhd</w:t>
            </w:r>
            <w:proofErr w:type="spellEnd"/>
          </w:p>
        </w:tc>
      </w:tr>
      <w:tr w:rsidR="003C44DC" w:rsidRPr="002A0ACD" w14:paraId="7D92B89E"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E07CCE4"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755" w:type="dxa"/>
          </w:tcPr>
          <w:p w14:paraId="2C4C1372"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sclk_gen</w:t>
            </w:r>
            <w:proofErr w:type="spellEnd"/>
          </w:p>
        </w:tc>
      </w:tr>
      <w:tr w:rsidR="003C44DC" w:rsidRPr="002A0ACD" w14:paraId="4C9F9A7B"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00C17070"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755" w:type="dxa"/>
          </w:tcPr>
          <w:p w14:paraId="18032B44" w14:textId="2AEFD5F1" w:rsidR="003C44DC" w:rsidRPr="002A0ACD" w:rsidRDefault="006D15CE"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Behave</w:t>
            </w:r>
          </w:p>
        </w:tc>
      </w:tr>
      <w:tr w:rsidR="003C44DC" w:rsidRPr="002A0ACD" w14:paraId="5BA018B6"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1F650AB"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755" w:type="dxa"/>
          </w:tcPr>
          <w:p w14:paraId="0181622D"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0570FDD0"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7E0D915" w14:textId="77777777" w:rsidR="003C44DC" w:rsidRPr="002A0ACD" w:rsidRDefault="003C44DC"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755" w:type="dxa"/>
          </w:tcPr>
          <w:p w14:paraId="77F4CD32" w14:textId="36D5283F" w:rsidR="003C44DC" w:rsidRPr="002A0ACD" w:rsidRDefault="00F4281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100 MHz Clock</w:t>
            </w:r>
          </w:p>
        </w:tc>
      </w:tr>
      <w:tr w:rsidR="001049A9" w:rsidRPr="002A0ACD" w14:paraId="35D3BF7A"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76311BCF" w14:textId="4359C002"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7755" w:type="dxa"/>
          </w:tcPr>
          <w:p w14:paraId="5504D7B3" w14:textId="6527DBA0"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0706DBC5"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5AC5D7C6" w14:textId="77777777" w:rsidR="001049A9" w:rsidRPr="002A0ACD" w:rsidRDefault="001049A9" w:rsidP="001049A9">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755" w:type="dxa"/>
          </w:tcPr>
          <w:p w14:paraId="72F39E25"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7852CA81"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2D29BE74"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sclk</w:t>
            </w:r>
            <w:proofErr w:type="spellEnd"/>
          </w:p>
        </w:tc>
        <w:tc>
          <w:tcPr>
            <w:tcW w:w="7755" w:type="dxa"/>
          </w:tcPr>
          <w:p w14:paraId="357C3039" w14:textId="040E07A9"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25 MHz clock output. </w:t>
            </w:r>
            <w:proofErr w:type="spellStart"/>
            <w:r w:rsidRPr="002A0ACD">
              <w:rPr>
                <w:rFonts w:asciiTheme="minorHAnsi" w:hAnsiTheme="minorHAnsi" w:cstheme="minorHAnsi"/>
                <w:sz w:val="22"/>
                <w:szCs w:val="22"/>
                <w:lang w:val="en-GB"/>
              </w:rPr>
              <w:t>Clk</w:t>
            </w:r>
            <w:proofErr w:type="spellEnd"/>
            <w:r w:rsidRPr="002A0ACD">
              <w:rPr>
                <w:rFonts w:asciiTheme="minorHAnsi" w:hAnsiTheme="minorHAnsi" w:cstheme="minorHAnsi"/>
                <w:sz w:val="22"/>
                <w:szCs w:val="22"/>
                <w:lang w:val="en-GB"/>
              </w:rPr>
              <w:t xml:space="preserve"> divided by 4</w:t>
            </w:r>
          </w:p>
        </w:tc>
      </w:tr>
      <w:tr w:rsidR="001049A9" w:rsidRPr="002A0ACD" w14:paraId="6B4AC729" w14:textId="77777777" w:rsidTr="00F4281C">
        <w:trPr>
          <w:jc w:val="center"/>
        </w:trPr>
        <w:tc>
          <w:tcPr>
            <w:cnfStyle w:val="001000000000" w:firstRow="0" w:lastRow="0" w:firstColumn="1" w:lastColumn="0" w:oddVBand="0" w:evenVBand="0" w:oddHBand="0" w:evenHBand="0" w:firstRowFirstColumn="0" w:firstRowLastColumn="0" w:lastRowFirstColumn="0" w:lastRowLastColumn="0"/>
            <w:tcW w:w="2057" w:type="dxa"/>
          </w:tcPr>
          <w:p w14:paraId="1B2FA1DD"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edge_low</w:t>
            </w:r>
            <w:proofErr w:type="spellEnd"/>
          </w:p>
        </w:tc>
        <w:tc>
          <w:tcPr>
            <w:tcW w:w="7755" w:type="dxa"/>
          </w:tcPr>
          <w:p w14:paraId="0D615D73" w14:textId="15AF15A6"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Connected to </w:t>
            </w:r>
            <w:proofErr w:type="spellStart"/>
            <w:r w:rsidRPr="002A0ACD">
              <w:rPr>
                <w:rFonts w:asciiTheme="minorHAnsi" w:hAnsiTheme="minorHAnsi" w:cstheme="minorHAnsi"/>
                <w:sz w:val="22"/>
                <w:szCs w:val="22"/>
                <w:lang w:val="en-GB"/>
              </w:rPr>
              <w:t>sync_data_gen</w:t>
            </w:r>
            <w:proofErr w:type="spellEnd"/>
            <w:r w:rsidRPr="002A0ACD">
              <w:rPr>
                <w:rFonts w:asciiTheme="minorHAnsi" w:hAnsiTheme="minorHAnsi" w:cstheme="minorHAnsi"/>
                <w:sz w:val="22"/>
                <w:szCs w:val="22"/>
                <w:lang w:val="en-GB"/>
              </w:rPr>
              <w:t xml:space="preserve"> block. Needed to </w:t>
            </w:r>
            <w:r>
              <w:rPr>
                <w:rFonts w:asciiTheme="minorHAnsi" w:hAnsiTheme="minorHAnsi" w:cstheme="minorHAnsi"/>
                <w:sz w:val="22"/>
                <w:szCs w:val="22"/>
                <w:lang w:val="en-GB"/>
              </w:rPr>
              <w:t>meet</w:t>
            </w:r>
            <w:r w:rsidRPr="002A0ACD">
              <w:rPr>
                <w:rFonts w:asciiTheme="minorHAnsi" w:hAnsiTheme="minorHAnsi" w:cstheme="minorHAnsi"/>
                <w:sz w:val="22"/>
                <w:szCs w:val="22"/>
                <w:lang w:val="en-GB"/>
              </w:rPr>
              <w:t xml:space="preserve"> specifications of PMOD DAC</w:t>
            </w:r>
          </w:p>
        </w:tc>
      </w:tr>
    </w:tbl>
    <w:p w14:paraId="2EC76D8D" w14:textId="77777777" w:rsidR="003C44DC" w:rsidRPr="002A0ACD" w:rsidRDefault="003C44DC" w:rsidP="00BF7D68">
      <w:pPr>
        <w:spacing w:after="160"/>
        <w:rPr>
          <w:rFonts w:asciiTheme="minorHAnsi" w:hAnsiTheme="minorHAnsi" w:cstheme="minorHAnsi"/>
          <w:lang w:val="en-GB" w:eastAsia="tr-TR"/>
        </w:rPr>
      </w:pPr>
    </w:p>
    <w:p w14:paraId="33C2853A" w14:textId="27340939" w:rsidR="003C44DC" w:rsidRPr="002A0ACD" w:rsidRDefault="00917C40" w:rsidP="00BF7D68">
      <w:pPr>
        <w:pStyle w:val="Balk3"/>
        <w:spacing w:before="0" w:after="160" w:line="276" w:lineRule="auto"/>
        <w:rPr>
          <w:rFonts w:asciiTheme="minorHAnsi" w:hAnsiTheme="minorHAnsi" w:cstheme="minorHAnsi"/>
        </w:rPr>
      </w:pPr>
      <w:bookmarkStart w:id="38" w:name="_Toc527580220"/>
      <w:r w:rsidRPr="002A0ACD">
        <w:rPr>
          <w:rFonts w:asciiTheme="minorHAnsi" w:hAnsiTheme="minorHAnsi" w:cstheme="minorHAnsi"/>
        </w:rPr>
        <w:t>Synchronous Data Generator M</w:t>
      </w:r>
      <w:r w:rsidR="005475DA" w:rsidRPr="002A0ACD">
        <w:rPr>
          <w:rFonts w:asciiTheme="minorHAnsi" w:hAnsiTheme="minorHAnsi" w:cstheme="minorHAnsi"/>
        </w:rPr>
        <w:t>od</w:t>
      </w:r>
      <w:r w:rsidRPr="002A0ACD">
        <w:rPr>
          <w:rFonts w:asciiTheme="minorHAnsi" w:hAnsiTheme="minorHAnsi" w:cstheme="minorHAnsi"/>
        </w:rPr>
        <w:t>ule (</w:t>
      </w:r>
      <w:proofErr w:type="spellStart"/>
      <w:r w:rsidR="00634D86" w:rsidRPr="002A0ACD">
        <w:rPr>
          <w:rFonts w:asciiTheme="minorHAnsi" w:hAnsiTheme="minorHAnsi" w:cstheme="minorHAnsi"/>
        </w:rPr>
        <w:t>sync_data_gen</w:t>
      </w:r>
      <w:proofErr w:type="spellEnd"/>
      <w:r w:rsidRPr="002A0ACD">
        <w:rPr>
          <w:rFonts w:asciiTheme="minorHAnsi" w:hAnsiTheme="minorHAnsi" w:cstheme="minorHAnsi"/>
        </w:rPr>
        <w:t>)</w:t>
      </w:r>
      <w:bookmarkEnd w:id="38"/>
    </w:p>
    <w:p w14:paraId="1E64B716" w14:textId="65FAB947" w:rsidR="003C44DC" w:rsidRPr="002A0ACD" w:rsidRDefault="003C44DC" w:rsidP="00BF7D68">
      <w:pPr>
        <w:spacing w:after="160"/>
        <w:rPr>
          <w:rFonts w:asciiTheme="minorHAnsi" w:eastAsia="Times New Roman" w:hAnsiTheme="minorHAnsi" w:cstheme="minorHAnsi"/>
          <w:lang w:val="en-GB" w:eastAsia="tr-TR"/>
        </w:rPr>
      </w:pPr>
      <w:r w:rsidRPr="002A0ACD">
        <w:rPr>
          <w:rFonts w:asciiTheme="minorHAnsi" w:hAnsiTheme="minorHAnsi" w:cstheme="minorHAnsi"/>
          <w:lang w:val="en-GB"/>
        </w:rPr>
        <w:t xml:space="preserve">This module will generate SYNC (active low) signal. </w:t>
      </w:r>
      <w:r w:rsidRPr="002A0ACD">
        <w:rPr>
          <w:rFonts w:asciiTheme="minorHAnsi" w:eastAsia="Times New Roman" w:hAnsiTheme="minorHAnsi" w:cstheme="minorHAnsi"/>
          <w:lang w:val="en-GB" w:eastAsia="tr-TR"/>
        </w:rPr>
        <w:t>Addition to SYNC Signal, it will generate 16 Bit data (</w:t>
      </w:r>
      <w:proofErr w:type="spellStart"/>
      <w:r w:rsidRPr="002A0ACD">
        <w:rPr>
          <w:rFonts w:asciiTheme="minorHAnsi" w:eastAsia="Times New Roman" w:hAnsiTheme="minorHAnsi" w:cstheme="minorHAnsi"/>
          <w:lang w:val="en-GB" w:eastAsia="tr-TR"/>
        </w:rPr>
        <w:t>dac_data</w:t>
      </w:r>
      <w:proofErr w:type="spellEnd"/>
      <w:r w:rsidRPr="002A0ACD">
        <w:rPr>
          <w:rFonts w:asciiTheme="minorHAnsi" w:eastAsia="Times New Roman" w:hAnsiTheme="minorHAnsi" w:cstheme="minorHAnsi"/>
          <w:lang w:val="en-GB" w:eastAsia="tr-TR"/>
        </w:rPr>
        <w:t xml:space="preserve">) for the shift register of DA1 module. The structure of 16 Bit data is shown in </w:t>
      </w:r>
      <w:r w:rsidR="00066A2E" w:rsidRPr="002A0ACD">
        <w:rPr>
          <w:rFonts w:asciiTheme="minorHAnsi" w:eastAsia="Times New Roman" w:hAnsiTheme="minorHAnsi" w:cstheme="minorHAnsi"/>
          <w:lang w:val="en-GB" w:eastAsia="tr-TR"/>
        </w:rPr>
        <w:fldChar w:fldCharType="begin"/>
      </w:r>
      <w:r w:rsidR="00066A2E" w:rsidRPr="002A0ACD">
        <w:rPr>
          <w:rFonts w:asciiTheme="minorHAnsi" w:eastAsia="Times New Roman" w:hAnsiTheme="minorHAnsi" w:cstheme="minorHAnsi"/>
          <w:lang w:val="en-GB" w:eastAsia="tr-TR"/>
        </w:rPr>
        <w:instrText xml:space="preserve"> REF _Ref478076244 \h </w:instrText>
      </w:r>
      <w:r w:rsidR="00404487" w:rsidRPr="002A0ACD">
        <w:rPr>
          <w:rFonts w:asciiTheme="minorHAnsi" w:eastAsia="Times New Roman" w:hAnsiTheme="minorHAnsi" w:cstheme="minorHAnsi"/>
          <w:lang w:val="en-GB" w:eastAsia="tr-TR"/>
        </w:rPr>
        <w:instrText xml:space="preserve"> \* MERGEFORMAT </w:instrText>
      </w:r>
      <w:r w:rsidR="00066A2E" w:rsidRPr="002A0ACD">
        <w:rPr>
          <w:rFonts w:asciiTheme="minorHAnsi" w:eastAsia="Times New Roman" w:hAnsiTheme="minorHAnsi" w:cstheme="minorHAnsi"/>
          <w:lang w:val="en-GB" w:eastAsia="tr-TR"/>
        </w:rPr>
      </w:r>
      <w:r w:rsidR="00066A2E" w:rsidRPr="002A0ACD">
        <w:rPr>
          <w:rFonts w:asciiTheme="minorHAnsi" w:eastAsia="Times New Roman" w:hAnsiTheme="minorHAnsi" w:cstheme="minorHAnsi"/>
          <w:lang w:val="en-GB" w:eastAsia="tr-TR"/>
        </w:rPr>
        <w:fldChar w:fldCharType="separate"/>
      </w:r>
      <w:r w:rsidR="001569D5" w:rsidRPr="002A0ACD">
        <w:rPr>
          <w:rFonts w:asciiTheme="minorHAnsi" w:hAnsiTheme="minorHAnsi" w:cstheme="minorHAnsi"/>
          <w:lang w:val="en-GB"/>
        </w:rPr>
        <w:t>Figure 6</w:t>
      </w:r>
      <w:r w:rsidR="00066A2E" w:rsidRPr="002A0ACD">
        <w:rPr>
          <w:rFonts w:asciiTheme="minorHAnsi" w:eastAsia="Times New Roman" w:hAnsiTheme="minorHAnsi" w:cstheme="minorHAnsi"/>
          <w:lang w:val="en-GB" w:eastAsia="tr-TR"/>
        </w:rPr>
        <w:fldChar w:fldCharType="end"/>
      </w:r>
      <w:r w:rsidR="00066A2E" w:rsidRPr="002A0ACD">
        <w:rPr>
          <w:rFonts w:asciiTheme="minorHAnsi" w:eastAsia="Times New Roman" w:hAnsiTheme="minorHAnsi" w:cstheme="minorHAnsi"/>
          <w:lang w:val="en-GB" w:eastAsia="tr-TR"/>
        </w:rPr>
        <w:t>.</w:t>
      </w:r>
    </w:p>
    <w:p w14:paraId="19ADA862" w14:textId="14A5C557" w:rsidR="003D5CDA" w:rsidRPr="002A0ACD" w:rsidRDefault="003D5CDA" w:rsidP="00BF7D68">
      <w:pPr>
        <w:pStyle w:val="ResimYazs"/>
        <w:keepNext/>
        <w:spacing w:after="160" w:line="276" w:lineRule="auto"/>
        <w:jc w:val="center"/>
        <w:rPr>
          <w:rFonts w:asciiTheme="minorHAnsi" w:hAnsiTheme="minorHAnsi" w:cstheme="minorHAnsi"/>
          <w:lang w:val="en-GB"/>
        </w:rPr>
      </w:pPr>
      <w:bookmarkStart w:id="39" w:name="_Toc527580272"/>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13</w:t>
      </w:r>
      <w:r w:rsidRPr="002A0ACD">
        <w:rPr>
          <w:rFonts w:asciiTheme="minorHAnsi" w:hAnsiTheme="minorHAnsi" w:cstheme="minorHAnsi"/>
          <w:lang w:val="en-GB"/>
        </w:rPr>
        <w:fldChar w:fldCharType="end"/>
      </w:r>
      <w:r w:rsidR="006A05B8" w:rsidRPr="002A0ACD">
        <w:rPr>
          <w:rFonts w:asciiTheme="minorHAnsi" w:hAnsiTheme="minorHAnsi" w:cstheme="minorHAnsi"/>
          <w:lang w:val="en-GB"/>
        </w:rPr>
        <w:t>: Synchronous data generator module port list</w:t>
      </w:r>
      <w:bookmarkEnd w:id="39"/>
    </w:p>
    <w:tbl>
      <w:tblPr>
        <w:tblStyle w:val="GridTable1Light-Accent11"/>
        <w:tblW w:w="9489" w:type="dxa"/>
        <w:tblLook w:val="04A0" w:firstRow="1" w:lastRow="0" w:firstColumn="1" w:lastColumn="0" w:noHBand="0" w:noVBand="1"/>
      </w:tblPr>
      <w:tblGrid>
        <w:gridCol w:w="2057"/>
        <w:gridCol w:w="7432"/>
      </w:tblGrid>
      <w:tr w:rsidR="003C44DC" w:rsidRPr="002A0ACD" w14:paraId="61030857" w14:textId="77777777" w:rsidTr="00CB19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7" w:type="dxa"/>
          </w:tcPr>
          <w:p w14:paraId="18D097C5"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File Name</w:t>
            </w:r>
          </w:p>
        </w:tc>
        <w:tc>
          <w:tcPr>
            <w:tcW w:w="7432" w:type="dxa"/>
          </w:tcPr>
          <w:p w14:paraId="155B0CB4" w14:textId="73DA4373" w:rsidR="003C44DC" w:rsidRPr="002A0ACD" w:rsidRDefault="00CB1941" w:rsidP="00BF7D68">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proofErr w:type="spellStart"/>
            <w:r w:rsidRPr="002A0ACD">
              <w:rPr>
                <w:rFonts w:asciiTheme="minorHAnsi" w:hAnsiTheme="minorHAnsi" w:cstheme="minorHAnsi"/>
                <w:b w:val="0"/>
                <w:sz w:val="22"/>
                <w:szCs w:val="22"/>
                <w:lang w:val="en-GB"/>
              </w:rPr>
              <w:t>sync_data</w:t>
            </w:r>
            <w:r w:rsidR="003C44DC" w:rsidRPr="002A0ACD">
              <w:rPr>
                <w:rFonts w:asciiTheme="minorHAnsi" w:hAnsiTheme="minorHAnsi" w:cstheme="minorHAnsi"/>
                <w:b w:val="0"/>
                <w:sz w:val="22"/>
                <w:szCs w:val="22"/>
                <w:lang w:val="en-GB"/>
              </w:rPr>
              <w:t>_gen.vhd</w:t>
            </w:r>
            <w:proofErr w:type="spellEnd"/>
          </w:p>
        </w:tc>
      </w:tr>
      <w:tr w:rsidR="003C44DC" w:rsidRPr="002A0ACD" w14:paraId="3A0DA684"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4C63DF3A"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Entity Name</w:t>
            </w:r>
          </w:p>
        </w:tc>
        <w:tc>
          <w:tcPr>
            <w:tcW w:w="7432" w:type="dxa"/>
          </w:tcPr>
          <w:p w14:paraId="2E7783F2" w14:textId="055C309C" w:rsidR="003C44DC" w:rsidRPr="002A0ACD" w:rsidRDefault="00CB1941"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roofErr w:type="spellStart"/>
            <w:r w:rsidRPr="002A0ACD">
              <w:rPr>
                <w:rFonts w:asciiTheme="minorHAnsi" w:hAnsiTheme="minorHAnsi" w:cstheme="minorHAnsi"/>
                <w:sz w:val="22"/>
                <w:szCs w:val="22"/>
                <w:lang w:val="en-GB"/>
              </w:rPr>
              <w:t>sync_data</w:t>
            </w:r>
            <w:r w:rsidR="003C44DC" w:rsidRPr="002A0ACD">
              <w:rPr>
                <w:rFonts w:asciiTheme="minorHAnsi" w:hAnsiTheme="minorHAnsi" w:cstheme="minorHAnsi"/>
                <w:sz w:val="22"/>
                <w:szCs w:val="22"/>
                <w:lang w:val="en-GB"/>
              </w:rPr>
              <w:t>_gen</w:t>
            </w:r>
            <w:proofErr w:type="spellEnd"/>
          </w:p>
        </w:tc>
      </w:tr>
      <w:tr w:rsidR="003C44DC" w:rsidRPr="002A0ACD" w14:paraId="421804D8"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38B9FA5C"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Architecture Name</w:t>
            </w:r>
          </w:p>
        </w:tc>
        <w:tc>
          <w:tcPr>
            <w:tcW w:w="7432" w:type="dxa"/>
          </w:tcPr>
          <w:p w14:paraId="51C65E2F" w14:textId="0B872799" w:rsidR="003C44DC" w:rsidRPr="002A0ACD" w:rsidRDefault="006D15CE"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Behave</w:t>
            </w:r>
          </w:p>
        </w:tc>
      </w:tr>
      <w:tr w:rsidR="003C44DC" w:rsidRPr="002A0ACD" w14:paraId="54E4E1BF"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2E7EAF28" w14:textId="77777777" w:rsidR="003C44DC" w:rsidRPr="002A0ACD" w:rsidRDefault="003C44DC" w:rsidP="00BF7D68">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Input Ports</w:t>
            </w:r>
          </w:p>
        </w:tc>
        <w:tc>
          <w:tcPr>
            <w:tcW w:w="7432" w:type="dxa"/>
          </w:tcPr>
          <w:p w14:paraId="4D125F75"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3C44DC" w:rsidRPr="002A0ACD" w14:paraId="5B0B6CA9"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6BB538D9" w14:textId="77777777" w:rsidR="003C44DC" w:rsidRPr="002A0ACD" w:rsidRDefault="003C44DC" w:rsidP="00BF7D68">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clk</w:t>
            </w:r>
            <w:proofErr w:type="spellEnd"/>
          </w:p>
        </w:tc>
        <w:tc>
          <w:tcPr>
            <w:tcW w:w="7432" w:type="dxa"/>
          </w:tcPr>
          <w:p w14:paraId="2252BC38" w14:textId="77777777" w:rsidR="003C44DC" w:rsidRPr="002A0ACD" w:rsidRDefault="003C44DC" w:rsidP="00BF7D68">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100 MHz Clock </w:t>
            </w:r>
          </w:p>
        </w:tc>
      </w:tr>
      <w:tr w:rsidR="001049A9" w:rsidRPr="002A0ACD" w14:paraId="0DDABCFB"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701346D3" w14:textId="3411FF52" w:rsidR="001049A9" w:rsidRPr="002A0ACD" w:rsidRDefault="001049A9" w:rsidP="001049A9">
            <w:pPr>
              <w:jc w:val="right"/>
              <w:rPr>
                <w:rFonts w:asciiTheme="minorHAnsi" w:hAnsiTheme="minorHAnsi" w:cstheme="minorHAnsi"/>
                <w:i/>
                <w:sz w:val="22"/>
                <w:szCs w:val="22"/>
                <w:lang w:val="en-GB"/>
              </w:rPr>
            </w:pPr>
            <w:proofErr w:type="spellStart"/>
            <w:r w:rsidRPr="001049A9">
              <w:rPr>
                <w:rFonts w:asciiTheme="minorHAnsi" w:hAnsiTheme="minorHAnsi" w:cstheme="minorHAnsi"/>
                <w:b w:val="0"/>
                <w:i/>
                <w:sz w:val="22"/>
                <w:szCs w:val="22"/>
                <w:lang w:val="en-GB"/>
              </w:rPr>
              <w:t>rst</w:t>
            </w:r>
            <w:proofErr w:type="spellEnd"/>
          </w:p>
        </w:tc>
        <w:tc>
          <w:tcPr>
            <w:tcW w:w="7432" w:type="dxa"/>
          </w:tcPr>
          <w:p w14:paraId="2E910E34" w14:textId="317CB924" w:rsidR="001049A9" w:rsidRPr="002A0ACD" w:rsidRDefault="001049A9" w:rsidP="001049A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theme="minorHAnsi"/>
                <w:sz w:val="22"/>
                <w:szCs w:val="22"/>
                <w:lang w:val="en-GB"/>
              </w:rPr>
              <w:t>Active high synchronous input</w:t>
            </w:r>
          </w:p>
        </w:tc>
      </w:tr>
      <w:tr w:rsidR="001049A9" w:rsidRPr="002A0ACD" w14:paraId="26A536A1"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605471B3"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en</w:t>
            </w:r>
            <w:proofErr w:type="spellEnd"/>
          </w:p>
        </w:tc>
        <w:tc>
          <w:tcPr>
            <w:tcW w:w="7432" w:type="dxa"/>
          </w:tcPr>
          <w:p w14:paraId="229AC5DB" w14:textId="570F80D4"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Enable signal from </w:t>
            </w:r>
            <w:proofErr w:type="spellStart"/>
            <w:r w:rsidRPr="002A0ACD">
              <w:rPr>
                <w:rFonts w:asciiTheme="minorHAnsi" w:hAnsiTheme="minorHAnsi" w:cstheme="minorHAnsi"/>
                <w:sz w:val="22"/>
                <w:szCs w:val="22"/>
                <w:lang w:val="en-GB"/>
              </w:rPr>
              <w:t>en_gen</w:t>
            </w:r>
            <w:proofErr w:type="spellEnd"/>
            <w:r w:rsidRPr="002A0ACD">
              <w:rPr>
                <w:rFonts w:asciiTheme="minorHAnsi" w:hAnsiTheme="minorHAnsi" w:cstheme="minorHAnsi"/>
                <w:sz w:val="22"/>
                <w:szCs w:val="22"/>
                <w:lang w:val="en-GB"/>
              </w:rPr>
              <w:t xml:space="preserve"> module. Used to set the frequency of the waveform</w:t>
            </w:r>
          </w:p>
        </w:tc>
      </w:tr>
      <w:tr w:rsidR="001049A9" w:rsidRPr="002A0ACD" w14:paraId="40B4F9FB"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2B2D90B0"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edge_low</w:t>
            </w:r>
            <w:proofErr w:type="spellEnd"/>
          </w:p>
        </w:tc>
        <w:tc>
          <w:tcPr>
            <w:tcW w:w="7432" w:type="dxa"/>
          </w:tcPr>
          <w:p w14:paraId="0E146D62" w14:textId="686A4BB0"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Needed to </w:t>
            </w:r>
            <w:r>
              <w:rPr>
                <w:rFonts w:asciiTheme="minorHAnsi" w:hAnsiTheme="minorHAnsi" w:cstheme="minorHAnsi"/>
                <w:sz w:val="22"/>
                <w:szCs w:val="22"/>
                <w:lang w:val="en-GB"/>
              </w:rPr>
              <w:t>meet</w:t>
            </w:r>
            <w:r w:rsidRPr="002A0ACD">
              <w:rPr>
                <w:rFonts w:asciiTheme="minorHAnsi" w:hAnsiTheme="minorHAnsi" w:cstheme="minorHAnsi"/>
                <w:sz w:val="22"/>
                <w:szCs w:val="22"/>
                <w:lang w:val="en-GB"/>
              </w:rPr>
              <w:t xml:space="preserve"> specifications of PMOD DAC</w:t>
            </w:r>
          </w:p>
        </w:tc>
      </w:tr>
      <w:tr w:rsidR="001049A9" w:rsidRPr="002A0ACD" w14:paraId="56C90263"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79E6E08E" w14:textId="4C3BCC51" w:rsidR="001049A9" w:rsidRPr="002A0ACD" w:rsidRDefault="001049A9" w:rsidP="001049A9">
            <w:pPr>
              <w:spacing w:line="276" w:lineRule="auto"/>
              <w:jc w:val="right"/>
              <w:rPr>
                <w:rFonts w:asciiTheme="minorHAnsi" w:hAnsiTheme="minorHAnsi" w:cstheme="minorHAnsi"/>
                <w:b w:val="0"/>
                <w:i/>
                <w:sz w:val="22"/>
                <w:szCs w:val="22"/>
                <w:lang w:val="en-GB"/>
              </w:rPr>
            </w:pPr>
            <w:proofErr w:type="gramStart"/>
            <w:r w:rsidRPr="002A0ACD">
              <w:rPr>
                <w:rFonts w:asciiTheme="minorHAnsi" w:hAnsiTheme="minorHAnsi" w:cstheme="minorHAnsi"/>
                <w:b w:val="0"/>
                <w:i/>
                <w:sz w:val="22"/>
                <w:szCs w:val="22"/>
                <w:lang w:val="en-GB"/>
              </w:rPr>
              <w:t>wave(</w:t>
            </w:r>
            <w:proofErr w:type="gramEnd"/>
            <w:r w:rsidRPr="002A0ACD">
              <w:rPr>
                <w:rFonts w:asciiTheme="minorHAnsi" w:hAnsiTheme="minorHAnsi" w:cstheme="minorHAnsi"/>
                <w:b w:val="0"/>
                <w:i/>
                <w:sz w:val="22"/>
                <w:szCs w:val="22"/>
                <w:lang w:val="en-GB"/>
              </w:rPr>
              <w:t>7:0)</w:t>
            </w:r>
          </w:p>
        </w:tc>
        <w:tc>
          <w:tcPr>
            <w:tcW w:w="7432" w:type="dxa"/>
          </w:tcPr>
          <w:p w14:paraId="2941A7A4" w14:textId="243D95B3"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 xml:space="preserve">One byte waveform data from the </w:t>
            </w:r>
            <w:proofErr w:type="spellStart"/>
            <w:r w:rsidRPr="002A0ACD">
              <w:rPr>
                <w:rFonts w:asciiTheme="minorHAnsi" w:hAnsiTheme="minorHAnsi" w:cstheme="minorHAnsi"/>
                <w:sz w:val="22"/>
                <w:szCs w:val="22"/>
                <w:lang w:val="en-GB"/>
              </w:rPr>
              <w:t>wave_gen</w:t>
            </w:r>
            <w:proofErr w:type="spellEnd"/>
            <w:r w:rsidRPr="002A0ACD">
              <w:rPr>
                <w:rFonts w:asciiTheme="minorHAnsi" w:hAnsiTheme="minorHAnsi" w:cstheme="minorHAnsi"/>
                <w:sz w:val="22"/>
                <w:szCs w:val="22"/>
                <w:lang w:val="en-GB"/>
              </w:rPr>
              <w:t xml:space="preserve"> module</w:t>
            </w:r>
          </w:p>
        </w:tc>
      </w:tr>
      <w:tr w:rsidR="001049A9" w:rsidRPr="002A0ACD" w14:paraId="7DBB3226"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786D7890" w14:textId="77777777" w:rsidR="001049A9" w:rsidRPr="002A0ACD" w:rsidRDefault="001049A9" w:rsidP="001049A9">
            <w:pPr>
              <w:spacing w:line="276" w:lineRule="auto"/>
              <w:rPr>
                <w:rFonts w:asciiTheme="minorHAnsi" w:hAnsiTheme="minorHAnsi" w:cstheme="minorHAnsi"/>
                <w:sz w:val="22"/>
                <w:szCs w:val="22"/>
                <w:lang w:val="en-GB"/>
              </w:rPr>
            </w:pPr>
            <w:r w:rsidRPr="002A0ACD">
              <w:rPr>
                <w:rFonts w:asciiTheme="minorHAnsi" w:hAnsiTheme="minorHAnsi" w:cstheme="minorHAnsi"/>
                <w:sz w:val="22"/>
                <w:szCs w:val="22"/>
                <w:lang w:val="en-GB"/>
              </w:rPr>
              <w:t>Output Ports</w:t>
            </w:r>
          </w:p>
        </w:tc>
        <w:tc>
          <w:tcPr>
            <w:tcW w:w="7432" w:type="dxa"/>
          </w:tcPr>
          <w:p w14:paraId="1AB71C08" w14:textId="77777777"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1049A9" w:rsidRPr="002A0ACD" w14:paraId="2661BD3B"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117FD471" w14:textId="77777777" w:rsidR="001049A9" w:rsidRPr="002A0ACD" w:rsidRDefault="001049A9" w:rsidP="001049A9">
            <w:pPr>
              <w:spacing w:line="276" w:lineRule="auto"/>
              <w:jc w:val="right"/>
              <w:rPr>
                <w:rFonts w:asciiTheme="minorHAnsi" w:hAnsiTheme="minorHAnsi" w:cstheme="minorHAnsi"/>
                <w:b w:val="0"/>
                <w:i/>
                <w:sz w:val="22"/>
                <w:szCs w:val="22"/>
                <w:lang w:val="en-GB"/>
              </w:rPr>
            </w:pPr>
            <w:r w:rsidRPr="002A0ACD">
              <w:rPr>
                <w:rFonts w:asciiTheme="minorHAnsi" w:hAnsiTheme="minorHAnsi" w:cstheme="minorHAnsi"/>
                <w:b w:val="0"/>
                <w:i/>
                <w:sz w:val="22"/>
                <w:szCs w:val="22"/>
                <w:lang w:val="en-GB"/>
              </w:rPr>
              <w:t>sync</w:t>
            </w:r>
          </w:p>
        </w:tc>
        <w:tc>
          <w:tcPr>
            <w:tcW w:w="7432" w:type="dxa"/>
          </w:tcPr>
          <w:p w14:paraId="7005B79C" w14:textId="33A56EDB"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Sync output to be connected to external PMOD DA1 module</w:t>
            </w:r>
          </w:p>
        </w:tc>
      </w:tr>
      <w:tr w:rsidR="001049A9" w:rsidRPr="002A0ACD" w14:paraId="5B1E37D3" w14:textId="77777777" w:rsidTr="00CB1941">
        <w:tc>
          <w:tcPr>
            <w:cnfStyle w:val="001000000000" w:firstRow="0" w:lastRow="0" w:firstColumn="1" w:lastColumn="0" w:oddVBand="0" w:evenVBand="0" w:oddHBand="0" w:evenHBand="0" w:firstRowFirstColumn="0" w:firstRowLastColumn="0" w:lastRowFirstColumn="0" w:lastRowLastColumn="0"/>
            <w:tcW w:w="2057" w:type="dxa"/>
          </w:tcPr>
          <w:p w14:paraId="0EA54718" w14:textId="77777777" w:rsidR="001049A9" w:rsidRPr="002A0ACD" w:rsidRDefault="001049A9" w:rsidP="001049A9">
            <w:pPr>
              <w:spacing w:line="276" w:lineRule="auto"/>
              <w:jc w:val="right"/>
              <w:rPr>
                <w:rFonts w:asciiTheme="minorHAnsi" w:hAnsiTheme="minorHAnsi" w:cstheme="minorHAnsi"/>
                <w:b w:val="0"/>
                <w:i/>
                <w:sz w:val="22"/>
                <w:szCs w:val="22"/>
                <w:lang w:val="en-GB"/>
              </w:rPr>
            </w:pPr>
            <w:proofErr w:type="spellStart"/>
            <w:r w:rsidRPr="002A0ACD">
              <w:rPr>
                <w:rFonts w:asciiTheme="minorHAnsi" w:hAnsiTheme="minorHAnsi" w:cstheme="minorHAnsi"/>
                <w:b w:val="0"/>
                <w:i/>
                <w:sz w:val="22"/>
                <w:szCs w:val="22"/>
                <w:lang w:val="en-GB"/>
              </w:rPr>
              <w:t>dac_data</w:t>
            </w:r>
            <w:proofErr w:type="spellEnd"/>
          </w:p>
        </w:tc>
        <w:tc>
          <w:tcPr>
            <w:tcW w:w="7432" w:type="dxa"/>
          </w:tcPr>
          <w:p w14:paraId="75A52235" w14:textId="040ECDA5" w:rsidR="001049A9" w:rsidRPr="002A0ACD" w:rsidRDefault="001049A9" w:rsidP="001049A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Data output to be connected to external PMOD DA1 module</w:t>
            </w:r>
          </w:p>
        </w:tc>
      </w:tr>
    </w:tbl>
    <w:p w14:paraId="31507B23" w14:textId="65DBB14F" w:rsidR="00544605" w:rsidRPr="002A0ACD" w:rsidRDefault="00544605" w:rsidP="00BF7D68">
      <w:pPr>
        <w:spacing w:after="160"/>
        <w:rPr>
          <w:rFonts w:asciiTheme="minorHAnsi" w:hAnsiTheme="minorHAnsi" w:cstheme="minorHAnsi"/>
          <w:lang w:val="en-GB" w:eastAsia="tr-TR"/>
        </w:rPr>
      </w:pPr>
    </w:p>
    <w:p w14:paraId="382E04BB" w14:textId="77777777" w:rsidR="00544605" w:rsidRPr="002A0ACD" w:rsidRDefault="00544605">
      <w:pPr>
        <w:jc w:val="left"/>
        <w:rPr>
          <w:rFonts w:asciiTheme="minorHAnsi" w:hAnsiTheme="minorHAnsi" w:cstheme="minorHAnsi"/>
          <w:lang w:val="en-GB" w:eastAsia="tr-TR"/>
        </w:rPr>
      </w:pPr>
      <w:r w:rsidRPr="002A0ACD">
        <w:rPr>
          <w:rFonts w:asciiTheme="minorHAnsi" w:hAnsiTheme="minorHAnsi" w:cstheme="minorHAnsi"/>
          <w:lang w:val="en-GB" w:eastAsia="tr-TR"/>
        </w:rPr>
        <w:br w:type="page"/>
      </w:r>
    </w:p>
    <w:p w14:paraId="7790AD40" w14:textId="5CEC0B5B" w:rsidR="003C44DC" w:rsidRPr="002A0ACD" w:rsidRDefault="003C44DC" w:rsidP="00BF7D68">
      <w:pPr>
        <w:spacing w:after="160"/>
        <w:rPr>
          <w:rFonts w:asciiTheme="minorHAnsi" w:hAnsiTheme="minorHAnsi" w:cstheme="minorHAnsi"/>
          <w:lang w:val="en-GB"/>
        </w:rPr>
      </w:pPr>
      <w:r w:rsidRPr="002A0ACD">
        <w:rPr>
          <w:rFonts w:asciiTheme="minorHAnsi" w:hAnsiTheme="minorHAnsi" w:cstheme="minorHAnsi"/>
          <w:lang w:val="en-GB"/>
        </w:rPr>
        <w:lastRenderedPageBreak/>
        <w:t xml:space="preserve">The </w:t>
      </w:r>
      <w:proofErr w:type="spellStart"/>
      <w:r w:rsidRPr="002A0ACD">
        <w:rPr>
          <w:rFonts w:asciiTheme="minorHAnsi" w:hAnsiTheme="minorHAnsi" w:cstheme="minorHAnsi"/>
          <w:lang w:val="en-GB"/>
        </w:rPr>
        <w:t>Pmod</w:t>
      </w:r>
      <w:proofErr w:type="spellEnd"/>
      <w:r w:rsidRPr="002A0ACD">
        <w:rPr>
          <w:rFonts w:asciiTheme="minorHAnsi" w:hAnsiTheme="minorHAnsi" w:cstheme="minorHAnsi"/>
          <w:lang w:val="en-GB"/>
        </w:rPr>
        <w:t xml:space="preserve"> DA1 is an 8-bit Digital-to-Analog Converter powered by two </w:t>
      </w:r>
      <w:hyperlink r:id="rId16" w:history="1">
        <w:r w:rsidRPr="002A0ACD">
          <w:rPr>
            <w:rStyle w:val="Kpr"/>
            <w:rFonts w:asciiTheme="minorHAnsi" w:hAnsiTheme="minorHAnsi" w:cstheme="minorHAnsi"/>
            <w:lang w:val="en-GB"/>
          </w:rPr>
          <w:t>Analog Devices AD7303</w:t>
        </w:r>
      </w:hyperlink>
      <w:r w:rsidRPr="002A0ACD">
        <w:rPr>
          <w:rFonts w:asciiTheme="minorHAnsi" w:hAnsiTheme="minorHAnsi" w:cstheme="minorHAnsi"/>
          <w:lang w:val="en-GB"/>
        </w:rPr>
        <w:t xml:space="preserve">. With simultaneous dual outputs per single input, users can perform up to four isolated tests on the </w:t>
      </w:r>
      <w:proofErr w:type="spellStart"/>
      <w:r w:rsidRPr="002A0ACD">
        <w:rPr>
          <w:rFonts w:asciiTheme="minorHAnsi" w:hAnsiTheme="minorHAnsi" w:cstheme="minorHAnsi"/>
          <w:lang w:val="en-GB"/>
        </w:rPr>
        <w:t>analog</w:t>
      </w:r>
      <w:proofErr w:type="spellEnd"/>
      <w:r w:rsidRPr="002A0ACD">
        <w:rPr>
          <w:rFonts w:asciiTheme="minorHAnsi" w:hAnsiTheme="minorHAnsi" w:cstheme="minorHAnsi"/>
          <w:lang w:val="en-GB"/>
        </w:rPr>
        <w:t xml:space="preserve"> outputs. Users may provide data to the module through an interface </w:t>
      </w:r>
      <w:r w:rsidR="003F2658" w:rsidRPr="002A0ACD">
        <w:rPr>
          <w:rFonts w:asciiTheme="minorHAnsi" w:hAnsiTheme="minorHAnsi" w:cstheme="minorHAnsi"/>
          <w:lang w:val="en-GB"/>
        </w:rPr>
        <w:t>like</w:t>
      </w:r>
      <w:r w:rsidRPr="002A0ACD">
        <w:rPr>
          <w:rFonts w:asciiTheme="minorHAnsi" w:hAnsiTheme="minorHAnsi" w:cstheme="minorHAnsi"/>
          <w:lang w:val="en-GB"/>
        </w:rPr>
        <w:t xml:space="preserve"> SPI.</w:t>
      </w:r>
    </w:p>
    <w:p w14:paraId="045371A8" w14:textId="77777777" w:rsidR="003C44DC" w:rsidRPr="002A0ACD" w:rsidRDefault="003C44DC" w:rsidP="009C09D7">
      <w:pPr>
        <w:numPr>
          <w:ilvl w:val="0"/>
          <w:numId w:val="10"/>
        </w:numPr>
        <w:spacing w:after="160" w:line="240" w:lineRule="auto"/>
        <w:ind w:left="714" w:hanging="357"/>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Two 8-bit DACs</w:t>
      </w:r>
    </w:p>
    <w:p w14:paraId="103BE1D2" w14:textId="77777777" w:rsidR="003C44DC" w:rsidRPr="002A0ACD" w:rsidRDefault="003C44DC" w:rsidP="009C09D7">
      <w:pPr>
        <w:numPr>
          <w:ilvl w:val="0"/>
          <w:numId w:val="10"/>
        </w:numPr>
        <w:spacing w:after="160" w:line="240" w:lineRule="auto"/>
        <w:ind w:left="714" w:hanging="357"/>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Four D/A conversion channels</w:t>
      </w:r>
    </w:p>
    <w:p w14:paraId="6452FA12" w14:textId="77777777" w:rsidR="003C44DC" w:rsidRPr="002A0ACD" w:rsidRDefault="003C44DC" w:rsidP="009C09D7">
      <w:pPr>
        <w:numPr>
          <w:ilvl w:val="0"/>
          <w:numId w:val="10"/>
        </w:numPr>
        <w:spacing w:after="160" w:line="240" w:lineRule="auto"/>
        <w:ind w:left="714" w:hanging="357"/>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 xml:space="preserve">Maximum conversion rate of 1.875 </w:t>
      </w:r>
      <w:proofErr w:type="spellStart"/>
      <w:r w:rsidRPr="002A0ACD">
        <w:rPr>
          <w:rFonts w:asciiTheme="minorHAnsi" w:eastAsia="Times New Roman" w:hAnsiTheme="minorHAnsi" w:cstheme="minorHAnsi"/>
          <w:lang w:val="en-GB" w:eastAsia="tr-TR"/>
        </w:rPr>
        <w:t>MSa</w:t>
      </w:r>
      <w:proofErr w:type="spellEnd"/>
    </w:p>
    <w:p w14:paraId="5E507B00" w14:textId="77777777" w:rsidR="003C44DC" w:rsidRPr="002A0ACD" w:rsidRDefault="003C44DC" w:rsidP="009C09D7">
      <w:pPr>
        <w:numPr>
          <w:ilvl w:val="0"/>
          <w:numId w:val="10"/>
        </w:numPr>
        <w:spacing w:after="160" w:line="240" w:lineRule="auto"/>
        <w:ind w:left="714" w:hanging="357"/>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Small PCB size for flexible designs 1.0</w:t>
      </w:r>
      <w:proofErr w:type="gramStart"/>
      <w:r w:rsidRPr="002A0ACD">
        <w:rPr>
          <w:rFonts w:asciiTheme="minorHAnsi" w:eastAsia="Times New Roman" w:hAnsiTheme="minorHAnsi" w:cstheme="minorHAnsi"/>
          <w:lang w:val="en-GB" w:eastAsia="tr-TR"/>
        </w:rPr>
        <w:t>“ ×</w:t>
      </w:r>
      <w:proofErr w:type="gramEnd"/>
      <w:r w:rsidRPr="002A0ACD">
        <w:rPr>
          <w:rFonts w:asciiTheme="minorHAnsi" w:eastAsia="Times New Roman" w:hAnsiTheme="minorHAnsi" w:cstheme="minorHAnsi"/>
          <w:lang w:val="en-GB" w:eastAsia="tr-TR"/>
        </w:rPr>
        <w:t xml:space="preserve"> 0.8” (2.5 cm × 2.0 cm)</w:t>
      </w:r>
    </w:p>
    <w:p w14:paraId="508B8F82" w14:textId="77777777" w:rsidR="003C44DC" w:rsidRPr="002A0ACD" w:rsidRDefault="003C44DC" w:rsidP="009C09D7">
      <w:pPr>
        <w:numPr>
          <w:ilvl w:val="0"/>
          <w:numId w:val="10"/>
        </w:numPr>
        <w:spacing w:after="160" w:line="240" w:lineRule="auto"/>
        <w:ind w:left="714" w:hanging="357"/>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 xml:space="preserve">6-pin </w:t>
      </w:r>
      <w:proofErr w:type="spellStart"/>
      <w:r w:rsidRPr="002A0ACD">
        <w:rPr>
          <w:rFonts w:asciiTheme="minorHAnsi" w:eastAsia="Times New Roman" w:hAnsiTheme="minorHAnsi" w:cstheme="minorHAnsi"/>
          <w:lang w:val="en-GB" w:eastAsia="tr-TR"/>
        </w:rPr>
        <w:t>Pmod</w:t>
      </w:r>
      <w:proofErr w:type="spellEnd"/>
      <w:r w:rsidRPr="002A0ACD">
        <w:rPr>
          <w:rFonts w:asciiTheme="minorHAnsi" w:eastAsia="Times New Roman" w:hAnsiTheme="minorHAnsi" w:cstheme="minorHAnsi"/>
          <w:lang w:val="en-GB" w:eastAsia="tr-TR"/>
        </w:rPr>
        <w:t xml:space="preserve"> connector with GPIO interface</w:t>
      </w:r>
    </w:p>
    <w:p w14:paraId="2D7BD37C" w14:textId="5599B746" w:rsidR="006A05B8" w:rsidRPr="002A0ACD" w:rsidRDefault="003C44DC" w:rsidP="00BF7D68">
      <w:pPr>
        <w:numPr>
          <w:ilvl w:val="0"/>
          <w:numId w:val="10"/>
        </w:numPr>
        <w:spacing w:after="160"/>
        <w:rPr>
          <w:rFonts w:asciiTheme="minorHAnsi" w:eastAsia="Times New Roman" w:hAnsiTheme="minorHAnsi" w:cstheme="minorHAnsi"/>
          <w:lang w:val="en-GB" w:eastAsia="tr-TR"/>
        </w:rPr>
      </w:pPr>
      <w:r w:rsidRPr="002A0ACD">
        <w:rPr>
          <w:rFonts w:asciiTheme="minorHAnsi" w:eastAsia="Times New Roman" w:hAnsiTheme="minorHAnsi" w:cstheme="minorHAnsi"/>
          <w:lang w:val="en-GB" w:eastAsia="tr-TR"/>
        </w:rPr>
        <w:t xml:space="preserve">Library and example code available in </w:t>
      </w:r>
      <w:hyperlink r:id="rId17" w:anchor="example_projects" w:history="1">
        <w:r w:rsidRPr="002A0ACD">
          <w:rPr>
            <w:rFonts w:asciiTheme="minorHAnsi" w:eastAsia="Times New Roman" w:hAnsiTheme="minorHAnsi" w:cstheme="minorHAnsi"/>
            <w:color w:val="0000FF"/>
            <w:u w:val="single"/>
            <w:lang w:val="en-GB" w:eastAsia="tr-TR"/>
          </w:rPr>
          <w:t xml:space="preserve">resource </w:t>
        </w:r>
        <w:proofErr w:type="spellStart"/>
        <w:r w:rsidRPr="002A0ACD">
          <w:rPr>
            <w:rFonts w:asciiTheme="minorHAnsi" w:eastAsia="Times New Roman" w:hAnsiTheme="minorHAnsi" w:cstheme="minorHAnsi"/>
            <w:color w:val="0000FF"/>
            <w:u w:val="single"/>
            <w:lang w:val="en-GB" w:eastAsia="tr-TR"/>
          </w:rPr>
          <w:t>center</w:t>
        </w:r>
        <w:proofErr w:type="spellEnd"/>
      </w:hyperlink>
    </w:p>
    <w:p w14:paraId="0518D472" w14:textId="77777777" w:rsidR="00303423" w:rsidRPr="002A0ACD" w:rsidRDefault="00303423" w:rsidP="00303423">
      <w:pPr>
        <w:spacing w:after="160"/>
        <w:rPr>
          <w:rFonts w:asciiTheme="minorHAnsi" w:eastAsia="Times New Roman" w:hAnsiTheme="minorHAnsi" w:cstheme="minorHAnsi"/>
          <w:lang w:val="en-GB" w:eastAsia="tr-TR"/>
        </w:rPr>
      </w:pPr>
    </w:p>
    <w:p w14:paraId="6E8BC1D8" w14:textId="7FF9FD7C" w:rsidR="003C44DC" w:rsidRPr="002A0ACD" w:rsidRDefault="003D5CDA" w:rsidP="00BF7D68">
      <w:pPr>
        <w:pStyle w:val="Balk1"/>
        <w:spacing w:before="0" w:after="160" w:line="276" w:lineRule="auto"/>
        <w:rPr>
          <w:rFonts w:asciiTheme="minorHAnsi" w:hAnsiTheme="minorHAnsi" w:cstheme="minorHAnsi"/>
          <w:lang w:eastAsia="tr-TR"/>
        </w:rPr>
      </w:pPr>
      <w:bookmarkStart w:id="40" w:name="_Toc527580221"/>
      <w:r w:rsidRPr="002A0ACD">
        <w:rPr>
          <w:rFonts w:asciiTheme="minorHAnsi" w:hAnsiTheme="minorHAnsi" w:cstheme="minorHAnsi"/>
          <w:lang w:eastAsia="tr-TR"/>
        </w:rPr>
        <w:t xml:space="preserve">Communication </w:t>
      </w:r>
      <w:r w:rsidR="00FF5B31" w:rsidRPr="002A0ACD">
        <w:rPr>
          <w:rFonts w:asciiTheme="minorHAnsi" w:hAnsiTheme="minorHAnsi" w:cstheme="minorHAnsi"/>
          <w:lang w:eastAsia="tr-TR"/>
        </w:rPr>
        <w:t>between</w:t>
      </w:r>
      <w:r w:rsidRPr="002A0ACD">
        <w:rPr>
          <w:rFonts w:asciiTheme="minorHAnsi" w:hAnsiTheme="minorHAnsi" w:cstheme="minorHAnsi"/>
          <w:lang w:eastAsia="tr-TR"/>
        </w:rPr>
        <w:t xml:space="preserve"> FPGA </w:t>
      </w:r>
      <w:r w:rsidR="00FF5B31" w:rsidRPr="002A0ACD">
        <w:rPr>
          <w:rFonts w:asciiTheme="minorHAnsi" w:hAnsiTheme="minorHAnsi" w:cstheme="minorHAnsi"/>
          <w:lang w:eastAsia="tr-TR"/>
        </w:rPr>
        <w:t>and</w:t>
      </w:r>
      <w:r w:rsidR="003C44DC" w:rsidRPr="002A0ACD">
        <w:rPr>
          <w:rFonts w:asciiTheme="minorHAnsi" w:hAnsiTheme="minorHAnsi" w:cstheme="minorHAnsi"/>
          <w:lang w:eastAsia="tr-TR"/>
        </w:rPr>
        <w:t xml:space="preserve"> PMOD DA1</w:t>
      </w:r>
      <w:bookmarkEnd w:id="40"/>
    </w:p>
    <w:p w14:paraId="02986712" w14:textId="77777777"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Three signals (SCLK, SYNC Active Low, DIN) are used to implement communication between FPGA and PMOD DA1. </w:t>
      </w:r>
    </w:p>
    <w:p w14:paraId="2BB6CAB9" w14:textId="77777777" w:rsidR="003C44DC" w:rsidRPr="002A0ACD" w:rsidRDefault="003C44DC" w:rsidP="00BF7D68">
      <w:pPr>
        <w:keepNext/>
        <w:tabs>
          <w:tab w:val="left" w:pos="2412"/>
        </w:tabs>
        <w:spacing w:after="160"/>
        <w:jc w:val="center"/>
        <w:rPr>
          <w:rFonts w:asciiTheme="minorHAnsi" w:hAnsiTheme="minorHAnsi" w:cstheme="minorHAnsi"/>
          <w:lang w:val="en-GB"/>
        </w:rPr>
      </w:pPr>
      <w:r w:rsidRPr="002A0ACD">
        <w:rPr>
          <w:rFonts w:asciiTheme="minorHAnsi" w:hAnsiTheme="minorHAnsi" w:cstheme="minorHAnsi"/>
          <w:noProof/>
          <w:lang w:eastAsia="tr-TR"/>
        </w:rPr>
        <w:drawing>
          <wp:inline distT="0" distB="0" distL="0" distR="0" wp14:anchorId="4FF1FE26" wp14:editId="11AFD2B2">
            <wp:extent cx="4858100" cy="1269195"/>
            <wp:effectExtent l="0" t="0" r="0" b="762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58908" cy="1269406"/>
                    </a:xfrm>
                    <a:prstGeom prst="rect">
                      <a:avLst/>
                    </a:prstGeom>
                    <a:noFill/>
                    <a:ln>
                      <a:noFill/>
                    </a:ln>
                  </pic:spPr>
                </pic:pic>
              </a:graphicData>
            </a:graphic>
          </wp:inline>
        </w:drawing>
      </w:r>
    </w:p>
    <w:p w14:paraId="1E8BE2FE" w14:textId="56F54BDE" w:rsidR="003C44DC" w:rsidRPr="002A0ACD" w:rsidRDefault="003C44DC" w:rsidP="00BF7D68">
      <w:pPr>
        <w:pStyle w:val="ResimYazs"/>
        <w:spacing w:after="160" w:line="276" w:lineRule="auto"/>
        <w:jc w:val="center"/>
        <w:rPr>
          <w:rFonts w:asciiTheme="minorHAnsi" w:hAnsiTheme="minorHAnsi" w:cstheme="minorHAnsi"/>
          <w:lang w:val="en-GB"/>
        </w:rPr>
      </w:pPr>
      <w:bookmarkStart w:id="41" w:name="_Ref478076244"/>
      <w:bookmarkStart w:id="42" w:name="_Toc478076987"/>
      <w:bookmarkStart w:id="43" w:name="_Toc527580256"/>
      <w:r w:rsidRPr="002A0ACD">
        <w:rPr>
          <w:rFonts w:asciiTheme="minorHAnsi" w:hAnsiTheme="minorHAnsi" w:cstheme="minorHAnsi"/>
          <w:lang w:val="en-GB"/>
        </w:rPr>
        <w:t xml:space="preserve">Figure </w:t>
      </w:r>
      <w:r w:rsidR="00CA484C" w:rsidRPr="002A0ACD">
        <w:rPr>
          <w:rFonts w:asciiTheme="minorHAnsi" w:hAnsiTheme="minorHAnsi" w:cstheme="minorHAnsi"/>
          <w:lang w:val="en-GB"/>
        </w:rPr>
        <w:fldChar w:fldCharType="begin"/>
      </w:r>
      <w:r w:rsidR="00CA484C" w:rsidRPr="002A0ACD">
        <w:rPr>
          <w:rFonts w:asciiTheme="minorHAnsi" w:hAnsiTheme="minorHAnsi" w:cstheme="minorHAnsi"/>
          <w:lang w:val="en-GB"/>
        </w:rPr>
        <w:instrText xml:space="preserve"> SEQ Figure \* ARABIC </w:instrText>
      </w:r>
      <w:r w:rsidR="00CA484C" w:rsidRPr="002A0ACD">
        <w:rPr>
          <w:rFonts w:asciiTheme="minorHAnsi" w:hAnsiTheme="minorHAnsi" w:cstheme="minorHAnsi"/>
          <w:lang w:val="en-GB"/>
        </w:rPr>
        <w:fldChar w:fldCharType="separate"/>
      </w:r>
      <w:r w:rsidR="001569D5" w:rsidRPr="002A0ACD">
        <w:rPr>
          <w:rFonts w:asciiTheme="minorHAnsi" w:hAnsiTheme="minorHAnsi" w:cstheme="minorHAnsi"/>
          <w:lang w:val="en-GB"/>
        </w:rPr>
        <w:t>6</w:t>
      </w:r>
      <w:r w:rsidR="00CA484C" w:rsidRPr="002A0ACD">
        <w:rPr>
          <w:rFonts w:asciiTheme="minorHAnsi" w:hAnsiTheme="minorHAnsi" w:cstheme="minorHAnsi"/>
          <w:lang w:val="en-GB"/>
        </w:rPr>
        <w:fldChar w:fldCharType="end"/>
      </w:r>
      <w:bookmarkEnd w:id="41"/>
      <w:r w:rsidR="00C00931">
        <w:rPr>
          <w:rFonts w:asciiTheme="minorHAnsi" w:hAnsiTheme="minorHAnsi" w:cstheme="minorHAnsi"/>
          <w:lang w:val="en-GB"/>
        </w:rPr>
        <w:t>:</w:t>
      </w:r>
      <w:r w:rsidRPr="002A0ACD">
        <w:rPr>
          <w:rFonts w:asciiTheme="minorHAnsi" w:hAnsiTheme="minorHAnsi" w:cstheme="minorHAnsi"/>
          <w:lang w:val="en-GB"/>
        </w:rPr>
        <w:t xml:space="preserve"> Timing Diagram of PMOD DA1 Interface</w:t>
      </w:r>
      <w:bookmarkEnd w:id="42"/>
      <w:bookmarkEnd w:id="43"/>
    </w:p>
    <w:p w14:paraId="778FF533" w14:textId="77777777" w:rsidR="003C44DC" w:rsidRPr="002A0ACD" w:rsidRDefault="003C44DC" w:rsidP="00BF7D68">
      <w:pPr>
        <w:spacing w:after="160"/>
        <w:rPr>
          <w:rFonts w:asciiTheme="minorHAnsi" w:hAnsiTheme="minorHAnsi" w:cstheme="minorHAnsi"/>
          <w:lang w:val="en-GB" w:eastAsia="tr-TR"/>
        </w:rPr>
      </w:pPr>
    </w:p>
    <w:p w14:paraId="68BE97F1" w14:textId="77777777" w:rsidR="003C44DC" w:rsidRPr="002A0ACD" w:rsidRDefault="003C44DC" w:rsidP="00BF7D68">
      <w:pPr>
        <w:spacing w:after="160"/>
        <w:rPr>
          <w:rFonts w:asciiTheme="minorHAnsi" w:hAnsiTheme="minorHAnsi" w:cstheme="minorHAnsi"/>
          <w:lang w:val="en-GB"/>
        </w:rPr>
      </w:pPr>
    </w:p>
    <w:p w14:paraId="72D7E079" w14:textId="77777777" w:rsidR="003C44DC" w:rsidRPr="002A0ACD" w:rsidRDefault="003C44DC" w:rsidP="00A25561">
      <w:pPr>
        <w:keepNext/>
        <w:tabs>
          <w:tab w:val="left" w:pos="2412"/>
        </w:tabs>
        <w:spacing w:after="160"/>
        <w:jc w:val="center"/>
        <w:rPr>
          <w:rFonts w:asciiTheme="minorHAnsi" w:hAnsiTheme="minorHAnsi" w:cstheme="minorHAnsi"/>
          <w:lang w:val="en-GB"/>
        </w:rPr>
      </w:pPr>
      <w:r w:rsidRPr="002A0ACD">
        <w:rPr>
          <w:rFonts w:asciiTheme="minorHAnsi" w:hAnsiTheme="minorHAnsi" w:cstheme="minorHAnsi"/>
          <w:noProof/>
          <w:lang w:eastAsia="tr-TR"/>
        </w:rPr>
        <w:lastRenderedPageBreak/>
        <w:drawing>
          <wp:inline distT="0" distB="0" distL="0" distR="0" wp14:anchorId="2132B6CE" wp14:editId="4BC57158">
            <wp:extent cx="4876800" cy="4853147"/>
            <wp:effectExtent l="0" t="0" r="0" b="508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7400" cy="4893550"/>
                    </a:xfrm>
                    <a:prstGeom prst="rect">
                      <a:avLst/>
                    </a:prstGeom>
                    <a:noFill/>
                    <a:ln>
                      <a:noFill/>
                    </a:ln>
                  </pic:spPr>
                </pic:pic>
              </a:graphicData>
            </a:graphic>
          </wp:inline>
        </w:drawing>
      </w:r>
    </w:p>
    <w:p w14:paraId="3FEE54FC" w14:textId="3734F727" w:rsidR="003C44DC" w:rsidRPr="002A0ACD" w:rsidRDefault="003C44DC" w:rsidP="00A25561">
      <w:pPr>
        <w:pStyle w:val="ResimYazs"/>
        <w:spacing w:after="160" w:line="276" w:lineRule="auto"/>
        <w:jc w:val="center"/>
        <w:rPr>
          <w:rFonts w:asciiTheme="minorHAnsi" w:hAnsiTheme="minorHAnsi" w:cstheme="minorHAnsi"/>
          <w:lang w:val="en-GB"/>
        </w:rPr>
      </w:pPr>
      <w:bookmarkStart w:id="44" w:name="_Ref477879898"/>
      <w:bookmarkStart w:id="45" w:name="_Toc478076988"/>
      <w:bookmarkStart w:id="46" w:name="_Toc527580257"/>
      <w:r w:rsidRPr="002A0ACD">
        <w:rPr>
          <w:rFonts w:asciiTheme="minorHAnsi" w:hAnsiTheme="minorHAnsi" w:cstheme="minorHAnsi"/>
          <w:lang w:val="en-GB"/>
        </w:rPr>
        <w:t xml:space="preserve">Figure </w:t>
      </w:r>
      <w:r w:rsidR="00CA484C" w:rsidRPr="002A0ACD">
        <w:rPr>
          <w:rFonts w:asciiTheme="minorHAnsi" w:hAnsiTheme="minorHAnsi" w:cstheme="minorHAnsi"/>
          <w:lang w:val="en-GB"/>
        </w:rPr>
        <w:fldChar w:fldCharType="begin"/>
      </w:r>
      <w:r w:rsidR="00CA484C" w:rsidRPr="002A0ACD">
        <w:rPr>
          <w:rFonts w:asciiTheme="minorHAnsi" w:hAnsiTheme="minorHAnsi" w:cstheme="minorHAnsi"/>
          <w:lang w:val="en-GB"/>
        </w:rPr>
        <w:instrText xml:space="preserve"> SEQ Figure \* ARABIC </w:instrText>
      </w:r>
      <w:r w:rsidR="00CA484C" w:rsidRPr="002A0ACD">
        <w:rPr>
          <w:rFonts w:asciiTheme="minorHAnsi" w:hAnsiTheme="minorHAnsi" w:cstheme="minorHAnsi"/>
          <w:lang w:val="en-GB"/>
        </w:rPr>
        <w:fldChar w:fldCharType="separate"/>
      </w:r>
      <w:r w:rsidR="001569D5" w:rsidRPr="002A0ACD">
        <w:rPr>
          <w:rFonts w:asciiTheme="minorHAnsi" w:hAnsiTheme="minorHAnsi" w:cstheme="minorHAnsi"/>
          <w:lang w:val="en-GB"/>
        </w:rPr>
        <w:t>7</w:t>
      </w:r>
      <w:r w:rsidR="00CA484C" w:rsidRPr="002A0ACD">
        <w:rPr>
          <w:rFonts w:asciiTheme="minorHAnsi" w:hAnsiTheme="minorHAnsi" w:cstheme="minorHAnsi"/>
          <w:lang w:val="en-GB"/>
        </w:rPr>
        <w:fldChar w:fldCharType="end"/>
      </w:r>
      <w:bookmarkEnd w:id="44"/>
      <w:r w:rsidR="00C00931">
        <w:rPr>
          <w:rFonts w:asciiTheme="minorHAnsi" w:hAnsiTheme="minorHAnsi" w:cstheme="minorHAnsi"/>
          <w:lang w:val="en-GB"/>
        </w:rPr>
        <w:t>:</w:t>
      </w:r>
      <w:r w:rsidRPr="002A0ACD">
        <w:rPr>
          <w:rFonts w:asciiTheme="minorHAnsi" w:hAnsiTheme="minorHAnsi" w:cstheme="minorHAnsi"/>
          <w:lang w:val="en-GB"/>
        </w:rPr>
        <w:t xml:space="preserve"> DA1 16 Bits Data Structure</w:t>
      </w:r>
      <w:bookmarkEnd w:id="45"/>
      <w:bookmarkEnd w:id="46"/>
    </w:p>
    <w:p w14:paraId="353F1D6A" w14:textId="41455FB2" w:rsidR="003C44DC" w:rsidRPr="002A0ACD" w:rsidRDefault="003C44DC" w:rsidP="00BF7D68">
      <w:pPr>
        <w:spacing w:after="160"/>
        <w:rPr>
          <w:rFonts w:asciiTheme="minorHAnsi" w:hAnsiTheme="minorHAnsi" w:cstheme="minorHAnsi"/>
          <w:lang w:val="en-GB" w:eastAsia="tr-TR"/>
        </w:rPr>
      </w:pPr>
      <w:r w:rsidRPr="002A0ACD">
        <w:rPr>
          <w:rFonts w:asciiTheme="minorHAnsi" w:hAnsiTheme="minorHAnsi" w:cstheme="minorHAnsi"/>
          <w:lang w:val="en-GB" w:eastAsia="tr-TR"/>
        </w:rPr>
        <w:t xml:space="preserve">Control bits (DB15 to DB8) shown in </w:t>
      </w:r>
      <w:r w:rsidRPr="002A0ACD">
        <w:rPr>
          <w:rFonts w:asciiTheme="minorHAnsi" w:hAnsiTheme="minorHAnsi" w:cstheme="minorHAnsi"/>
          <w:lang w:val="en-GB" w:eastAsia="tr-TR"/>
        </w:rPr>
        <w:fldChar w:fldCharType="begin"/>
      </w:r>
      <w:r w:rsidRPr="002A0ACD">
        <w:rPr>
          <w:rFonts w:asciiTheme="minorHAnsi" w:hAnsiTheme="minorHAnsi" w:cstheme="minorHAnsi"/>
          <w:lang w:val="en-GB" w:eastAsia="tr-TR"/>
        </w:rPr>
        <w:instrText xml:space="preserve"> REF _Ref477879898 \h </w:instrText>
      </w:r>
      <w:r w:rsidR="0088462E" w:rsidRPr="002A0ACD">
        <w:rPr>
          <w:rFonts w:asciiTheme="minorHAnsi" w:hAnsiTheme="minorHAnsi" w:cstheme="minorHAnsi"/>
          <w:lang w:val="en-GB" w:eastAsia="tr-TR"/>
        </w:rPr>
        <w:instrText xml:space="preserve"> \* MERGEFORMAT </w:instrText>
      </w:r>
      <w:r w:rsidRPr="002A0ACD">
        <w:rPr>
          <w:rFonts w:asciiTheme="minorHAnsi" w:hAnsiTheme="minorHAnsi" w:cstheme="minorHAnsi"/>
          <w:lang w:val="en-GB" w:eastAsia="tr-TR"/>
        </w:rPr>
      </w:r>
      <w:r w:rsidRPr="002A0ACD">
        <w:rPr>
          <w:rFonts w:asciiTheme="minorHAnsi" w:hAnsiTheme="minorHAnsi" w:cstheme="minorHAnsi"/>
          <w:lang w:val="en-GB" w:eastAsia="tr-TR"/>
        </w:rPr>
        <w:fldChar w:fldCharType="separate"/>
      </w:r>
      <w:r w:rsidR="001569D5" w:rsidRPr="002A0ACD">
        <w:rPr>
          <w:rFonts w:asciiTheme="minorHAnsi" w:hAnsiTheme="minorHAnsi" w:cstheme="minorHAnsi"/>
          <w:lang w:val="en-GB"/>
        </w:rPr>
        <w:t>Figure 7</w:t>
      </w:r>
      <w:r w:rsidRPr="002A0ACD">
        <w:rPr>
          <w:rFonts w:asciiTheme="minorHAnsi" w:hAnsiTheme="minorHAnsi" w:cstheme="minorHAnsi"/>
          <w:lang w:val="en-GB" w:eastAsia="tr-TR"/>
        </w:rPr>
        <w:fldChar w:fldCharType="end"/>
      </w:r>
      <w:r w:rsidRPr="002A0ACD">
        <w:rPr>
          <w:rFonts w:asciiTheme="minorHAnsi" w:hAnsiTheme="minorHAnsi" w:cstheme="minorHAnsi"/>
          <w:lang w:val="en-GB" w:eastAsia="tr-TR"/>
        </w:rPr>
        <w:t xml:space="preserve">, will be taken as constants during the VHDL coding as given in </w:t>
      </w:r>
      <w:r w:rsidR="00066A2E" w:rsidRPr="002A0ACD">
        <w:rPr>
          <w:rFonts w:asciiTheme="minorHAnsi" w:hAnsiTheme="minorHAnsi" w:cstheme="minorHAnsi"/>
          <w:lang w:val="en-GB" w:eastAsia="tr-TR"/>
        </w:rPr>
        <w:fldChar w:fldCharType="begin"/>
      </w:r>
      <w:r w:rsidR="00066A2E" w:rsidRPr="002A0ACD">
        <w:rPr>
          <w:rFonts w:asciiTheme="minorHAnsi" w:hAnsiTheme="minorHAnsi" w:cstheme="minorHAnsi"/>
          <w:lang w:val="en-GB" w:eastAsia="tr-TR"/>
        </w:rPr>
        <w:instrText xml:space="preserve"> REF _Ref478076209 \h </w:instrText>
      </w:r>
      <w:r w:rsidR="00404487" w:rsidRPr="002A0ACD">
        <w:rPr>
          <w:rFonts w:asciiTheme="minorHAnsi" w:hAnsiTheme="minorHAnsi" w:cstheme="minorHAnsi"/>
          <w:lang w:val="en-GB" w:eastAsia="tr-TR"/>
        </w:rPr>
        <w:instrText xml:space="preserve"> \* MERGEFORMAT </w:instrText>
      </w:r>
      <w:r w:rsidR="00066A2E" w:rsidRPr="002A0ACD">
        <w:rPr>
          <w:rFonts w:asciiTheme="minorHAnsi" w:hAnsiTheme="minorHAnsi" w:cstheme="minorHAnsi"/>
          <w:lang w:val="en-GB" w:eastAsia="tr-TR"/>
        </w:rPr>
      </w:r>
      <w:r w:rsidR="00066A2E" w:rsidRPr="002A0ACD">
        <w:rPr>
          <w:rFonts w:asciiTheme="minorHAnsi" w:hAnsiTheme="minorHAnsi" w:cstheme="minorHAnsi"/>
          <w:lang w:val="en-GB" w:eastAsia="tr-TR"/>
        </w:rPr>
        <w:fldChar w:fldCharType="separate"/>
      </w:r>
      <w:r w:rsidR="00562F32" w:rsidRPr="002A0ACD">
        <w:rPr>
          <w:rFonts w:asciiTheme="minorHAnsi" w:hAnsiTheme="minorHAnsi" w:cstheme="minorHAnsi"/>
          <w:lang w:val="en-GB"/>
        </w:rPr>
        <w:t xml:space="preserve">Table </w:t>
      </w:r>
      <w:r w:rsidR="00562F32">
        <w:rPr>
          <w:rFonts w:asciiTheme="minorHAnsi" w:hAnsiTheme="minorHAnsi" w:cstheme="minorHAnsi"/>
          <w:lang w:val="en-GB"/>
        </w:rPr>
        <w:t>14</w:t>
      </w:r>
      <w:r w:rsidR="00066A2E" w:rsidRPr="002A0ACD">
        <w:rPr>
          <w:rFonts w:asciiTheme="minorHAnsi" w:hAnsiTheme="minorHAnsi" w:cstheme="minorHAnsi"/>
          <w:lang w:val="en-GB" w:eastAsia="tr-TR"/>
        </w:rPr>
        <w:fldChar w:fldCharType="end"/>
      </w:r>
      <w:r w:rsidR="00066A2E" w:rsidRPr="002A0ACD">
        <w:rPr>
          <w:rFonts w:asciiTheme="minorHAnsi" w:hAnsiTheme="minorHAnsi" w:cstheme="minorHAnsi"/>
          <w:lang w:val="en-GB" w:eastAsia="tr-TR"/>
        </w:rPr>
        <w:t>.</w:t>
      </w:r>
    </w:p>
    <w:p w14:paraId="17D0E840" w14:textId="1DFEBB1A" w:rsidR="0088462E" w:rsidRPr="002A0ACD" w:rsidRDefault="0088462E" w:rsidP="00BF7D68">
      <w:pPr>
        <w:pStyle w:val="ResimYazs"/>
        <w:keepNext/>
        <w:spacing w:after="160" w:line="276" w:lineRule="auto"/>
        <w:jc w:val="center"/>
        <w:rPr>
          <w:rFonts w:asciiTheme="minorHAnsi" w:hAnsiTheme="minorHAnsi" w:cstheme="minorHAnsi"/>
          <w:lang w:val="en-GB"/>
        </w:rPr>
      </w:pPr>
      <w:bookmarkStart w:id="47" w:name="_Ref478076209"/>
      <w:bookmarkStart w:id="48" w:name="_Toc527580273"/>
      <w:r w:rsidRPr="002A0ACD">
        <w:rPr>
          <w:rFonts w:asciiTheme="minorHAnsi" w:hAnsiTheme="minorHAnsi" w:cstheme="minorHAnsi"/>
          <w:lang w:val="en-GB"/>
        </w:rPr>
        <w:t xml:space="preserve">Table </w:t>
      </w:r>
      <w:r w:rsidRPr="002A0ACD">
        <w:rPr>
          <w:rFonts w:asciiTheme="minorHAnsi" w:hAnsiTheme="minorHAnsi" w:cstheme="minorHAnsi"/>
          <w:lang w:val="en-GB"/>
        </w:rPr>
        <w:fldChar w:fldCharType="begin"/>
      </w:r>
      <w:r w:rsidRPr="002A0ACD">
        <w:rPr>
          <w:rFonts w:asciiTheme="minorHAnsi" w:hAnsiTheme="minorHAnsi" w:cstheme="minorHAnsi"/>
          <w:lang w:val="en-GB"/>
        </w:rPr>
        <w:instrText xml:space="preserve"> SEQ Table \* ARABIC </w:instrText>
      </w:r>
      <w:r w:rsidRPr="002A0ACD">
        <w:rPr>
          <w:rFonts w:asciiTheme="minorHAnsi" w:hAnsiTheme="minorHAnsi" w:cstheme="minorHAnsi"/>
          <w:lang w:val="en-GB"/>
        </w:rPr>
        <w:fldChar w:fldCharType="separate"/>
      </w:r>
      <w:r w:rsidR="00AE2013">
        <w:rPr>
          <w:rFonts w:asciiTheme="minorHAnsi" w:hAnsiTheme="minorHAnsi" w:cstheme="minorHAnsi"/>
          <w:noProof/>
          <w:lang w:val="en-GB"/>
        </w:rPr>
        <w:t>14</w:t>
      </w:r>
      <w:r w:rsidRPr="002A0ACD">
        <w:rPr>
          <w:rFonts w:asciiTheme="minorHAnsi" w:hAnsiTheme="minorHAnsi" w:cstheme="minorHAnsi"/>
          <w:lang w:val="en-GB"/>
        </w:rPr>
        <w:fldChar w:fldCharType="end"/>
      </w:r>
      <w:bookmarkEnd w:id="47"/>
      <w:r w:rsidRPr="002A0ACD">
        <w:rPr>
          <w:rFonts w:asciiTheme="minorHAnsi" w:hAnsiTheme="minorHAnsi" w:cstheme="minorHAnsi"/>
          <w:lang w:val="en-GB"/>
        </w:rPr>
        <w:t>: Control Bit Values for AD7303</w:t>
      </w:r>
      <w:bookmarkEnd w:id="48"/>
    </w:p>
    <w:tbl>
      <w:tblPr>
        <w:tblStyle w:val="GridTable1Light-Accent11"/>
        <w:tblW w:w="6091" w:type="dxa"/>
        <w:jc w:val="center"/>
        <w:tblLayout w:type="fixed"/>
        <w:tblLook w:val="01E0" w:firstRow="1" w:lastRow="1" w:firstColumn="1" w:lastColumn="1" w:noHBand="0" w:noVBand="0"/>
      </w:tblPr>
      <w:tblGrid>
        <w:gridCol w:w="1980"/>
        <w:gridCol w:w="1984"/>
        <w:gridCol w:w="2127"/>
      </w:tblGrid>
      <w:tr w:rsidR="003C44DC" w:rsidRPr="002A0ACD" w14:paraId="5C70B79D" w14:textId="77777777" w:rsidTr="008846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4354EE66" w14:textId="77777777" w:rsidR="003C44DC" w:rsidRPr="002A0ACD" w:rsidRDefault="003C44DC" w:rsidP="00BF7D68">
            <w:pPr>
              <w:spacing w:line="276" w:lineRule="auto"/>
              <w:jc w:val="center"/>
              <w:rPr>
                <w:rFonts w:asciiTheme="minorHAnsi" w:hAnsiTheme="minorHAnsi" w:cstheme="minorHAnsi"/>
                <w:sz w:val="22"/>
                <w:szCs w:val="22"/>
                <w:lang w:val="en-GB"/>
              </w:rPr>
            </w:pPr>
            <w:r w:rsidRPr="002A0ACD">
              <w:rPr>
                <w:rFonts w:asciiTheme="minorHAnsi" w:hAnsiTheme="minorHAnsi" w:cstheme="minorHAnsi"/>
                <w:sz w:val="22"/>
                <w:szCs w:val="22"/>
                <w:lang w:val="en-GB"/>
              </w:rPr>
              <w:t>Control Bit #</w:t>
            </w:r>
          </w:p>
        </w:tc>
        <w:tc>
          <w:tcPr>
            <w:tcW w:w="1984" w:type="dxa"/>
          </w:tcPr>
          <w:p w14:paraId="2C4A9FCA" w14:textId="77777777" w:rsidR="003C44DC" w:rsidRPr="002A0ACD" w:rsidRDefault="003C44DC" w:rsidP="00BF7D68">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Control Bit Field</w:t>
            </w:r>
          </w:p>
        </w:tc>
        <w:tc>
          <w:tcPr>
            <w:cnfStyle w:val="000100000000" w:firstRow="0" w:lastRow="0" w:firstColumn="0" w:lastColumn="1" w:oddVBand="0" w:evenVBand="0" w:oddHBand="0" w:evenHBand="0" w:firstRowFirstColumn="0" w:firstRowLastColumn="0" w:lastRowFirstColumn="0" w:lastRowLastColumn="0"/>
            <w:tcW w:w="2127" w:type="dxa"/>
          </w:tcPr>
          <w:p w14:paraId="45E0CEF7" w14:textId="77777777" w:rsidR="003C44DC" w:rsidRPr="002A0ACD" w:rsidRDefault="003C44DC" w:rsidP="00BF7D68">
            <w:pPr>
              <w:spacing w:line="276" w:lineRule="auto"/>
              <w:jc w:val="center"/>
              <w:rPr>
                <w:rFonts w:asciiTheme="minorHAnsi" w:hAnsiTheme="minorHAnsi" w:cstheme="minorHAnsi"/>
                <w:sz w:val="22"/>
                <w:szCs w:val="22"/>
                <w:lang w:val="en-GB"/>
              </w:rPr>
            </w:pPr>
            <w:r w:rsidRPr="002A0ACD">
              <w:rPr>
                <w:rFonts w:asciiTheme="minorHAnsi" w:hAnsiTheme="minorHAnsi" w:cstheme="minorHAnsi"/>
                <w:sz w:val="22"/>
                <w:szCs w:val="22"/>
                <w:lang w:val="en-GB"/>
              </w:rPr>
              <w:t>Contant Value</w:t>
            </w:r>
          </w:p>
        </w:tc>
      </w:tr>
      <w:tr w:rsidR="003C44DC" w:rsidRPr="002A0ACD" w14:paraId="41C6F4B1"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B40F2BA"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DB15</w:t>
            </w:r>
          </w:p>
        </w:tc>
        <w:tc>
          <w:tcPr>
            <w:tcW w:w="1984" w:type="dxa"/>
          </w:tcPr>
          <w:p w14:paraId="35ACAA9A"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INT/EXT</w:t>
            </w:r>
          </w:p>
        </w:tc>
        <w:tc>
          <w:tcPr>
            <w:cnfStyle w:val="000100000000" w:firstRow="0" w:lastRow="0" w:firstColumn="0" w:lastColumn="1" w:oddVBand="0" w:evenVBand="0" w:oddHBand="0" w:evenHBand="0" w:firstRowFirstColumn="0" w:firstRowLastColumn="0" w:lastRowFirstColumn="0" w:lastRowLastColumn="0"/>
            <w:tcW w:w="2127" w:type="dxa"/>
          </w:tcPr>
          <w:p w14:paraId="3C19B87A"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p>
        </w:tc>
      </w:tr>
      <w:tr w:rsidR="003C44DC" w:rsidRPr="002A0ACD" w14:paraId="302F9F3C"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8A5F203"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DB14</w:t>
            </w:r>
          </w:p>
        </w:tc>
        <w:tc>
          <w:tcPr>
            <w:tcW w:w="1984" w:type="dxa"/>
          </w:tcPr>
          <w:p w14:paraId="61420A0C"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X</w:t>
            </w:r>
          </w:p>
        </w:tc>
        <w:tc>
          <w:tcPr>
            <w:cnfStyle w:val="000100000000" w:firstRow="0" w:lastRow="0" w:firstColumn="0" w:lastColumn="1" w:oddVBand="0" w:evenVBand="0" w:oddHBand="0" w:evenHBand="0" w:firstRowFirstColumn="0" w:firstRowLastColumn="0" w:lastRowFirstColumn="0" w:lastRowLastColumn="0"/>
            <w:tcW w:w="2127" w:type="dxa"/>
          </w:tcPr>
          <w:p w14:paraId="3D884799"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p>
        </w:tc>
      </w:tr>
      <w:tr w:rsidR="003C44DC" w:rsidRPr="002A0ACD" w14:paraId="2C0428F8"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DFC94CB"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DB13</w:t>
            </w:r>
          </w:p>
        </w:tc>
        <w:tc>
          <w:tcPr>
            <w:tcW w:w="1984" w:type="dxa"/>
          </w:tcPr>
          <w:p w14:paraId="4DE4FAF9"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LDAC</w:t>
            </w:r>
          </w:p>
        </w:tc>
        <w:tc>
          <w:tcPr>
            <w:cnfStyle w:val="000100000000" w:firstRow="0" w:lastRow="0" w:firstColumn="0" w:lastColumn="1" w:oddVBand="0" w:evenVBand="0" w:oddHBand="0" w:evenHBand="0" w:firstRowFirstColumn="0" w:firstRowLastColumn="0" w:lastRowFirstColumn="0" w:lastRowLastColumn="0"/>
            <w:tcW w:w="2127" w:type="dxa"/>
          </w:tcPr>
          <w:p w14:paraId="647D0A61"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1</w:t>
            </w:r>
          </w:p>
        </w:tc>
      </w:tr>
      <w:tr w:rsidR="003C44DC" w:rsidRPr="002A0ACD" w14:paraId="211A79C7"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6A483FE"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DB12</w:t>
            </w:r>
          </w:p>
        </w:tc>
        <w:tc>
          <w:tcPr>
            <w:tcW w:w="1984" w:type="dxa"/>
          </w:tcPr>
          <w:p w14:paraId="60686F34"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PDB</w:t>
            </w:r>
          </w:p>
        </w:tc>
        <w:tc>
          <w:tcPr>
            <w:cnfStyle w:val="000100000000" w:firstRow="0" w:lastRow="0" w:firstColumn="0" w:lastColumn="1" w:oddVBand="0" w:evenVBand="0" w:oddHBand="0" w:evenHBand="0" w:firstRowFirstColumn="0" w:firstRowLastColumn="0" w:lastRowFirstColumn="0" w:lastRowLastColumn="0"/>
            <w:tcW w:w="2127" w:type="dxa"/>
          </w:tcPr>
          <w:p w14:paraId="217F061E"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1</w:t>
            </w:r>
          </w:p>
        </w:tc>
      </w:tr>
      <w:tr w:rsidR="003C44DC" w:rsidRPr="002A0ACD" w14:paraId="46A0CF2A"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FBE88B5"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DB11</w:t>
            </w:r>
          </w:p>
        </w:tc>
        <w:tc>
          <w:tcPr>
            <w:tcW w:w="1984" w:type="dxa"/>
          </w:tcPr>
          <w:p w14:paraId="1B8F5130"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PDA</w:t>
            </w:r>
          </w:p>
        </w:tc>
        <w:tc>
          <w:tcPr>
            <w:cnfStyle w:val="000100000000" w:firstRow="0" w:lastRow="0" w:firstColumn="0" w:lastColumn="1" w:oddVBand="0" w:evenVBand="0" w:oddHBand="0" w:evenHBand="0" w:firstRowFirstColumn="0" w:firstRowLastColumn="0" w:lastRowFirstColumn="0" w:lastRowLastColumn="0"/>
            <w:tcW w:w="2127" w:type="dxa"/>
          </w:tcPr>
          <w:p w14:paraId="642A5236"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p>
        </w:tc>
      </w:tr>
      <w:tr w:rsidR="003C44DC" w:rsidRPr="002A0ACD" w14:paraId="6556AE43"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238472A"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DB10</w:t>
            </w:r>
          </w:p>
        </w:tc>
        <w:tc>
          <w:tcPr>
            <w:tcW w:w="1984" w:type="dxa"/>
          </w:tcPr>
          <w:p w14:paraId="640EE5FB"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A_B</w:t>
            </w:r>
          </w:p>
        </w:tc>
        <w:tc>
          <w:tcPr>
            <w:cnfStyle w:val="000100000000" w:firstRow="0" w:lastRow="0" w:firstColumn="0" w:lastColumn="1" w:oddVBand="0" w:evenVBand="0" w:oddHBand="0" w:evenHBand="0" w:firstRowFirstColumn="0" w:firstRowLastColumn="0" w:lastRowFirstColumn="0" w:lastRowLastColumn="0"/>
            <w:tcW w:w="2127" w:type="dxa"/>
          </w:tcPr>
          <w:p w14:paraId="2A99B237"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p>
        </w:tc>
      </w:tr>
      <w:tr w:rsidR="003C44DC" w:rsidRPr="002A0ACD" w14:paraId="556875D6" w14:textId="77777777" w:rsidTr="0088462E">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96828B7"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DB9</w:t>
            </w:r>
          </w:p>
        </w:tc>
        <w:tc>
          <w:tcPr>
            <w:tcW w:w="1984" w:type="dxa"/>
          </w:tcPr>
          <w:p w14:paraId="3BEECF4B" w14:textId="77777777" w:rsidR="003C44DC" w:rsidRPr="002A0ACD" w:rsidRDefault="003C44DC" w:rsidP="00BF7D68">
            <w:pPr>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A0ACD">
              <w:rPr>
                <w:rFonts w:asciiTheme="minorHAnsi" w:hAnsiTheme="minorHAnsi" w:cstheme="minorHAnsi"/>
                <w:sz w:val="22"/>
                <w:szCs w:val="22"/>
                <w:lang w:val="en-GB"/>
              </w:rPr>
              <w:t>CR1</w:t>
            </w:r>
          </w:p>
        </w:tc>
        <w:tc>
          <w:tcPr>
            <w:cnfStyle w:val="000100000000" w:firstRow="0" w:lastRow="0" w:firstColumn="0" w:lastColumn="1" w:oddVBand="0" w:evenVBand="0" w:oddHBand="0" w:evenHBand="0" w:firstRowFirstColumn="0" w:firstRowLastColumn="0" w:lastRowFirstColumn="0" w:lastRowLastColumn="0"/>
            <w:tcW w:w="2127" w:type="dxa"/>
          </w:tcPr>
          <w:p w14:paraId="53934FC7" w14:textId="77777777"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p>
        </w:tc>
      </w:tr>
      <w:tr w:rsidR="003C44DC" w:rsidRPr="002A0ACD" w14:paraId="566F9043" w14:textId="77777777" w:rsidTr="0088462E">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37D65D7" w14:textId="77777777" w:rsidR="003C44DC" w:rsidRPr="002A0ACD" w:rsidRDefault="003C44DC" w:rsidP="00BF7D68">
            <w:pPr>
              <w:spacing w:line="276" w:lineRule="auto"/>
              <w:jc w:val="center"/>
              <w:rPr>
                <w:rFonts w:asciiTheme="minorHAnsi" w:hAnsiTheme="minorHAnsi" w:cstheme="minorHAnsi"/>
                <w:b w:val="0"/>
                <w:color w:val="000000"/>
                <w:sz w:val="22"/>
                <w:szCs w:val="22"/>
                <w:lang w:val="en-GB"/>
              </w:rPr>
            </w:pPr>
            <w:r w:rsidRPr="002A0ACD">
              <w:rPr>
                <w:rFonts w:asciiTheme="minorHAnsi" w:hAnsiTheme="minorHAnsi" w:cstheme="minorHAnsi"/>
                <w:b w:val="0"/>
                <w:color w:val="000000"/>
                <w:sz w:val="22"/>
                <w:szCs w:val="22"/>
                <w:lang w:val="en-GB"/>
              </w:rPr>
              <w:t>DB8</w:t>
            </w:r>
          </w:p>
        </w:tc>
        <w:tc>
          <w:tcPr>
            <w:tcW w:w="1984" w:type="dxa"/>
          </w:tcPr>
          <w:p w14:paraId="1CB8AD71" w14:textId="77777777" w:rsidR="003C44DC" w:rsidRPr="002A0ACD" w:rsidRDefault="003C44DC" w:rsidP="00BF7D68">
            <w:pPr>
              <w:spacing w:line="276" w:lineRule="auto"/>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CR0</w:t>
            </w:r>
          </w:p>
        </w:tc>
        <w:tc>
          <w:tcPr>
            <w:cnfStyle w:val="000100000000" w:firstRow="0" w:lastRow="0" w:firstColumn="0" w:lastColumn="1" w:oddVBand="0" w:evenVBand="0" w:oddHBand="0" w:evenHBand="0" w:firstRowFirstColumn="0" w:firstRowLastColumn="0" w:lastRowFirstColumn="0" w:lastRowLastColumn="0"/>
            <w:tcW w:w="2127" w:type="dxa"/>
          </w:tcPr>
          <w:p w14:paraId="73E294B3" w14:textId="4E8AD7DC" w:rsidR="003C44DC" w:rsidRPr="002A0ACD" w:rsidRDefault="003C44DC" w:rsidP="00BF7D68">
            <w:pPr>
              <w:spacing w:line="276" w:lineRule="auto"/>
              <w:jc w:val="center"/>
              <w:rPr>
                <w:rFonts w:asciiTheme="minorHAnsi" w:hAnsiTheme="minorHAnsi" w:cstheme="minorHAnsi"/>
                <w:b w:val="0"/>
                <w:sz w:val="22"/>
                <w:szCs w:val="22"/>
                <w:lang w:val="en-GB"/>
              </w:rPr>
            </w:pPr>
            <w:r w:rsidRPr="002A0ACD">
              <w:rPr>
                <w:rFonts w:asciiTheme="minorHAnsi" w:hAnsiTheme="minorHAnsi" w:cstheme="minorHAnsi"/>
                <w:b w:val="0"/>
                <w:sz w:val="22"/>
                <w:szCs w:val="22"/>
                <w:lang w:val="en-GB"/>
              </w:rPr>
              <w:t>0</w:t>
            </w:r>
            <w:r w:rsidR="00B5100F" w:rsidRPr="002A0ACD">
              <w:rPr>
                <w:rFonts w:asciiTheme="minorHAnsi" w:hAnsiTheme="minorHAnsi" w:cstheme="minorHAnsi"/>
                <w:b w:val="0"/>
                <w:sz w:val="22"/>
                <w:szCs w:val="22"/>
                <w:lang w:val="en-GB"/>
              </w:rPr>
              <w:t xml:space="preserve"> </w:t>
            </w:r>
          </w:p>
        </w:tc>
      </w:tr>
    </w:tbl>
    <w:p w14:paraId="10FE3049" w14:textId="77777777" w:rsidR="003C44DC" w:rsidRPr="002A0ACD" w:rsidRDefault="003C44DC" w:rsidP="00A25561">
      <w:pPr>
        <w:spacing w:after="160"/>
        <w:rPr>
          <w:rFonts w:asciiTheme="minorHAnsi" w:hAnsiTheme="minorHAnsi" w:cstheme="minorHAnsi"/>
          <w:lang w:val="en-GB" w:eastAsia="tr-TR"/>
        </w:rPr>
      </w:pPr>
    </w:p>
    <w:sectPr w:rsidR="003C44DC" w:rsidRPr="002A0ACD" w:rsidSect="00D760D0">
      <w:headerReference w:type="default" r:id="rId20"/>
      <w:footerReference w:type="default" r:id="rId21"/>
      <w:pgSz w:w="11907" w:h="16839" w:code="9"/>
      <w:pgMar w:top="1411" w:right="708" w:bottom="2131" w:left="1411" w:header="706" w:footer="8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AA5F2" w14:textId="77777777" w:rsidR="003F4600" w:rsidRDefault="003F4600" w:rsidP="0016598D">
      <w:r>
        <w:separator/>
      </w:r>
    </w:p>
  </w:endnote>
  <w:endnote w:type="continuationSeparator" w:id="0">
    <w:p w14:paraId="23CC9262" w14:textId="77777777" w:rsidR="003F4600" w:rsidRDefault="003F4600" w:rsidP="00165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Liberation Serif">
    <w:altName w:val="MS Gothic"/>
    <w:charset w:val="80"/>
    <w:family w:val="roman"/>
    <w:pitch w:val="variable"/>
  </w:font>
  <w:font w:name="AR PL UMing HK">
    <w:altName w:val="MS Gothic"/>
    <w:charset w:val="80"/>
    <w:family w:val="auto"/>
    <w:pitch w:val="variable"/>
  </w:font>
  <w:font w:name="Lohit Devanagari">
    <w:altName w:val="MS Gothic"/>
    <w:charset w:val="8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065" w:type="dxa"/>
      <w:tblInd w:w="-5" w:type="dxa"/>
      <w:tblLook w:val="01E0" w:firstRow="1" w:lastRow="1" w:firstColumn="1" w:lastColumn="1" w:noHBand="0" w:noVBand="0"/>
    </w:tblPr>
    <w:tblGrid>
      <w:gridCol w:w="4677"/>
      <w:gridCol w:w="5388"/>
    </w:tblGrid>
    <w:tr w:rsidR="000179C7" w:rsidRPr="00CB425D" w14:paraId="72AAE117" w14:textId="77777777" w:rsidTr="00D71062">
      <w:tc>
        <w:tcPr>
          <w:tcW w:w="4677" w:type="dxa"/>
          <w:vAlign w:val="center"/>
        </w:tcPr>
        <w:p w14:paraId="095A6814" w14:textId="208A21C6" w:rsidR="000179C7" w:rsidRPr="00CB425D" w:rsidRDefault="000179C7" w:rsidP="0016598D">
          <w:pPr>
            <w:pStyle w:val="AltBilgi"/>
            <w:rPr>
              <w:rStyle w:val="SayfaNumaras"/>
              <w:sz w:val="18"/>
              <w:szCs w:val="18"/>
            </w:rPr>
          </w:pPr>
          <w:r>
            <w:tab/>
          </w:r>
          <w:r w:rsidRPr="00CB425D">
            <w:rPr>
              <w:rStyle w:val="SayfaNumaras"/>
              <w:sz w:val="18"/>
              <w:szCs w:val="18"/>
            </w:rPr>
            <w:fldChar w:fldCharType="begin"/>
          </w:r>
          <w:r w:rsidRPr="00CB425D">
            <w:rPr>
              <w:rStyle w:val="SayfaNumaras"/>
              <w:sz w:val="18"/>
              <w:szCs w:val="18"/>
            </w:rPr>
            <w:instrText xml:space="preserve"> PAGE </w:instrText>
          </w:r>
          <w:r w:rsidRPr="00CB425D">
            <w:rPr>
              <w:rStyle w:val="SayfaNumaras"/>
              <w:sz w:val="18"/>
              <w:szCs w:val="18"/>
            </w:rPr>
            <w:fldChar w:fldCharType="separate"/>
          </w:r>
          <w:r w:rsidR="00510638">
            <w:rPr>
              <w:rStyle w:val="SayfaNumaras"/>
              <w:noProof/>
              <w:sz w:val="18"/>
              <w:szCs w:val="18"/>
            </w:rPr>
            <w:t>1</w:t>
          </w:r>
          <w:r w:rsidRPr="00CB425D">
            <w:rPr>
              <w:rStyle w:val="SayfaNumaras"/>
              <w:sz w:val="18"/>
              <w:szCs w:val="18"/>
            </w:rPr>
            <w:fldChar w:fldCharType="end"/>
          </w:r>
          <w:r w:rsidRPr="00CB425D">
            <w:rPr>
              <w:rStyle w:val="SayfaNumaras"/>
              <w:sz w:val="18"/>
              <w:szCs w:val="18"/>
            </w:rPr>
            <w:t xml:space="preserve"> / </w:t>
          </w:r>
          <w:r w:rsidRPr="00CB425D">
            <w:rPr>
              <w:rStyle w:val="SayfaNumaras"/>
              <w:sz w:val="18"/>
              <w:szCs w:val="18"/>
            </w:rPr>
            <w:fldChar w:fldCharType="begin"/>
          </w:r>
          <w:r w:rsidRPr="00CB425D">
            <w:rPr>
              <w:rStyle w:val="SayfaNumaras"/>
              <w:sz w:val="18"/>
              <w:szCs w:val="18"/>
            </w:rPr>
            <w:instrText xml:space="preserve"> NUMPAGES </w:instrText>
          </w:r>
          <w:r w:rsidRPr="00CB425D">
            <w:rPr>
              <w:rStyle w:val="SayfaNumaras"/>
              <w:sz w:val="18"/>
              <w:szCs w:val="18"/>
            </w:rPr>
            <w:fldChar w:fldCharType="separate"/>
          </w:r>
          <w:r w:rsidR="00510638">
            <w:rPr>
              <w:rStyle w:val="SayfaNumaras"/>
              <w:noProof/>
              <w:sz w:val="18"/>
              <w:szCs w:val="18"/>
            </w:rPr>
            <w:t>1</w:t>
          </w:r>
          <w:r w:rsidRPr="00CB425D">
            <w:rPr>
              <w:rStyle w:val="SayfaNumaras"/>
              <w:sz w:val="18"/>
              <w:szCs w:val="18"/>
            </w:rPr>
            <w:fldChar w:fldCharType="end"/>
          </w:r>
        </w:p>
      </w:tc>
      <w:tc>
        <w:tcPr>
          <w:tcW w:w="5388" w:type="dxa"/>
          <w:vAlign w:val="center"/>
        </w:tcPr>
        <w:p w14:paraId="6C577831" w14:textId="3FBAB0E1" w:rsidR="000179C7" w:rsidRPr="00CB425D" w:rsidRDefault="000179C7" w:rsidP="0016598D">
          <w:pPr>
            <w:pStyle w:val="AltBilgi"/>
          </w:pPr>
        </w:p>
      </w:tc>
    </w:tr>
  </w:tbl>
  <w:p w14:paraId="3F1BF196" w14:textId="78208A6A" w:rsidR="000179C7" w:rsidRPr="00D71062" w:rsidRDefault="000179C7" w:rsidP="0016598D">
    <w:pPr>
      <w:pStyle w:val="s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62ED4" w14:textId="77777777" w:rsidR="003F4600" w:rsidRDefault="003F4600" w:rsidP="0016598D">
      <w:r>
        <w:separator/>
      </w:r>
    </w:p>
  </w:footnote>
  <w:footnote w:type="continuationSeparator" w:id="0">
    <w:p w14:paraId="2B8A89A2" w14:textId="77777777" w:rsidR="003F4600" w:rsidRDefault="003F4600" w:rsidP="001659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665" w:type="dxa"/>
      <w:tblInd w:w="-856" w:type="dxa"/>
      <w:tblLayout w:type="fixed"/>
      <w:tblCellMar>
        <w:left w:w="10" w:type="dxa"/>
        <w:right w:w="10" w:type="dxa"/>
      </w:tblCellMar>
      <w:tblLook w:val="0000" w:firstRow="0" w:lastRow="0" w:firstColumn="0" w:lastColumn="0" w:noHBand="0" w:noVBand="0"/>
    </w:tblPr>
    <w:tblGrid>
      <w:gridCol w:w="2978"/>
      <w:gridCol w:w="4677"/>
      <w:gridCol w:w="1476"/>
      <w:gridCol w:w="1534"/>
    </w:tblGrid>
    <w:tr w:rsidR="000179C7" w:rsidRPr="00684E66" w14:paraId="08F0B7C0" w14:textId="77777777" w:rsidTr="00684E66">
      <w:trPr>
        <w:cantSplit/>
        <w:trHeight w:val="148"/>
      </w:trPr>
      <w:tc>
        <w:tcPr>
          <w:tcW w:w="2978" w:type="dxa"/>
          <w:vMerge w:val="restart"/>
          <w:shd w:val="clear" w:color="auto" w:fill="auto"/>
          <w:tcMar>
            <w:top w:w="0" w:type="dxa"/>
            <w:left w:w="70" w:type="dxa"/>
            <w:bottom w:w="0" w:type="dxa"/>
            <w:right w:w="70" w:type="dxa"/>
          </w:tcMar>
          <w:vAlign w:val="center"/>
        </w:tcPr>
        <w:p w14:paraId="5828A9D9" w14:textId="0EB88298" w:rsidR="000179C7" w:rsidRDefault="000179C7" w:rsidP="00684E66">
          <w:pPr>
            <w:spacing w:after="0"/>
            <w:rPr>
              <w:rFonts w:cs="Mangal"/>
              <w:sz w:val="22"/>
              <w:szCs w:val="22"/>
            </w:rPr>
          </w:pPr>
          <w:r w:rsidRPr="00684E66">
            <w:rPr>
              <w:noProof/>
              <w:sz w:val="22"/>
              <w:szCs w:val="22"/>
              <w:lang w:eastAsia="tr-TR"/>
            </w:rPr>
            <w:drawing>
              <wp:inline distT="0" distB="0" distL="0" distR="0" wp14:anchorId="4FDDB233" wp14:editId="070A1DE1">
                <wp:extent cx="1628775" cy="372055"/>
                <wp:effectExtent l="0" t="0" r="0" b="952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_Verification_Logo.jpg"/>
                        <pic:cNvPicPr/>
                      </pic:nvPicPr>
                      <pic:blipFill>
                        <a:blip r:embed="rId1">
                          <a:extLst>
                            <a:ext uri="{28A0092B-C50C-407E-A947-70E740481C1C}">
                              <a14:useLocalDpi xmlns:a14="http://schemas.microsoft.com/office/drawing/2010/main" val="0"/>
                            </a:ext>
                          </a:extLst>
                        </a:blip>
                        <a:stretch>
                          <a:fillRect/>
                        </a:stretch>
                      </pic:blipFill>
                      <pic:spPr>
                        <a:xfrm>
                          <a:off x="0" y="0"/>
                          <a:ext cx="1657354" cy="378583"/>
                        </a:xfrm>
                        <a:prstGeom prst="rect">
                          <a:avLst/>
                        </a:prstGeom>
                      </pic:spPr>
                    </pic:pic>
                  </a:graphicData>
                </a:graphic>
              </wp:inline>
            </w:drawing>
          </w:r>
        </w:p>
        <w:p w14:paraId="5776AFC0" w14:textId="77777777" w:rsidR="000179C7" w:rsidRPr="00684E66" w:rsidRDefault="000179C7" w:rsidP="00684E66">
          <w:pPr>
            <w:spacing w:after="0"/>
            <w:rPr>
              <w:rFonts w:cs="Mangal"/>
              <w:sz w:val="22"/>
              <w:szCs w:val="22"/>
            </w:rPr>
          </w:pPr>
        </w:p>
      </w:tc>
      <w:tc>
        <w:tcPr>
          <w:tcW w:w="4677" w:type="dxa"/>
          <w:vMerge w:val="restart"/>
          <w:shd w:val="clear" w:color="auto" w:fill="auto"/>
          <w:tcMar>
            <w:top w:w="0" w:type="dxa"/>
            <w:left w:w="70" w:type="dxa"/>
            <w:bottom w:w="0" w:type="dxa"/>
            <w:right w:w="70" w:type="dxa"/>
          </w:tcMar>
        </w:tcPr>
        <w:p w14:paraId="2B08D907" w14:textId="2A787A17" w:rsidR="000179C7" w:rsidRPr="003C44DC" w:rsidRDefault="000179C7" w:rsidP="00684E66">
          <w:pPr>
            <w:spacing w:after="0"/>
            <w:jc w:val="center"/>
          </w:pPr>
          <w:r w:rsidRPr="003C44DC">
            <w:rPr>
              <w:position w:val="-4"/>
              <w:lang w:val="fr-FR"/>
            </w:rPr>
            <w:t>Waveform_Generator_MAD.docx</w:t>
          </w:r>
        </w:p>
      </w:tc>
      <w:tc>
        <w:tcPr>
          <w:tcW w:w="1476" w:type="dxa"/>
          <w:shd w:val="clear" w:color="auto" w:fill="auto"/>
          <w:tcMar>
            <w:top w:w="0" w:type="dxa"/>
            <w:left w:w="70" w:type="dxa"/>
            <w:bottom w:w="0" w:type="dxa"/>
            <w:right w:w="70" w:type="dxa"/>
          </w:tcMar>
          <w:vAlign w:val="center"/>
        </w:tcPr>
        <w:p w14:paraId="0D7AAA4D" w14:textId="77777777" w:rsidR="000179C7" w:rsidRPr="00684E66" w:rsidRDefault="000179C7" w:rsidP="00684E66">
          <w:pPr>
            <w:spacing w:after="0"/>
            <w:rPr>
              <w:sz w:val="22"/>
              <w:szCs w:val="22"/>
            </w:rPr>
          </w:pPr>
          <w:proofErr w:type="spellStart"/>
          <w:r w:rsidRPr="00684E66">
            <w:rPr>
              <w:sz w:val="22"/>
              <w:szCs w:val="22"/>
            </w:rPr>
            <w:t>Rev</w:t>
          </w:r>
          <w:proofErr w:type="spellEnd"/>
          <w:r w:rsidRPr="00684E66">
            <w:rPr>
              <w:sz w:val="22"/>
              <w:szCs w:val="22"/>
            </w:rPr>
            <w:t>. No.</w:t>
          </w:r>
        </w:p>
      </w:tc>
      <w:tc>
        <w:tcPr>
          <w:tcW w:w="1534" w:type="dxa"/>
          <w:shd w:val="clear" w:color="auto" w:fill="auto"/>
          <w:tcMar>
            <w:top w:w="0" w:type="dxa"/>
            <w:left w:w="70" w:type="dxa"/>
            <w:bottom w:w="0" w:type="dxa"/>
            <w:right w:w="70" w:type="dxa"/>
          </w:tcMar>
          <w:vAlign w:val="center"/>
        </w:tcPr>
        <w:p w14:paraId="35E40DC3" w14:textId="738D1387" w:rsidR="000179C7" w:rsidRPr="00684E66" w:rsidRDefault="000179C7" w:rsidP="00684E66">
          <w:pPr>
            <w:spacing w:after="0"/>
            <w:rPr>
              <w:sz w:val="22"/>
              <w:szCs w:val="22"/>
            </w:rPr>
          </w:pPr>
          <w:r>
            <w:rPr>
              <w:sz w:val="22"/>
              <w:szCs w:val="22"/>
            </w:rPr>
            <w:t>1.0</w:t>
          </w:r>
        </w:p>
      </w:tc>
    </w:tr>
    <w:tr w:rsidR="000179C7" w:rsidRPr="00684E66" w14:paraId="5DDEC7FA" w14:textId="77777777" w:rsidTr="00684E66">
      <w:trPr>
        <w:cantSplit/>
        <w:trHeight w:val="322"/>
      </w:trPr>
      <w:tc>
        <w:tcPr>
          <w:tcW w:w="2978" w:type="dxa"/>
          <w:vMerge/>
          <w:shd w:val="clear" w:color="auto" w:fill="auto"/>
          <w:tcMar>
            <w:top w:w="0" w:type="dxa"/>
            <w:left w:w="70" w:type="dxa"/>
            <w:bottom w:w="0" w:type="dxa"/>
            <w:right w:w="70" w:type="dxa"/>
          </w:tcMar>
          <w:vAlign w:val="center"/>
        </w:tcPr>
        <w:p w14:paraId="15C60649" w14:textId="77777777" w:rsidR="000179C7" w:rsidRPr="00684E66" w:rsidRDefault="000179C7" w:rsidP="00684E66">
          <w:pPr>
            <w:spacing w:after="0"/>
            <w:rPr>
              <w:sz w:val="22"/>
              <w:szCs w:val="22"/>
            </w:rPr>
          </w:pPr>
        </w:p>
      </w:tc>
      <w:tc>
        <w:tcPr>
          <w:tcW w:w="4677" w:type="dxa"/>
          <w:vMerge/>
          <w:shd w:val="clear" w:color="auto" w:fill="auto"/>
          <w:tcMar>
            <w:top w:w="0" w:type="dxa"/>
            <w:left w:w="70" w:type="dxa"/>
            <w:bottom w:w="0" w:type="dxa"/>
            <w:right w:w="70" w:type="dxa"/>
          </w:tcMar>
          <w:vAlign w:val="center"/>
        </w:tcPr>
        <w:p w14:paraId="68EBE793" w14:textId="77777777" w:rsidR="000179C7" w:rsidRPr="00684E66" w:rsidRDefault="000179C7" w:rsidP="00684E66">
          <w:pPr>
            <w:spacing w:after="0"/>
            <w:rPr>
              <w:sz w:val="22"/>
              <w:szCs w:val="22"/>
            </w:rPr>
          </w:pPr>
        </w:p>
      </w:tc>
      <w:tc>
        <w:tcPr>
          <w:tcW w:w="1476" w:type="dxa"/>
          <w:shd w:val="clear" w:color="auto" w:fill="auto"/>
          <w:tcMar>
            <w:top w:w="0" w:type="dxa"/>
            <w:left w:w="70" w:type="dxa"/>
            <w:bottom w:w="0" w:type="dxa"/>
            <w:right w:w="70" w:type="dxa"/>
          </w:tcMar>
          <w:vAlign w:val="center"/>
        </w:tcPr>
        <w:p w14:paraId="3D1FD010" w14:textId="7BFBDFF6" w:rsidR="000179C7" w:rsidRPr="00684E66" w:rsidRDefault="000179C7" w:rsidP="00DA7F1A">
          <w:pPr>
            <w:spacing w:after="0"/>
            <w:rPr>
              <w:sz w:val="22"/>
              <w:szCs w:val="22"/>
            </w:rPr>
          </w:pPr>
          <w:proofErr w:type="spellStart"/>
          <w:r w:rsidRPr="00684E66">
            <w:rPr>
              <w:sz w:val="22"/>
              <w:szCs w:val="22"/>
            </w:rPr>
            <w:t>Rev</w:t>
          </w:r>
          <w:proofErr w:type="spellEnd"/>
          <w:r w:rsidRPr="00684E66">
            <w:rPr>
              <w:sz w:val="22"/>
              <w:szCs w:val="22"/>
            </w:rPr>
            <w:t xml:space="preserve">. </w:t>
          </w:r>
          <w:proofErr w:type="spellStart"/>
          <w:r>
            <w:rPr>
              <w:sz w:val="22"/>
              <w:szCs w:val="22"/>
            </w:rPr>
            <w:t>Date</w:t>
          </w:r>
          <w:proofErr w:type="spellEnd"/>
        </w:p>
      </w:tc>
      <w:tc>
        <w:tcPr>
          <w:tcW w:w="1534" w:type="dxa"/>
          <w:shd w:val="clear" w:color="auto" w:fill="auto"/>
          <w:tcMar>
            <w:top w:w="0" w:type="dxa"/>
            <w:left w:w="70" w:type="dxa"/>
            <w:bottom w:w="0" w:type="dxa"/>
            <w:right w:w="70" w:type="dxa"/>
          </w:tcMar>
          <w:vAlign w:val="center"/>
        </w:tcPr>
        <w:p w14:paraId="087DD19A" w14:textId="1C749B16" w:rsidR="000179C7" w:rsidRPr="00684E66" w:rsidRDefault="000179C7" w:rsidP="0047221E">
          <w:pPr>
            <w:spacing w:after="0"/>
            <w:rPr>
              <w:sz w:val="22"/>
              <w:szCs w:val="22"/>
            </w:rPr>
          </w:pPr>
          <w:r>
            <w:rPr>
              <w:sz w:val="22"/>
              <w:szCs w:val="22"/>
            </w:rPr>
            <w:t>17.03.2017</w:t>
          </w:r>
        </w:p>
      </w:tc>
    </w:tr>
  </w:tbl>
  <w:p w14:paraId="0EF19CA6" w14:textId="4CE023EE" w:rsidR="000179C7" w:rsidRDefault="000179C7" w:rsidP="00684E6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4" w15:restartNumberingAfterBreak="0">
    <w:nsid w:val="01780363"/>
    <w:multiLevelType w:val="multilevel"/>
    <w:tmpl w:val="48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A0FC0"/>
    <w:multiLevelType w:val="hybridMultilevel"/>
    <w:tmpl w:val="317CEDF4"/>
    <w:lvl w:ilvl="0" w:tplc="9C26E204">
      <w:numFmt w:val="bullet"/>
      <w:lvlText w:val="-"/>
      <w:lvlJc w:val="left"/>
      <w:pPr>
        <w:ind w:left="1068" w:hanging="360"/>
      </w:pPr>
      <w:rPr>
        <w:rFonts w:ascii="Calibri" w:eastAsiaTheme="minorHAnsi" w:hAnsi="Calibri" w:cs="Calibri"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10386EE5"/>
    <w:multiLevelType w:val="hybridMultilevel"/>
    <w:tmpl w:val="87263C1E"/>
    <w:lvl w:ilvl="0" w:tplc="A0742E10">
      <w:start w:val="1"/>
      <w:numFmt w:val="bullet"/>
      <w:suff w:val="space"/>
      <w:lvlText w:val=""/>
      <w:lvlJc w:val="left"/>
      <w:pPr>
        <w:ind w:left="0" w:firstLine="0"/>
      </w:pPr>
      <w:rPr>
        <w:rFonts w:ascii="Symbol" w:hAnsi="Symbol" w:hint="default"/>
      </w:rPr>
    </w:lvl>
    <w:lvl w:ilvl="1" w:tplc="948EAF36">
      <w:start w:val="1"/>
      <w:numFmt w:val="bullet"/>
      <w:lvlText w:val=""/>
      <w:lvlJc w:val="left"/>
      <w:pPr>
        <w:ind w:left="720" w:hanging="360"/>
      </w:pPr>
      <w:rPr>
        <w:rFonts w:ascii="Symbol" w:hAnsi="Symbol"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15:restartNumberingAfterBreak="0">
    <w:nsid w:val="15E22E14"/>
    <w:multiLevelType w:val="multilevel"/>
    <w:tmpl w:val="86ACFC68"/>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8" w15:restartNumberingAfterBreak="0">
    <w:nsid w:val="36307ECD"/>
    <w:multiLevelType w:val="hybridMultilevel"/>
    <w:tmpl w:val="E572F7F8"/>
    <w:lvl w:ilvl="0" w:tplc="B95A3A7C">
      <w:start w:val="1"/>
      <w:numFmt w:val="bullet"/>
      <w:suff w:val="space"/>
      <w:lvlText w:val=""/>
      <w:lvlJc w:val="left"/>
      <w:pPr>
        <w:ind w:left="360" w:hanging="360"/>
      </w:pPr>
      <w:rPr>
        <w:rFonts w:ascii="Wingdings" w:hAnsi="Wingdings" w:hint="default"/>
      </w:rPr>
    </w:lvl>
    <w:lvl w:ilvl="1" w:tplc="E41EF29C">
      <w:start w:val="1"/>
      <w:numFmt w:val="bullet"/>
      <w:suff w:val="space"/>
      <w:lvlText w:val=""/>
      <w:lvlJc w:val="left"/>
      <w:pPr>
        <w:ind w:left="1080" w:hanging="740"/>
      </w:pPr>
      <w:rPr>
        <w:rFonts w:ascii="Wingdings" w:hAnsi="Wingdings" w:hint="default"/>
      </w:rPr>
    </w:lvl>
    <w:lvl w:ilvl="2" w:tplc="C4BC1CB2">
      <w:start w:val="1"/>
      <w:numFmt w:val="bullet"/>
      <w:suff w:val="space"/>
      <w:lvlText w:val=""/>
      <w:lvlJc w:val="left"/>
      <w:pPr>
        <w:ind w:left="1800" w:hanging="1120"/>
      </w:pPr>
      <w:rPr>
        <w:rFonts w:ascii="Wingdings" w:hAnsi="Wingdings" w:hint="default"/>
      </w:rPr>
    </w:lvl>
    <w:lvl w:ilvl="3" w:tplc="E8D0FA5A">
      <w:start w:val="1"/>
      <w:numFmt w:val="bullet"/>
      <w:suff w:val="space"/>
      <w:lvlText w:val=""/>
      <w:lvlJc w:val="left"/>
      <w:pPr>
        <w:ind w:left="2520" w:hanging="1499"/>
      </w:pPr>
      <w:rPr>
        <w:rFonts w:ascii="Wingdings" w:hAnsi="Wingdings" w:hint="default"/>
      </w:rPr>
    </w:lvl>
    <w:lvl w:ilvl="4" w:tplc="1102D84E">
      <w:numFmt w:val="bullet"/>
      <w:suff w:val="space"/>
      <w:lvlText w:val="-"/>
      <w:lvlJc w:val="left"/>
      <w:pPr>
        <w:ind w:left="3240" w:hanging="2219"/>
      </w:pPr>
      <w:rPr>
        <w:rFonts w:ascii="Calibri" w:eastAsiaTheme="minorHAnsi" w:hAnsi="Calibri"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9E96A1B"/>
    <w:multiLevelType w:val="hybridMultilevel"/>
    <w:tmpl w:val="D50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C4471"/>
    <w:multiLevelType w:val="hybridMultilevel"/>
    <w:tmpl w:val="DAA0B12C"/>
    <w:lvl w:ilvl="0" w:tplc="97E49E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9E4D02"/>
    <w:multiLevelType w:val="hybridMultilevel"/>
    <w:tmpl w:val="3304AD6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6CF65EAF"/>
    <w:multiLevelType w:val="singleLevel"/>
    <w:tmpl w:val="5024E252"/>
    <w:lvl w:ilvl="0">
      <w:start w:val="1"/>
      <w:numFmt w:val="bullet"/>
      <w:lvlText w:val=""/>
      <w:lvlJc w:val="left"/>
      <w:pPr>
        <w:tabs>
          <w:tab w:val="num" w:pos="360"/>
        </w:tabs>
        <w:ind w:left="360" w:hanging="360"/>
      </w:pPr>
      <w:rPr>
        <w:rFonts w:ascii="Symbol" w:hAnsi="Symbol" w:hint="default"/>
        <w:sz w:val="28"/>
      </w:rPr>
    </w:lvl>
  </w:abstractNum>
  <w:abstractNum w:abstractNumId="13" w15:restartNumberingAfterBreak="0">
    <w:nsid w:val="7E8D42AE"/>
    <w:multiLevelType w:val="hybridMultilevel"/>
    <w:tmpl w:val="B9E89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1101339">
    <w:abstractNumId w:val="7"/>
  </w:num>
  <w:num w:numId="2" w16cid:durableId="1063137629">
    <w:abstractNumId w:val="0"/>
  </w:num>
  <w:num w:numId="3" w16cid:durableId="212274104">
    <w:abstractNumId w:val="2"/>
  </w:num>
  <w:num w:numId="4" w16cid:durableId="658964733">
    <w:abstractNumId w:val="3"/>
  </w:num>
  <w:num w:numId="5" w16cid:durableId="2139912270">
    <w:abstractNumId w:val="10"/>
  </w:num>
  <w:num w:numId="6" w16cid:durableId="1562060850">
    <w:abstractNumId w:val="12"/>
  </w:num>
  <w:num w:numId="7" w16cid:durableId="1368215916">
    <w:abstractNumId w:val="9"/>
  </w:num>
  <w:num w:numId="8" w16cid:durableId="688719654">
    <w:abstractNumId w:val="13"/>
  </w:num>
  <w:num w:numId="9" w16cid:durableId="1042822237">
    <w:abstractNumId w:val="11"/>
  </w:num>
  <w:num w:numId="10" w16cid:durableId="1318068937">
    <w:abstractNumId w:val="4"/>
  </w:num>
  <w:num w:numId="11" w16cid:durableId="260144181">
    <w:abstractNumId w:val="6"/>
  </w:num>
  <w:num w:numId="12" w16cid:durableId="2137216868">
    <w:abstractNumId w:val="8"/>
  </w:num>
  <w:num w:numId="13" w16cid:durableId="159096983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B3"/>
    <w:rsid w:val="000006E2"/>
    <w:rsid w:val="000009CF"/>
    <w:rsid w:val="00000B09"/>
    <w:rsid w:val="00003575"/>
    <w:rsid w:val="00003927"/>
    <w:rsid w:val="00004D9B"/>
    <w:rsid w:val="00005347"/>
    <w:rsid w:val="00005AEB"/>
    <w:rsid w:val="00005B51"/>
    <w:rsid w:val="00006F85"/>
    <w:rsid w:val="00007794"/>
    <w:rsid w:val="000124F1"/>
    <w:rsid w:val="00012BA3"/>
    <w:rsid w:val="00013C03"/>
    <w:rsid w:val="00014C7D"/>
    <w:rsid w:val="00015090"/>
    <w:rsid w:val="000162EF"/>
    <w:rsid w:val="000179C7"/>
    <w:rsid w:val="00017E7D"/>
    <w:rsid w:val="00021944"/>
    <w:rsid w:val="00022BAF"/>
    <w:rsid w:val="00022F45"/>
    <w:rsid w:val="00023394"/>
    <w:rsid w:val="00027872"/>
    <w:rsid w:val="00030471"/>
    <w:rsid w:val="000304AA"/>
    <w:rsid w:val="000310CE"/>
    <w:rsid w:val="000316F7"/>
    <w:rsid w:val="00033123"/>
    <w:rsid w:val="0003413D"/>
    <w:rsid w:val="0003580A"/>
    <w:rsid w:val="00036D18"/>
    <w:rsid w:val="00040111"/>
    <w:rsid w:val="00041775"/>
    <w:rsid w:val="00041B03"/>
    <w:rsid w:val="00041BA8"/>
    <w:rsid w:val="00041FA2"/>
    <w:rsid w:val="00043614"/>
    <w:rsid w:val="0004379C"/>
    <w:rsid w:val="0004422A"/>
    <w:rsid w:val="0004505D"/>
    <w:rsid w:val="000451F7"/>
    <w:rsid w:val="0004561B"/>
    <w:rsid w:val="00045DF0"/>
    <w:rsid w:val="00046040"/>
    <w:rsid w:val="00046BE9"/>
    <w:rsid w:val="00046C6B"/>
    <w:rsid w:val="00047906"/>
    <w:rsid w:val="000502B2"/>
    <w:rsid w:val="0005083E"/>
    <w:rsid w:val="0005145E"/>
    <w:rsid w:val="00054C4E"/>
    <w:rsid w:val="0005715C"/>
    <w:rsid w:val="000606F4"/>
    <w:rsid w:val="00060E2E"/>
    <w:rsid w:val="00061052"/>
    <w:rsid w:val="0006165B"/>
    <w:rsid w:val="000626B1"/>
    <w:rsid w:val="00063FCD"/>
    <w:rsid w:val="000641CB"/>
    <w:rsid w:val="00066A2E"/>
    <w:rsid w:val="00067B50"/>
    <w:rsid w:val="00067B51"/>
    <w:rsid w:val="00070CFF"/>
    <w:rsid w:val="00070E20"/>
    <w:rsid w:val="00072807"/>
    <w:rsid w:val="0007365F"/>
    <w:rsid w:val="00073A21"/>
    <w:rsid w:val="000745E1"/>
    <w:rsid w:val="00075D9A"/>
    <w:rsid w:val="00077179"/>
    <w:rsid w:val="000771E9"/>
    <w:rsid w:val="00077629"/>
    <w:rsid w:val="00083212"/>
    <w:rsid w:val="00083230"/>
    <w:rsid w:val="000838A6"/>
    <w:rsid w:val="00084566"/>
    <w:rsid w:val="00086613"/>
    <w:rsid w:val="0008674A"/>
    <w:rsid w:val="00087282"/>
    <w:rsid w:val="00087434"/>
    <w:rsid w:val="00087566"/>
    <w:rsid w:val="000900B1"/>
    <w:rsid w:val="00093599"/>
    <w:rsid w:val="0009376D"/>
    <w:rsid w:val="0009462E"/>
    <w:rsid w:val="00094DC0"/>
    <w:rsid w:val="00096AEF"/>
    <w:rsid w:val="00097790"/>
    <w:rsid w:val="000A0FD2"/>
    <w:rsid w:val="000A1E34"/>
    <w:rsid w:val="000A495F"/>
    <w:rsid w:val="000A6B8C"/>
    <w:rsid w:val="000A749E"/>
    <w:rsid w:val="000B1A97"/>
    <w:rsid w:val="000B37A0"/>
    <w:rsid w:val="000B385B"/>
    <w:rsid w:val="000B4C38"/>
    <w:rsid w:val="000B6B25"/>
    <w:rsid w:val="000C049B"/>
    <w:rsid w:val="000C2A33"/>
    <w:rsid w:val="000C3843"/>
    <w:rsid w:val="000C3DFA"/>
    <w:rsid w:val="000C40E8"/>
    <w:rsid w:val="000C5BA2"/>
    <w:rsid w:val="000D28C5"/>
    <w:rsid w:val="000D4CE5"/>
    <w:rsid w:val="000D63AF"/>
    <w:rsid w:val="000D66FB"/>
    <w:rsid w:val="000D73B1"/>
    <w:rsid w:val="000D76FA"/>
    <w:rsid w:val="000D77E0"/>
    <w:rsid w:val="000E19DA"/>
    <w:rsid w:val="000E2A82"/>
    <w:rsid w:val="000E31DD"/>
    <w:rsid w:val="000E4413"/>
    <w:rsid w:val="000E478B"/>
    <w:rsid w:val="000E63A2"/>
    <w:rsid w:val="000E74CA"/>
    <w:rsid w:val="000E75BE"/>
    <w:rsid w:val="000E7F83"/>
    <w:rsid w:val="000F056E"/>
    <w:rsid w:val="000F0E9E"/>
    <w:rsid w:val="000F0EDA"/>
    <w:rsid w:val="000F1BBA"/>
    <w:rsid w:val="000F1E5E"/>
    <w:rsid w:val="000F3C9F"/>
    <w:rsid w:val="000F4ADC"/>
    <w:rsid w:val="000F510D"/>
    <w:rsid w:val="000F5252"/>
    <w:rsid w:val="000F5492"/>
    <w:rsid w:val="000F6AE2"/>
    <w:rsid w:val="000F7DB6"/>
    <w:rsid w:val="00101444"/>
    <w:rsid w:val="00101B15"/>
    <w:rsid w:val="00101FDE"/>
    <w:rsid w:val="0010382E"/>
    <w:rsid w:val="001049A9"/>
    <w:rsid w:val="00107946"/>
    <w:rsid w:val="00111DB4"/>
    <w:rsid w:val="00113A14"/>
    <w:rsid w:val="00113B89"/>
    <w:rsid w:val="00120C9A"/>
    <w:rsid w:val="00124DC6"/>
    <w:rsid w:val="001265CA"/>
    <w:rsid w:val="00130642"/>
    <w:rsid w:val="0013233D"/>
    <w:rsid w:val="001328C6"/>
    <w:rsid w:val="0013522A"/>
    <w:rsid w:val="00135621"/>
    <w:rsid w:val="001356DF"/>
    <w:rsid w:val="001359F8"/>
    <w:rsid w:val="0014031F"/>
    <w:rsid w:val="001414D2"/>
    <w:rsid w:val="00143C73"/>
    <w:rsid w:val="0014787A"/>
    <w:rsid w:val="001505E0"/>
    <w:rsid w:val="00150705"/>
    <w:rsid w:val="00150E6E"/>
    <w:rsid w:val="00151E40"/>
    <w:rsid w:val="00153803"/>
    <w:rsid w:val="00153C39"/>
    <w:rsid w:val="00154336"/>
    <w:rsid w:val="0015447D"/>
    <w:rsid w:val="001569D5"/>
    <w:rsid w:val="0015702E"/>
    <w:rsid w:val="0015759E"/>
    <w:rsid w:val="0016065E"/>
    <w:rsid w:val="00161894"/>
    <w:rsid w:val="00161D3A"/>
    <w:rsid w:val="001632D4"/>
    <w:rsid w:val="00164333"/>
    <w:rsid w:val="0016598D"/>
    <w:rsid w:val="00165D10"/>
    <w:rsid w:val="00167C4D"/>
    <w:rsid w:val="00170146"/>
    <w:rsid w:val="001702BC"/>
    <w:rsid w:val="00171B49"/>
    <w:rsid w:val="00173E77"/>
    <w:rsid w:val="00176E7C"/>
    <w:rsid w:val="001771C9"/>
    <w:rsid w:val="0017792A"/>
    <w:rsid w:val="00177D95"/>
    <w:rsid w:val="001821EB"/>
    <w:rsid w:val="00182ED9"/>
    <w:rsid w:val="00185B67"/>
    <w:rsid w:val="00185F4D"/>
    <w:rsid w:val="00186DE6"/>
    <w:rsid w:val="00187591"/>
    <w:rsid w:val="00192517"/>
    <w:rsid w:val="00192DAB"/>
    <w:rsid w:val="00192E2B"/>
    <w:rsid w:val="001938E0"/>
    <w:rsid w:val="001956BD"/>
    <w:rsid w:val="00196588"/>
    <w:rsid w:val="0019698C"/>
    <w:rsid w:val="00197E97"/>
    <w:rsid w:val="001A058F"/>
    <w:rsid w:val="001A05BA"/>
    <w:rsid w:val="001A1591"/>
    <w:rsid w:val="001A1BF8"/>
    <w:rsid w:val="001A27AF"/>
    <w:rsid w:val="001A2827"/>
    <w:rsid w:val="001A4C6E"/>
    <w:rsid w:val="001A54CB"/>
    <w:rsid w:val="001A61B0"/>
    <w:rsid w:val="001A6391"/>
    <w:rsid w:val="001B0F6C"/>
    <w:rsid w:val="001B43F6"/>
    <w:rsid w:val="001B5681"/>
    <w:rsid w:val="001B6E51"/>
    <w:rsid w:val="001C060D"/>
    <w:rsid w:val="001C075F"/>
    <w:rsid w:val="001C131D"/>
    <w:rsid w:val="001C1BBF"/>
    <w:rsid w:val="001C35FC"/>
    <w:rsid w:val="001C3E43"/>
    <w:rsid w:val="001D1064"/>
    <w:rsid w:val="001D2B26"/>
    <w:rsid w:val="001D4F40"/>
    <w:rsid w:val="001D54A3"/>
    <w:rsid w:val="001D7448"/>
    <w:rsid w:val="001E0C8F"/>
    <w:rsid w:val="001E1584"/>
    <w:rsid w:val="001E17D9"/>
    <w:rsid w:val="001E1D6A"/>
    <w:rsid w:val="001E1E00"/>
    <w:rsid w:val="001E1FE3"/>
    <w:rsid w:val="001E220D"/>
    <w:rsid w:val="001E5605"/>
    <w:rsid w:val="001F0257"/>
    <w:rsid w:val="001F0DFE"/>
    <w:rsid w:val="001F0F39"/>
    <w:rsid w:val="001F2A77"/>
    <w:rsid w:val="001F3657"/>
    <w:rsid w:val="001F4EEF"/>
    <w:rsid w:val="00200532"/>
    <w:rsid w:val="002021C8"/>
    <w:rsid w:val="00202E89"/>
    <w:rsid w:val="00202F08"/>
    <w:rsid w:val="00203AC5"/>
    <w:rsid w:val="00205429"/>
    <w:rsid w:val="00205654"/>
    <w:rsid w:val="0020569F"/>
    <w:rsid w:val="0020628C"/>
    <w:rsid w:val="002072B9"/>
    <w:rsid w:val="002073DC"/>
    <w:rsid w:val="0020760B"/>
    <w:rsid w:val="00207BE0"/>
    <w:rsid w:val="00210C1A"/>
    <w:rsid w:val="00214C3D"/>
    <w:rsid w:val="002152DE"/>
    <w:rsid w:val="002164AD"/>
    <w:rsid w:val="002167B2"/>
    <w:rsid w:val="002169F8"/>
    <w:rsid w:val="00217A2B"/>
    <w:rsid w:val="0022034D"/>
    <w:rsid w:val="00222F38"/>
    <w:rsid w:val="00223233"/>
    <w:rsid w:val="00223BBC"/>
    <w:rsid w:val="002274DD"/>
    <w:rsid w:val="00230AA1"/>
    <w:rsid w:val="00232A42"/>
    <w:rsid w:val="0023318F"/>
    <w:rsid w:val="002346CC"/>
    <w:rsid w:val="0023611E"/>
    <w:rsid w:val="00237BF7"/>
    <w:rsid w:val="00241392"/>
    <w:rsid w:val="002431AB"/>
    <w:rsid w:val="00243B75"/>
    <w:rsid w:val="0024587A"/>
    <w:rsid w:val="002461FF"/>
    <w:rsid w:val="00250B40"/>
    <w:rsid w:val="00252C0E"/>
    <w:rsid w:val="002546B5"/>
    <w:rsid w:val="0025530C"/>
    <w:rsid w:val="00256C32"/>
    <w:rsid w:val="002579A5"/>
    <w:rsid w:val="00261535"/>
    <w:rsid w:val="002621C8"/>
    <w:rsid w:val="00264577"/>
    <w:rsid w:val="00264F72"/>
    <w:rsid w:val="00265E63"/>
    <w:rsid w:val="00265FD8"/>
    <w:rsid w:val="0026645C"/>
    <w:rsid w:val="00267C8D"/>
    <w:rsid w:val="002700A1"/>
    <w:rsid w:val="00270873"/>
    <w:rsid w:val="00270A81"/>
    <w:rsid w:val="00270E02"/>
    <w:rsid w:val="00271AB4"/>
    <w:rsid w:val="00273E84"/>
    <w:rsid w:val="00274DF5"/>
    <w:rsid w:val="00275B70"/>
    <w:rsid w:val="00275ECB"/>
    <w:rsid w:val="002766D6"/>
    <w:rsid w:val="00277993"/>
    <w:rsid w:val="002805D8"/>
    <w:rsid w:val="0028313C"/>
    <w:rsid w:val="00283530"/>
    <w:rsid w:val="002840E0"/>
    <w:rsid w:val="002855A6"/>
    <w:rsid w:val="00285920"/>
    <w:rsid w:val="00285BE0"/>
    <w:rsid w:val="00285D50"/>
    <w:rsid w:val="00287281"/>
    <w:rsid w:val="00291227"/>
    <w:rsid w:val="00291434"/>
    <w:rsid w:val="00292449"/>
    <w:rsid w:val="00292ADB"/>
    <w:rsid w:val="00292C82"/>
    <w:rsid w:val="00293503"/>
    <w:rsid w:val="00294352"/>
    <w:rsid w:val="00296115"/>
    <w:rsid w:val="00296D2E"/>
    <w:rsid w:val="002A0083"/>
    <w:rsid w:val="002A0350"/>
    <w:rsid w:val="002A0766"/>
    <w:rsid w:val="002A0ACD"/>
    <w:rsid w:val="002A0CD6"/>
    <w:rsid w:val="002A14E2"/>
    <w:rsid w:val="002A364E"/>
    <w:rsid w:val="002A51C0"/>
    <w:rsid w:val="002A548D"/>
    <w:rsid w:val="002A639A"/>
    <w:rsid w:val="002A6920"/>
    <w:rsid w:val="002B030E"/>
    <w:rsid w:val="002B0D8A"/>
    <w:rsid w:val="002B0E1A"/>
    <w:rsid w:val="002B2445"/>
    <w:rsid w:val="002B456C"/>
    <w:rsid w:val="002B4674"/>
    <w:rsid w:val="002B6E7E"/>
    <w:rsid w:val="002B7521"/>
    <w:rsid w:val="002B7D64"/>
    <w:rsid w:val="002C0D40"/>
    <w:rsid w:val="002C2D1C"/>
    <w:rsid w:val="002C3BF6"/>
    <w:rsid w:val="002C4EF5"/>
    <w:rsid w:val="002C6DB4"/>
    <w:rsid w:val="002D0FD1"/>
    <w:rsid w:val="002D12CC"/>
    <w:rsid w:val="002D25E8"/>
    <w:rsid w:val="002D2BFA"/>
    <w:rsid w:val="002D3861"/>
    <w:rsid w:val="002D4509"/>
    <w:rsid w:val="002D5232"/>
    <w:rsid w:val="002D5841"/>
    <w:rsid w:val="002D6342"/>
    <w:rsid w:val="002D6442"/>
    <w:rsid w:val="002D7670"/>
    <w:rsid w:val="002E03DD"/>
    <w:rsid w:val="002E1658"/>
    <w:rsid w:val="002E3835"/>
    <w:rsid w:val="002E4649"/>
    <w:rsid w:val="002E4ACA"/>
    <w:rsid w:val="002F1661"/>
    <w:rsid w:val="002F1B65"/>
    <w:rsid w:val="002F244C"/>
    <w:rsid w:val="002F2A22"/>
    <w:rsid w:val="002F44D6"/>
    <w:rsid w:val="002F4FD6"/>
    <w:rsid w:val="002F5EEB"/>
    <w:rsid w:val="002F6134"/>
    <w:rsid w:val="002F67B8"/>
    <w:rsid w:val="002F76C1"/>
    <w:rsid w:val="002F7897"/>
    <w:rsid w:val="002F7987"/>
    <w:rsid w:val="0030181C"/>
    <w:rsid w:val="0030213F"/>
    <w:rsid w:val="003023C3"/>
    <w:rsid w:val="0030341F"/>
    <w:rsid w:val="00303423"/>
    <w:rsid w:val="003034FA"/>
    <w:rsid w:val="00303DAF"/>
    <w:rsid w:val="003050EA"/>
    <w:rsid w:val="00305A1C"/>
    <w:rsid w:val="00305B06"/>
    <w:rsid w:val="00316781"/>
    <w:rsid w:val="00316DA0"/>
    <w:rsid w:val="0032156F"/>
    <w:rsid w:val="0032372A"/>
    <w:rsid w:val="00325265"/>
    <w:rsid w:val="00325D6A"/>
    <w:rsid w:val="00326945"/>
    <w:rsid w:val="00326A5D"/>
    <w:rsid w:val="00327AA0"/>
    <w:rsid w:val="003308D5"/>
    <w:rsid w:val="00331100"/>
    <w:rsid w:val="003314F2"/>
    <w:rsid w:val="00332C91"/>
    <w:rsid w:val="003352F7"/>
    <w:rsid w:val="00336137"/>
    <w:rsid w:val="00336557"/>
    <w:rsid w:val="00336B42"/>
    <w:rsid w:val="003373BF"/>
    <w:rsid w:val="003414E8"/>
    <w:rsid w:val="00342416"/>
    <w:rsid w:val="00342DC5"/>
    <w:rsid w:val="00343809"/>
    <w:rsid w:val="00343F93"/>
    <w:rsid w:val="00350884"/>
    <w:rsid w:val="003508F3"/>
    <w:rsid w:val="003513FF"/>
    <w:rsid w:val="00351CBB"/>
    <w:rsid w:val="00353B78"/>
    <w:rsid w:val="003555B9"/>
    <w:rsid w:val="00355885"/>
    <w:rsid w:val="00355A5B"/>
    <w:rsid w:val="0035753F"/>
    <w:rsid w:val="003626E8"/>
    <w:rsid w:val="00363018"/>
    <w:rsid w:val="00363172"/>
    <w:rsid w:val="0036430A"/>
    <w:rsid w:val="003643CD"/>
    <w:rsid w:val="003652F5"/>
    <w:rsid w:val="00365463"/>
    <w:rsid w:val="0036580D"/>
    <w:rsid w:val="003668C1"/>
    <w:rsid w:val="003678DE"/>
    <w:rsid w:val="003706BE"/>
    <w:rsid w:val="00370704"/>
    <w:rsid w:val="00371BC3"/>
    <w:rsid w:val="00371CC5"/>
    <w:rsid w:val="0037256D"/>
    <w:rsid w:val="003727F3"/>
    <w:rsid w:val="00372943"/>
    <w:rsid w:val="00372E06"/>
    <w:rsid w:val="00373DBA"/>
    <w:rsid w:val="0037405C"/>
    <w:rsid w:val="00376DD0"/>
    <w:rsid w:val="00382159"/>
    <w:rsid w:val="003831E6"/>
    <w:rsid w:val="00383D2A"/>
    <w:rsid w:val="00384385"/>
    <w:rsid w:val="00386569"/>
    <w:rsid w:val="003867DB"/>
    <w:rsid w:val="00386AB6"/>
    <w:rsid w:val="003916CC"/>
    <w:rsid w:val="0039231A"/>
    <w:rsid w:val="003938B6"/>
    <w:rsid w:val="00393A91"/>
    <w:rsid w:val="00393C96"/>
    <w:rsid w:val="00394F27"/>
    <w:rsid w:val="003952FF"/>
    <w:rsid w:val="00395467"/>
    <w:rsid w:val="00395D10"/>
    <w:rsid w:val="00396764"/>
    <w:rsid w:val="00396BCA"/>
    <w:rsid w:val="00397C3C"/>
    <w:rsid w:val="003A08F1"/>
    <w:rsid w:val="003A0EDD"/>
    <w:rsid w:val="003A1062"/>
    <w:rsid w:val="003A1944"/>
    <w:rsid w:val="003A21AA"/>
    <w:rsid w:val="003A28A5"/>
    <w:rsid w:val="003A39DF"/>
    <w:rsid w:val="003B11C2"/>
    <w:rsid w:val="003B1A4E"/>
    <w:rsid w:val="003B2550"/>
    <w:rsid w:val="003B3785"/>
    <w:rsid w:val="003B3BCB"/>
    <w:rsid w:val="003B3E93"/>
    <w:rsid w:val="003B4569"/>
    <w:rsid w:val="003B4BF2"/>
    <w:rsid w:val="003B6B07"/>
    <w:rsid w:val="003B6DB2"/>
    <w:rsid w:val="003C09CC"/>
    <w:rsid w:val="003C1550"/>
    <w:rsid w:val="003C2149"/>
    <w:rsid w:val="003C40A5"/>
    <w:rsid w:val="003C44DC"/>
    <w:rsid w:val="003C7A14"/>
    <w:rsid w:val="003D0440"/>
    <w:rsid w:val="003D14A6"/>
    <w:rsid w:val="003D1C42"/>
    <w:rsid w:val="003D2FD6"/>
    <w:rsid w:val="003D3F67"/>
    <w:rsid w:val="003D5C5D"/>
    <w:rsid w:val="003D5CDA"/>
    <w:rsid w:val="003D7C11"/>
    <w:rsid w:val="003E0E9A"/>
    <w:rsid w:val="003E1E3A"/>
    <w:rsid w:val="003E1E99"/>
    <w:rsid w:val="003E25BD"/>
    <w:rsid w:val="003E2F90"/>
    <w:rsid w:val="003E3AF1"/>
    <w:rsid w:val="003E4D8F"/>
    <w:rsid w:val="003E4F28"/>
    <w:rsid w:val="003E61C1"/>
    <w:rsid w:val="003E7B42"/>
    <w:rsid w:val="003E7F2B"/>
    <w:rsid w:val="003F1A13"/>
    <w:rsid w:val="003F1C31"/>
    <w:rsid w:val="003F2658"/>
    <w:rsid w:val="003F4600"/>
    <w:rsid w:val="003F4D39"/>
    <w:rsid w:val="003F584E"/>
    <w:rsid w:val="003F6214"/>
    <w:rsid w:val="003F6962"/>
    <w:rsid w:val="003F6A2E"/>
    <w:rsid w:val="003F6D25"/>
    <w:rsid w:val="003F6E14"/>
    <w:rsid w:val="003F7304"/>
    <w:rsid w:val="00403002"/>
    <w:rsid w:val="004033A7"/>
    <w:rsid w:val="00404487"/>
    <w:rsid w:val="004118B6"/>
    <w:rsid w:val="00413247"/>
    <w:rsid w:val="00415617"/>
    <w:rsid w:val="00416C2B"/>
    <w:rsid w:val="004211BB"/>
    <w:rsid w:val="00423C0E"/>
    <w:rsid w:val="00424095"/>
    <w:rsid w:val="004241D1"/>
    <w:rsid w:val="0042456D"/>
    <w:rsid w:val="00425A18"/>
    <w:rsid w:val="00430B08"/>
    <w:rsid w:val="004330CD"/>
    <w:rsid w:val="004356ED"/>
    <w:rsid w:val="00436734"/>
    <w:rsid w:val="00436784"/>
    <w:rsid w:val="004403EB"/>
    <w:rsid w:val="004413D6"/>
    <w:rsid w:val="004430ED"/>
    <w:rsid w:val="00443D4D"/>
    <w:rsid w:val="00445572"/>
    <w:rsid w:val="00445D41"/>
    <w:rsid w:val="00446C62"/>
    <w:rsid w:val="00447247"/>
    <w:rsid w:val="00450D06"/>
    <w:rsid w:val="00450D24"/>
    <w:rsid w:val="00451989"/>
    <w:rsid w:val="004530EF"/>
    <w:rsid w:val="00454CF9"/>
    <w:rsid w:val="004557F1"/>
    <w:rsid w:val="00455E4C"/>
    <w:rsid w:val="00456FFC"/>
    <w:rsid w:val="00462D9B"/>
    <w:rsid w:val="00464638"/>
    <w:rsid w:val="00467A04"/>
    <w:rsid w:val="0047221E"/>
    <w:rsid w:val="00472E76"/>
    <w:rsid w:val="00473B23"/>
    <w:rsid w:val="0047526E"/>
    <w:rsid w:val="00477754"/>
    <w:rsid w:val="0048232D"/>
    <w:rsid w:val="00483CEA"/>
    <w:rsid w:val="00484B58"/>
    <w:rsid w:val="004852B5"/>
    <w:rsid w:val="0048562F"/>
    <w:rsid w:val="00486BB4"/>
    <w:rsid w:val="00487136"/>
    <w:rsid w:val="0049063F"/>
    <w:rsid w:val="00490724"/>
    <w:rsid w:val="00491B3E"/>
    <w:rsid w:val="00492490"/>
    <w:rsid w:val="004939EF"/>
    <w:rsid w:val="00494D09"/>
    <w:rsid w:val="00494FDA"/>
    <w:rsid w:val="004A0234"/>
    <w:rsid w:val="004A051E"/>
    <w:rsid w:val="004A1985"/>
    <w:rsid w:val="004A2D5D"/>
    <w:rsid w:val="004A3B94"/>
    <w:rsid w:val="004A726C"/>
    <w:rsid w:val="004B0F1E"/>
    <w:rsid w:val="004B2942"/>
    <w:rsid w:val="004B3DA8"/>
    <w:rsid w:val="004B3E8B"/>
    <w:rsid w:val="004B5544"/>
    <w:rsid w:val="004B6011"/>
    <w:rsid w:val="004C0EA1"/>
    <w:rsid w:val="004C29DC"/>
    <w:rsid w:val="004C400A"/>
    <w:rsid w:val="004C46E1"/>
    <w:rsid w:val="004C4F8C"/>
    <w:rsid w:val="004C650C"/>
    <w:rsid w:val="004C6B82"/>
    <w:rsid w:val="004D0179"/>
    <w:rsid w:val="004D0800"/>
    <w:rsid w:val="004D1179"/>
    <w:rsid w:val="004D11A7"/>
    <w:rsid w:val="004D342B"/>
    <w:rsid w:val="004D5584"/>
    <w:rsid w:val="004E28D5"/>
    <w:rsid w:val="004E43D1"/>
    <w:rsid w:val="004E4A78"/>
    <w:rsid w:val="004E58EF"/>
    <w:rsid w:val="004E6A66"/>
    <w:rsid w:val="004E7968"/>
    <w:rsid w:val="004F1523"/>
    <w:rsid w:val="004F5A0F"/>
    <w:rsid w:val="004F6EE8"/>
    <w:rsid w:val="004F7876"/>
    <w:rsid w:val="00500011"/>
    <w:rsid w:val="00501B5F"/>
    <w:rsid w:val="0050231C"/>
    <w:rsid w:val="00503430"/>
    <w:rsid w:val="00504DF0"/>
    <w:rsid w:val="00506FB1"/>
    <w:rsid w:val="005078D3"/>
    <w:rsid w:val="00510638"/>
    <w:rsid w:val="00511469"/>
    <w:rsid w:val="00512329"/>
    <w:rsid w:val="005124A5"/>
    <w:rsid w:val="0051256E"/>
    <w:rsid w:val="00513711"/>
    <w:rsid w:val="00517C25"/>
    <w:rsid w:val="00521511"/>
    <w:rsid w:val="00521CDB"/>
    <w:rsid w:val="00522621"/>
    <w:rsid w:val="005251A9"/>
    <w:rsid w:val="005252EB"/>
    <w:rsid w:val="005258D3"/>
    <w:rsid w:val="00525F85"/>
    <w:rsid w:val="00527502"/>
    <w:rsid w:val="005324CB"/>
    <w:rsid w:val="00533830"/>
    <w:rsid w:val="0053413D"/>
    <w:rsid w:val="005343AC"/>
    <w:rsid w:val="00534503"/>
    <w:rsid w:val="00534842"/>
    <w:rsid w:val="00535C95"/>
    <w:rsid w:val="0054015C"/>
    <w:rsid w:val="005423F1"/>
    <w:rsid w:val="0054288D"/>
    <w:rsid w:val="00544605"/>
    <w:rsid w:val="00544F92"/>
    <w:rsid w:val="0054557D"/>
    <w:rsid w:val="00546C98"/>
    <w:rsid w:val="005475DA"/>
    <w:rsid w:val="00551D2B"/>
    <w:rsid w:val="005523DA"/>
    <w:rsid w:val="00552EBB"/>
    <w:rsid w:val="00560462"/>
    <w:rsid w:val="00560904"/>
    <w:rsid w:val="00561442"/>
    <w:rsid w:val="00561E1D"/>
    <w:rsid w:val="005626B6"/>
    <w:rsid w:val="00562F32"/>
    <w:rsid w:val="00564832"/>
    <w:rsid w:val="00565DDD"/>
    <w:rsid w:val="00565FD5"/>
    <w:rsid w:val="00572462"/>
    <w:rsid w:val="00573ABF"/>
    <w:rsid w:val="00577E4B"/>
    <w:rsid w:val="00580E45"/>
    <w:rsid w:val="00581ACA"/>
    <w:rsid w:val="00584089"/>
    <w:rsid w:val="00584141"/>
    <w:rsid w:val="00584D9A"/>
    <w:rsid w:val="005854BD"/>
    <w:rsid w:val="00585EF5"/>
    <w:rsid w:val="00586376"/>
    <w:rsid w:val="00586511"/>
    <w:rsid w:val="0058724B"/>
    <w:rsid w:val="00591527"/>
    <w:rsid w:val="00591D82"/>
    <w:rsid w:val="00596E5E"/>
    <w:rsid w:val="00596F20"/>
    <w:rsid w:val="005974CA"/>
    <w:rsid w:val="00597B7A"/>
    <w:rsid w:val="00597CEF"/>
    <w:rsid w:val="005A0E75"/>
    <w:rsid w:val="005A1683"/>
    <w:rsid w:val="005A1D5F"/>
    <w:rsid w:val="005A41FB"/>
    <w:rsid w:val="005A6C09"/>
    <w:rsid w:val="005A7069"/>
    <w:rsid w:val="005A7540"/>
    <w:rsid w:val="005B0E9F"/>
    <w:rsid w:val="005B13D9"/>
    <w:rsid w:val="005B2277"/>
    <w:rsid w:val="005B3F95"/>
    <w:rsid w:val="005B48DE"/>
    <w:rsid w:val="005B498F"/>
    <w:rsid w:val="005B4E0E"/>
    <w:rsid w:val="005B6012"/>
    <w:rsid w:val="005B7442"/>
    <w:rsid w:val="005C15D5"/>
    <w:rsid w:val="005C3ADC"/>
    <w:rsid w:val="005C47DA"/>
    <w:rsid w:val="005C4A93"/>
    <w:rsid w:val="005C53FD"/>
    <w:rsid w:val="005C5577"/>
    <w:rsid w:val="005C7C88"/>
    <w:rsid w:val="005D4C57"/>
    <w:rsid w:val="005D7488"/>
    <w:rsid w:val="005D797C"/>
    <w:rsid w:val="005E4563"/>
    <w:rsid w:val="005E4804"/>
    <w:rsid w:val="005E52C6"/>
    <w:rsid w:val="005E5E05"/>
    <w:rsid w:val="005F16CC"/>
    <w:rsid w:val="005F257C"/>
    <w:rsid w:val="005F5E15"/>
    <w:rsid w:val="005F6342"/>
    <w:rsid w:val="006020A3"/>
    <w:rsid w:val="006040E8"/>
    <w:rsid w:val="00605573"/>
    <w:rsid w:val="0060665A"/>
    <w:rsid w:val="00606B00"/>
    <w:rsid w:val="0060704C"/>
    <w:rsid w:val="0060776F"/>
    <w:rsid w:val="00607A82"/>
    <w:rsid w:val="00610826"/>
    <w:rsid w:val="00610D2C"/>
    <w:rsid w:val="00612822"/>
    <w:rsid w:val="0061340E"/>
    <w:rsid w:val="00614917"/>
    <w:rsid w:val="00615FB6"/>
    <w:rsid w:val="006169D8"/>
    <w:rsid w:val="00620223"/>
    <w:rsid w:val="00621E77"/>
    <w:rsid w:val="00621F86"/>
    <w:rsid w:val="0062354E"/>
    <w:rsid w:val="00624946"/>
    <w:rsid w:val="0062582A"/>
    <w:rsid w:val="0062707D"/>
    <w:rsid w:val="00627648"/>
    <w:rsid w:val="00630E33"/>
    <w:rsid w:val="00631747"/>
    <w:rsid w:val="00631C2C"/>
    <w:rsid w:val="00631D0F"/>
    <w:rsid w:val="00631F18"/>
    <w:rsid w:val="0063331E"/>
    <w:rsid w:val="00634D86"/>
    <w:rsid w:val="006350B4"/>
    <w:rsid w:val="00635F74"/>
    <w:rsid w:val="00635F99"/>
    <w:rsid w:val="006403FC"/>
    <w:rsid w:val="00641579"/>
    <w:rsid w:val="00642EC0"/>
    <w:rsid w:val="00642FDE"/>
    <w:rsid w:val="00644052"/>
    <w:rsid w:val="00645B66"/>
    <w:rsid w:val="00646F36"/>
    <w:rsid w:val="00647995"/>
    <w:rsid w:val="00650C6A"/>
    <w:rsid w:val="006532CC"/>
    <w:rsid w:val="00655027"/>
    <w:rsid w:val="00661F30"/>
    <w:rsid w:val="006622C2"/>
    <w:rsid w:val="00662A09"/>
    <w:rsid w:val="00662ACF"/>
    <w:rsid w:val="0066310A"/>
    <w:rsid w:val="0066340D"/>
    <w:rsid w:val="00664E8B"/>
    <w:rsid w:val="00667B5D"/>
    <w:rsid w:val="00667EA6"/>
    <w:rsid w:val="00671D03"/>
    <w:rsid w:val="00672020"/>
    <w:rsid w:val="00672D1B"/>
    <w:rsid w:val="006755F8"/>
    <w:rsid w:val="00676BDF"/>
    <w:rsid w:val="006807E5"/>
    <w:rsid w:val="00680866"/>
    <w:rsid w:val="00681957"/>
    <w:rsid w:val="00682CE9"/>
    <w:rsid w:val="00684E66"/>
    <w:rsid w:val="00685D0B"/>
    <w:rsid w:val="006873BF"/>
    <w:rsid w:val="0069044B"/>
    <w:rsid w:val="0069097C"/>
    <w:rsid w:val="0069378A"/>
    <w:rsid w:val="006A05B8"/>
    <w:rsid w:val="006A090F"/>
    <w:rsid w:val="006A0FC3"/>
    <w:rsid w:val="006A1ACB"/>
    <w:rsid w:val="006A32FC"/>
    <w:rsid w:val="006A3CF8"/>
    <w:rsid w:val="006A4554"/>
    <w:rsid w:val="006A49AE"/>
    <w:rsid w:val="006A59C3"/>
    <w:rsid w:val="006B0FA1"/>
    <w:rsid w:val="006B3134"/>
    <w:rsid w:val="006B429D"/>
    <w:rsid w:val="006B454B"/>
    <w:rsid w:val="006B4858"/>
    <w:rsid w:val="006B6E3C"/>
    <w:rsid w:val="006B76F8"/>
    <w:rsid w:val="006B7D6A"/>
    <w:rsid w:val="006C1390"/>
    <w:rsid w:val="006C1494"/>
    <w:rsid w:val="006C2141"/>
    <w:rsid w:val="006C28C4"/>
    <w:rsid w:val="006C3ECA"/>
    <w:rsid w:val="006C786B"/>
    <w:rsid w:val="006C7EB3"/>
    <w:rsid w:val="006D0FF9"/>
    <w:rsid w:val="006D15CE"/>
    <w:rsid w:val="006D2A7F"/>
    <w:rsid w:val="006D2B27"/>
    <w:rsid w:val="006D3E37"/>
    <w:rsid w:val="006D4298"/>
    <w:rsid w:val="006E062D"/>
    <w:rsid w:val="006E09C5"/>
    <w:rsid w:val="006E1476"/>
    <w:rsid w:val="006E1FD0"/>
    <w:rsid w:val="006E3590"/>
    <w:rsid w:val="006E58D4"/>
    <w:rsid w:val="006E67A2"/>
    <w:rsid w:val="006E74E5"/>
    <w:rsid w:val="006E7978"/>
    <w:rsid w:val="006F0A4C"/>
    <w:rsid w:val="006F0EB0"/>
    <w:rsid w:val="006F19F3"/>
    <w:rsid w:val="006F3000"/>
    <w:rsid w:val="006F3CCC"/>
    <w:rsid w:val="006F4CFE"/>
    <w:rsid w:val="006F79EA"/>
    <w:rsid w:val="006F7EB0"/>
    <w:rsid w:val="00701F54"/>
    <w:rsid w:val="0070240D"/>
    <w:rsid w:val="00702E3A"/>
    <w:rsid w:val="007052E9"/>
    <w:rsid w:val="00705DA0"/>
    <w:rsid w:val="007104F9"/>
    <w:rsid w:val="00710C0A"/>
    <w:rsid w:val="00712F98"/>
    <w:rsid w:val="0071411E"/>
    <w:rsid w:val="00715907"/>
    <w:rsid w:val="00716A6F"/>
    <w:rsid w:val="00717D32"/>
    <w:rsid w:val="00717EAF"/>
    <w:rsid w:val="00722856"/>
    <w:rsid w:val="007229A3"/>
    <w:rsid w:val="00726227"/>
    <w:rsid w:val="00726278"/>
    <w:rsid w:val="00727E22"/>
    <w:rsid w:val="007310DD"/>
    <w:rsid w:val="00732E70"/>
    <w:rsid w:val="00733751"/>
    <w:rsid w:val="007349DD"/>
    <w:rsid w:val="00734C2E"/>
    <w:rsid w:val="00735EE3"/>
    <w:rsid w:val="00735F14"/>
    <w:rsid w:val="00736525"/>
    <w:rsid w:val="00740009"/>
    <w:rsid w:val="007422B6"/>
    <w:rsid w:val="00743221"/>
    <w:rsid w:val="00743359"/>
    <w:rsid w:val="00743402"/>
    <w:rsid w:val="00743B19"/>
    <w:rsid w:val="00746D1C"/>
    <w:rsid w:val="00747905"/>
    <w:rsid w:val="007500E2"/>
    <w:rsid w:val="00750533"/>
    <w:rsid w:val="00750C47"/>
    <w:rsid w:val="00750FEE"/>
    <w:rsid w:val="007519CE"/>
    <w:rsid w:val="00751C4C"/>
    <w:rsid w:val="00753503"/>
    <w:rsid w:val="00753F79"/>
    <w:rsid w:val="00754C34"/>
    <w:rsid w:val="00754CC7"/>
    <w:rsid w:val="007567CF"/>
    <w:rsid w:val="007573CA"/>
    <w:rsid w:val="007575D8"/>
    <w:rsid w:val="00757E75"/>
    <w:rsid w:val="00757F62"/>
    <w:rsid w:val="00760C53"/>
    <w:rsid w:val="0076308B"/>
    <w:rsid w:val="00763124"/>
    <w:rsid w:val="0076375A"/>
    <w:rsid w:val="00763E7B"/>
    <w:rsid w:val="00764426"/>
    <w:rsid w:val="007646A4"/>
    <w:rsid w:val="0076471B"/>
    <w:rsid w:val="00765F27"/>
    <w:rsid w:val="007709E6"/>
    <w:rsid w:val="00771EDC"/>
    <w:rsid w:val="00772841"/>
    <w:rsid w:val="00773279"/>
    <w:rsid w:val="00773408"/>
    <w:rsid w:val="00773E4A"/>
    <w:rsid w:val="00773F39"/>
    <w:rsid w:val="007745CC"/>
    <w:rsid w:val="00777796"/>
    <w:rsid w:val="00780CE7"/>
    <w:rsid w:val="00781CDE"/>
    <w:rsid w:val="00782042"/>
    <w:rsid w:val="00784A16"/>
    <w:rsid w:val="0078529C"/>
    <w:rsid w:val="00785537"/>
    <w:rsid w:val="00787D61"/>
    <w:rsid w:val="007911B9"/>
    <w:rsid w:val="0079208B"/>
    <w:rsid w:val="00793A05"/>
    <w:rsid w:val="00793EF9"/>
    <w:rsid w:val="0079728F"/>
    <w:rsid w:val="00797E6B"/>
    <w:rsid w:val="007A0940"/>
    <w:rsid w:val="007A2C95"/>
    <w:rsid w:val="007A3064"/>
    <w:rsid w:val="007A36C7"/>
    <w:rsid w:val="007A37A7"/>
    <w:rsid w:val="007A6106"/>
    <w:rsid w:val="007A70B5"/>
    <w:rsid w:val="007A7FA9"/>
    <w:rsid w:val="007B0020"/>
    <w:rsid w:val="007B0824"/>
    <w:rsid w:val="007B110A"/>
    <w:rsid w:val="007B1E51"/>
    <w:rsid w:val="007B313D"/>
    <w:rsid w:val="007B334A"/>
    <w:rsid w:val="007B6162"/>
    <w:rsid w:val="007B617A"/>
    <w:rsid w:val="007B647B"/>
    <w:rsid w:val="007B777D"/>
    <w:rsid w:val="007C2396"/>
    <w:rsid w:val="007C27A5"/>
    <w:rsid w:val="007C3D83"/>
    <w:rsid w:val="007D17AF"/>
    <w:rsid w:val="007D1EB4"/>
    <w:rsid w:val="007D225C"/>
    <w:rsid w:val="007D2A26"/>
    <w:rsid w:val="007D2F69"/>
    <w:rsid w:val="007D3184"/>
    <w:rsid w:val="007D35BF"/>
    <w:rsid w:val="007D3AE7"/>
    <w:rsid w:val="007D4010"/>
    <w:rsid w:val="007D4464"/>
    <w:rsid w:val="007D4EC2"/>
    <w:rsid w:val="007D73FD"/>
    <w:rsid w:val="007D768F"/>
    <w:rsid w:val="007E25E1"/>
    <w:rsid w:val="007E3B0C"/>
    <w:rsid w:val="007E5E32"/>
    <w:rsid w:val="007F2FDE"/>
    <w:rsid w:val="007F51CB"/>
    <w:rsid w:val="00800242"/>
    <w:rsid w:val="00800BED"/>
    <w:rsid w:val="00801213"/>
    <w:rsid w:val="00801CF9"/>
    <w:rsid w:val="0080262D"/>
    <w:rsid w:val="00805F32"/>
    <w:rsid w:val="00807FBF"/>
    <w:rsid w:val="008102BC"/>
    <w:rsid w:val="00810509"/>
    <w:rsid w:val="00810CCD"/>
    <w:rsid w:val="0081260B"/>
    <w:rsid w:val="0081301E"/>
    <w:rsid w:val="00814177"/>
    <w:rsid w:val="00815086"/>
    <w:rsid w:val="00816B0A"/>
    <w:rsid w:val="00817B18"/>
    <w:rsid w:val="0082227D"/>
    <w:rsid w:val="00825FC1"/>
    <w:rsid w:val="00826A86"/>
    <w:rsid w:val="00830DCB"/>
    <w:rsid w:val="00830E8D"/>
    <w:rsid w:val="00831945"/>
    <w:rsid w:val="00831A36"/>
    <w:rsid w:val="0083415E"/>
    <w:rsid w:val="00834645"/>
    <w:rsid w:val="0083764B"/>
    <w:rsid w:val="00837683"/>
    <w:rsid w:val="0084058C"/>
    <w:rsid w:val="00841746"/>
    <w:rsid w:val="0084251B"/>
    <w:rsid w:val="00844ADC"/>
    <w:rsid w:val="00844EB3"/>
    <w:rsid w:val="008455B3"/>
    <w:rsid w:val="00845957"/>
    <w:rsid w:val="00847803"/>
    <w:rsid w:val="00850E2C"/>
    <w:rsid w:val="00851A8F"/>
    <w:rsid w:val="00851E0B"/>
    <w:rsid w:val="00852595"/>
    <w:rsid w:val="00852CFF"/>
    <w:rsid w:val="008533E6"/>
    <w:rsid w:val="00853DE9"/>
    <w:rsid w:val="0085433C"/>
    <w:rsid w:val="00854F87"/>
    <w:rsid w:val="00855B73"/>
    <w:rsid w:val="00855DA2"/>
    <w:rsid w:val="00855DDF"/>
    <w:rsid w:val="0085684B"/>
    <w:rsid w:val="0085687F"/>
    <w:rsid w:val="00856E3B"/>
    <w:rsid w:val="008577FA"/>
    <w:rsid w:val="00862481"/>
    <w:rsid w:val="00863B49"/>
    <w:rsid w:val="008641D8"/>
    <w:rsid w:val="008646EA"/>
    <w:rsid w:val="00865E24"/>
    <w:rsid w:val="00870C12"/>
    <w:rsid w:val="0087163D"/>
    <w:rsid w:val="0087199E"/>
    <w:rsid w:val="008720E7"/>
    <w:rsid w:val="008725F1"/>
    <w:rsid w:val="008726ED"/>
    <w:rsid w:val="0087638F"/>
    <w:rsid w:val="008773BF"/>
    <w:rsid w:val="00877BAF"/>
    <w:rsid w:val="0088087E"/>
    <w:rsid w:val="00881064"/>
    <w:rsid w:val="00883DB9"/>
    <w:rsid w:val="008843C9"/>
    <w:rsid w:val="0088462E"/>
    <w:rsid w:val="00886EE1"/>
    <w:rsid w:val="008879B3"/>
    <w:rsid w:val="00887EE4"/>
    <w:rsid w:val="0089011A"/>
    <w:rsid w:val="0089033A"/>
    <w:rsid w:val="00890849"/>
    <w:rsid w:val="00890DD9"/>
    <w:rsid w:val="008934FA"/>
    <w:rsid w:val="00893CD4"/>
    <w:rsid w:val="00894DF3"/>
    <w:rsid w:val="008A00B2"/>
    <w:rsid w:val="008A20EE"/>
    <w:rsid w:val="008A25DC"/>
    <w:rsid w:val="008A5810"/>
    <w:rsid w:val="008A5A59"/>
    <w:rsid w:val="008A5BD5"/>
    <w:rsid w:val="008B0585"/>
    <w:rsid w:val="008B1167"/>
    <w:rsid w:val="008B134B"/>
    <w:rsid w:val="008B1646"/>
    <w:rsid w:val="008B196F"/>
    <w:rsid w:val="008B32EC"/>
    <w:rsid w:val="008B5215"/>
    <w:rsid w:val="008B6390"/>
    <w:rsid w:val="008B696A"/>
    <w:rsid w:val="008B791F"/>
    <w:rsid w:val="008C1581"/>
    <w:rsid w:val="008C30B9"/>
    <w:rsid w:val="008C3926"/>
    <w:rsid w:val="008D0252"/>
    <w:rsid w:val="008D0639"/>
    <w:rsid w:val="008D0716"/>
    <w:rsid w:val="008D3E08"/>
    <w:rsid w:val="008D4C13"/>
    <w:rsid w:val="008D57FC"/>
    <w:rsid w:val="008D5F61"/>
    <w:rsid w:val="008D6FA8"/>
    <w:rsid w:val="008D728E"/>
    <w:rsid w:val="008D756C"/>
    <w:rsid w:val="008E0BEE"/>
    <w:rsid w:val="008E0EDF"/>
    <w:rsid w:val="008E17A8"/>
    <w:rsid w:val="008E1F29"/>
    <w:rsid w:val="008E57D9"/>
    <w:rsid w:val="008E5F29"/>
    <w:rsid w:val="008F0121"/>
    <w:rsid w:val="008F0D08"/>
    <w:rsid w:val="008F1AD2"/>
    <w:rsid w:val="008F42F2"/>
    <w:rsid w:val="008F5717"/>
    <w:rsid w:val="008F78D6"/>
    <w:rsid w:val="009004DB"/>
    <w:rsid w:val="009009EA"/>
    <w:rsid w:val="00902F4C"/>
    <w:rsid w:val="00903DC8"/>
    <w:rsid w:val="009071E0"/>
    <w:rsid w:val="009113E7"/>
    <w:rsid w:val="00911809"/>
    <w:rsid w:val="00912A7E"/>
    <w:rsid w:val="00915877"/>
    <w:rsid w:val="00917C40"/>
    <w:rsid w:val="00917E8C"/>
    <w:rsid w:val="00920590"/>
    <w:rsid w:val="00923127"/>
    <w:rsid w:val="00923D63"/>
    <w:rsid w:val="00924289"/>
    <w:rsid w:val="00927106"/>
    <w:rsid w:val="00930482"/>
    <w:rsid w:val="00931527"/>
    <w:rsid w:val="0093357C"/>
    <w:rsid w:val="0093478D"/>
    <w:rsid w:val="0093490C"/>
    <w:rsid w:val="009369F6"/>
    <w:rsid w:val="00936B79"/>
    <w:rsid w:val="00936C5A"/>
    <w:rsid w:val="00937E23"/>
    <w:rsid w:val="00940C77"/>
    <w:rsid w:val="0094190F"/>
    <w:rsid w:val="00941AF8"/>
    <w:rsid w:val="00942117"/>
    <w:rsid w:val="009426FD"/>
    <w:rsid w:val="00943A4D"/>
    <w:rsid w:val="0094438E"/>
    <w:rsid w:val="00944C0D"/>
    <w:rsid w:val="00946294"/>
    <w:rsid w:val="00946E40"/>
    <w:rsid w:val="00947860"/>
    <w:rsid w:val="0095028C"/>
    <w:rsid w:val="0095176D"/>
    <w:rsid w:val="0095186D"/>
    <w:rsid w:val="00951909"/>
    <w:rsid w:val="00951F1F"/>
    <w:rsid w:val="00952F98"/>
    <w:rsid w:val="00953068"/>
    <w:rsid w:val="009571C5"/>
    <w:rsid w:val="0095753F"/>
    <w:rsid w:val="00963FC8"/>
    <w:rsid w:val="00965E79"/>
    <w:rsid w:val="00970905"/>
    <w:rsid w:val="00970D1D"/>
    <w:rsid w:val="00970F82"/>
    <w:rsid w:val="00972164"/>
    <w:rsid w:val="009734B0"/>
    <w:rsid w:val="00973D59"/>
    <w:rsid w:val="0097484A"/>
    <w:rsid w:val="00974C27"/>
    <w:rsid w:val="00974CF0"/>
    <w:rsid w:val="009810AC"/>
    <w:rsid w:val="00983540"/>
    <w:rsid w:val="00984529"/>
    <w:rsid w:val="0098537B"/>
    <w:rsid w:val="00986D8A"/>
    <w:rsid w:val="00987775"/>
    <w:rsid w:val="00987B3D"/>
    <w:rsid w:val="009902EB"/>
    <w:rsid w:val="00990448"/>
    <w:rsid w:val="00990DDB"/>
    <w:rsid w:val="00993CDB"/>
    <w:rsid w:val="00995195"/>
    <w:rsid w:val="009958AB"/>
    <w:rsid w:val="00996030"/>
    <w:rsid w:val="009966EE"/>
    <w:rsid w:val="00996710"/>
    <w:rsid w:val="009A1461"/>
    <w:rsid w:val="009A14D3"/>
    <w:rsid w:val="009A207E"/>
    <w:rsid w:val="009A2B97"/>
    <w:rsid w:val="009A7B03"/>
    <w:rsid w:val="009B00F6"/>
    <w:rsid w:val="009B08A4"/>
    <w:rsid w:val="009B1561"/>
    <w:rsid w:val="009B19C1"/>
    <w:rsid w:val="009B2FA4"/>
    <w:rsid w:val="009B500C"/>
    <w:rsid w:val="009B5060"/>
    <w:rsid w:val="009C0800"/>
    <w:rsid w:val="009C09D7"/>
    <w:rsid w:val="009C0E72"/>
    <w:rsid w:val="009C1BFB"/>
    <w:rsid w:val="009C26C0"/>
    <w:rsid w:val="009C3E64"/>
    <w:rsid w:val="009C4577"/>
    <w:rsid w:val="009C4F9A"/>
    <w:rsid w:val="009C4F9D"/>
    <w:rsid w:val="009C7264"/>
    <w:rsid w:val="009D0A6F"/>
    <w:rsid w:val="009D2224"/>
    <w:rsid w:val="009D334A"/>
    <w:rsid w:val="009D3738"/>
    <w:rsid w:val="009D3EDB"/>
    <w:rsid w:val="009D48BB"/>
    <w:rsid w:val="009E4B60"/>
    <w:rsid w:val="009E5892"/>
    <w:rsid w:val="009E6622"/>
    <w:rsid w:val="009F06EB"/>
    <w:rsid w:val="009F2466"/>
    <w:rsid w:val="009F2700"/>
    <w:rsid w:val="009F3CC3"/>
    <w:rsid w:val="009F4304"/>
    <w:rsid w:val="009F444D"/>
    <w:rsid w:val="009F4773"/>
    <w:rsid w:val="009F66BD"/>
    <w:rsid w:val="00A00BF9"/>
    <w:rsid w:val="00A00F4A"/>
    <w:rsid w:val="00A02E47"/>
    <w:rsid w:val="00A04B11"/>
    <w:rsid w:val="00A05F9A"/>
    <w:rsid w:val="00A0640B"/>
    <w:rsid w:val="00A07909"/>
    <w:rsid w:val="00A079DB"/>
    <w:rsid w:val="00A10617"/>
    <w:rsid w:val="00A10A52"/>
    <w:rsid w:val="00A127F1"/>
    <w:rsid w:val="00A1361C"/>
    <w:rsid w:val="00A163B2"/>
    <w:rsid w:val="00A17A77"/>
    <w:rsid w:val="00A2008B"/>
    <w:rsid w:val="00A2020E"/>
    <w:rsid w:val="00A22B58"/>
    <w:rsid w:val="00A25561"/>
    <w:rsid w:val="00A25E72"/>
    <w:rsid w:val="00A272D6"/>
    <w:rsid w:val="00A272E4"/>
    <w:rsid w:val="00A275EE"/>
    <w:rsid w:val="00A30DC4"/>
    <w:rsid w:val="00A3156C"/>
    <w:rsid w:val="00A33BB7"/>
    <w:rsid w:val="00A34EFA"/>
    <w:rsid w:val="00A35010"/>
    <w:rsid w:val="00A35E74"/>
    <w:rsid w:val="00A360D0"/>
    <w:rsid w:val="00A36409"/>
    <w:rsid w:val="00A37DD8"/>
    <w:rsid w:val="00A37EA3"/>
    <w:rsid w:val="00A4203E"/>
    <w:rsid w:val="00A44521"/>
    <w:rsid w:val="00A45428"/>
    <w:rsid w:val="00A456AB"/>
    <w:rsid w:val="00A46130"/>
    <w:rsid w:val="00A47559"/>
    <w:rsid w:val="00A52246"/>
    <w:rsid w:val="00A5325D"/>
    <w:rsid w:val="00A532FB"/>
    <w:rsid w:val="00A539A2"/>
    <w:rsid w:val="00A539E2"/>
    <w:rsid w:val="00A5455B"/>
    <w:rsid w:val="00A5494C"/>
    <w:rsid w:val="00A54B0F"/>
    <w:rsid w:val="00A5592A"/>
    <w:rsid w:val="00A60031"/>
    <w:rsid w:val="00A621CB"/>
    <w:rsid w:val="00A63A85"/>
    <w:rsid w:val="00A65152"/>
    <w:rsid w:val="00A66172"/>
    <w:rsid w:val="00A662B1"/>
    <w:rsid w:val="00A66940"/>
    <w:rsid w:val="00A66CD8"/>
    <w:rsid w:val="00A67DA1"/>
    <w:rsid w:val="00A67E4F"/>
    <w:rsid w:val="00A70215"/>
    <w:rsid w:val="00A70236"/>
    <w:rsid w:val="00A704E5"/>
    <w:rsid w:val="00A70C22"/>
    <w:rsid w:val="00A727F2"/>
    <w:rsid w:val="00A74BB0"/>
    <w:rsid w:val="00A74CD8"/>
    <w:rsid w:val="00A75757"/>
    <w:rsid w:val="00A75B40"/>
    <w:rsid w:val="00A76464"/>
    <w:rsid w:val="00A77E11"/>
    <w:rsid w:val="00A8167F"/>
    <w:rsid w:val="00A81C55"/>
    <w:rsid w:val="00A82B7D"/>
    <w:rsid w:val="00A8617B"/>
    <w:rsid w:val="00A8791A"/>
    <w:rsid w:val="00A87B13"/>
    <w:rsid w:val="00A87B4D"/>
    <w:rsid w:val="00A903A1"/>
    <w:rsid w:val="00A905D5"/>
    <w:rsid w:val="00A90D14"/>
    <w:rsid w:val="00A9118E"/>
    <w:rsid w:val="00A92939"/>
    <w:rsid w:val="00A92E3B"/>
    <w:rsid w:val="00A950DF"/>
    <w:rsid w:val="00A9534C"/>
    <w:rsid w:val="00A96D81"/>
    <w:rsid w:val="00AA0325"/>
    <w:rsid w:val="00AA090B"/>
    <w:rsid w:val="00AA53E6"/>
    <w:rsid w:val="00AA6F43"/>
    <w:rsid w:val="00AA7254"/>
    <w:rsid w:val="00AA77A3"/>
    <w:rsid w:val="00AB18DE"/>
    <w:rsid w:val="00AB22A3"/>
    <w:rsid w:val="00AB3D47"/>
    <w:rsid w:val="00AB4258"/>
    <w:rsid w:val="00AB5852"/>
    <w:rsid w:val="00AC6EA5"/>
    <w:rsid w:val="00AD22AA"/>
    <w:rsid w:val="00AD2313"/>
    <w:rsid w:val="00AD3425"/>
    <w:rsid w:val="00AD63DC"/>
    <w:rsid w:val="00AD691A"/>
    <w:rsid w:val="00AD69C8"/>
    <w:rsid w:val="00AE06CB"/>
    <w:rsid w:val="00AE2013"/>
    <w:rsid w:val="00AE4298"/>
    <w:rsid w:val="00AE482A"/>
    <w:rsid w:val="00AE6738"/>
    <w:rsid w:val="00AE6846"/>
    <w:rsid w:val="00AE7199"/>
    <w:rsid w:val="00AF098D"/>
    <w:rsid w:val="00AF1AA6"/>
    <w:rsid w:val="00AF24B1"/>
    <w:rsid w:val="00AF2AB0"/>
    <w:rsid w:val="00AF2B7A"/>
    <w:rsid w:val="00AF3128"/>
    <w:rsid w:val="00AF5884"/>
    <w:rsid w:val="00AF6E67"/>
    <w:rsid w:val="00AF7089"/>
    <w:rsid w:val="00B00D6F"/>
    <w:rsid w:val="00B01A6F"/>
    <w:rsid w:val="00B02434"/>
    <w:rsid w:val="00B0352E"/>
    <w:rsid w:val="00B042B2"/>
    <w:rsid w:val="00B0540B"/>
    <w:rsid w:val="00B057F5"/>
    <w:rsid w:val="00B05B03"/>
    <w:rsid w:val="00B05ED4"/>
    <w:rsid w:val="00B0734F"/>
    <w:rsid w:val="00B073B0"/>
    <w:rsid w:val="00B07E49"/>
    <w:rsid w:val="00B10075"/>
    <w:rsid w:val="00B11089"/>
    <w:rsid w:val="00B111F4"/>
    <w:rsid w:val="00B12454"/>
    <w:rsid w:val="00B13BDC"/>
    <w:rsid w:val="00B147E5"/>
    <w:rsid w:val="00B15A2F"/>
    <w:rsid w:val="00B15DAD"/>
    <w:rsid w:val="00B1645E"/>
    <w:rsid w:val="00B16C2D"/>
    <w:rsid w:val="00B219BF"/>
    <w:rsid w:val="00B21ABF"/>
    <w:rsid w:val="00B22BB9"/>
    <w:rsid w:val="00B237B8"/>
    <w:rsid w:val="00B23A21"/>
    <w:rsid w:val="00B23BDF"/>
    <w:rsid w:val="00B260EF"/>
    <w:rsid w:val="00B26A35"/>
    <w:rsid w:val="00B27472"/>
    <w:rsid w:val="00B277D4"/>
    <w:rsid w:val="00B36188"/>
    <w:rsid w:val="00B365A9"/>
    <w:rsid w:val="00B36DB6"/>
    <w:rsid w:val="00B404B8"/>
    <w:rsid w:val="00B41075"/>
    <w:rsid w:val="00B43726"/>
    <w:rsid w:val="00B4643D"/>
    <w:rsid w:val="00B47696"/>
    <w:rsid w:val="00B47727"/>
    <w:rsid w:val="00B47CA6"/>
    <w:rsid w:val="00B50872"/>
    <w:rsid w:val="00B5100F"/>
    <w:rsid w:val="00B543AE"/>
    <w:rsid w:val="00B55CEB"/>
    <w:rsid w:val="00B55F0F"/>
    <w:rsid w:val="00B56341"/>
    <w:rsid w:val="00B565E0"/>
    <w:rsid w:val="00B56D1D"/>
    <w:rsid w:val="00B577EA"/>
    <w:rsid w:val="00B6267D"/>
    <w:rsid w:val="00B63AEF"/>
    <w:rsid w:val="00B63B0C"/>
    <w:rsid w:val="00B64A27"/>
    <w:rsid w:val="00B64D4B"/>
    <w:rsid w:val="00B71657"/>
    <w:rsid w:val="00B74363"/>
    <w:rsid w:val="00B74B8B"/>
    <w:rsid w:val="00B80827"/>
    <w:rsid w:val="00B80E89"/>
    <w:rsid w:val="00B81DCD"/>
    <w:rsid w:val="00B83C25"/>
    <w:rsid w:val="00B85BA1"/>
    <w:rsid w:val="00B85F5E"/>
    <w:rsid w:val="00B866F6"/>
    <w:rsid w:val="00B87D82"/>
    <w:rsid w:val="00B927E9"/>
    <w:rsid w:val="00B92D62"/>
    <w:rsid w:val="00B9375F"/>
    <w:rsid w:val="00B950B9"/>
    <w:rsid w:val="00BA05D0"/>
    <w:rsid w:val="00BA081E"/>
    <w:rsid w:val="00BA0927"/>
    <w:rsid w:val="00BA20CF"/>
    <w:rsid w:val="00BA2131"/>
    <w:rsid w:val="00BA2369"/>
    <w:rsid w:val="00BA34E9"/>
    <w:rsid w:val="00BA6469"/>
    <w:rsid w:val="00BB277B"/>
    <w:rsid w:val="00BB2C0F"/>
    <w:rsid w:val="00BB3ABD"/>
    <w:rsid w:val="00BB468C"/>
    <w:rsid w:val="00BB55FD"/>
    <w:rsid w:val="00BB61B1"/>
    <w:rsid w:val="00BB7330"/>
    <w:rsid w:val="00BB7851"/>
    <w:rsid w:val="00BC02F7"/>
    <w:rsid w:val="00BC0B1F"/>
    <w:rsid w:val="00BC163F"/>
    <w:rsid w:val="00BC1F76"/>
    <w:rsid w:val="00BC2413"/>
    <w:rsid w:val="00BC3393"/>
    <w:rsid w:val="00BC3D70"/>
    <w:rsid w:val="00BC400B"/>
    <w:rsid w:val="00BC52D0"/>
    <w:rsid w:val="00BC76A9"/>
    <w:rsid w:val="00BD0A94"/>
    <w:rsid w:val="00BD3465"/>
    <w:rsid w:val="00BD5828"/>
    <w:rsid w:val="00BD5E9C"/>
    <w:rsid w:val="00BD5F03"/>
    <w:rsid w:val="00BD6428"/>
    <w:rsid w:val="00BD7092"/>
    <w:rsid w:val="00BE19D8"/>
    <w:rsid w:val="00BE2DFC"/>
    <w:rsid w:val="00BE5712"/>
    <w:rsid w:val="00BE5FAD"/>
    <w:rsid w:val="00BE64F4"/>
    <w:rsid w:val="00BF113D"/>
    <w:rsid w:val="00BF128A"/>
    <w:rsid w:val="00BF19D9"/>
    <w:rsid w:val="00BF1CF8"/>
    <w:rsid w:val="00BF210A"/>
    <w:rsid w:val="00BF2F2D"/>
    <w:rsid w:val="00BF52EA"/>
    <w:rsid w:val="00BF7D68"/>
    <w:rsid w:val="00C00931"/>
    <w:rsid w:val="00C013FE"/>
    <w:rsid w:val="00C015FF"/>
    <w:rsid w:val="00C01AB9"/>
    <w:rsid w:val="00C0261E"/>
    <w:rsid w:val="00C05206"/>
    <w:rsid w:val="00C06112"/>
    <w:rsid w:val="00C10337"/>
    <w:rsid w:val="00C1035F"/>
    <w:rsid w:val="00C10AB2"/>
    <w:rsid w:val="00C112B3"/>
    <w:rsid w:val="00C1152B"/>
    <w:rsid w:val="00C12C11"/>
    <w:rsid w:val="00C137D3"/>
    <w:rsid w:val="00C14613"/>
    <w:rsid w:val="00C154C0"/>
    <w:rsid w:val="00C161B2"/>
    <w:rsid w:val="00C16FB7"/>
    <w:rsid w:val="00C2007E"/>
    <w:rsid w:val="00C21634"/>
    <w:rsid w:val="00C23120"/>
    <w:rsid w:val="00C2422B"/>
    <w:rsid w:val="00C247BD"/>
    <w:rsid w:val="00C25804"/>
    <w:rsid w:val="00C26E3F"/>
    <w:rsid w:val="00C307A8"/>
    <w:rsid w:val="00C324C9"/>
    <w:rsid w:val="00C32EE0"/>
    <w:rsid w:val="00C34FB1"/>
    <w:rsid w:val="00C363D5"/>
    <w:rsid w:val="00C36822"/>
    <w:rsid w:val="00C36FBD"/>
    <w:rsid w:val="00C40CC4"/>
    <w:rsid w:val="00C437AB"/>
    <w:rsid w:val="00C441DF"/>
    <w:rsid w:val="00C44947"/>
    <w:rsid w:val="00C45399"/>
    <w:rsid w:val="00C463F0"/>
    <w:rsid w:val="00C50137"/>
    <w:rsid w:val="00C5121B"/>
    <w:rsid w:val="00C52D43"/>
    <w:rsid w:val="00C52F2B"/>
    <w:rsid w:val="00C53C97"/>
    <w:rsid w:val="00C57D74"/>
    <w:rsid w:val="00C626F1"/>
    <w:rsid w:val="00C639CD"/>
    <w:rsid w:val="00C64F26"/>
    <w:rsid w:val="00C67367"/>
    <w:rsid w:val="00C67DB7"/>
    <w:rsid w:val="00C70DAE"/>
    <w:rsid w:val="00C725B6"/>
    <w:rsid w:val="00C732BA"/>
    <w:rsid w:val="00C73D47"/>
    <w:rsid w:val="00C74C58"/>
    <w:rsid w:val="00C74F45"/>
    <w:rsid w:val="00C761B4"/>
    <w:rsid w:val="00C765C3"/>
    <w:rsid w:val="00C803B9"/>
    <w:rsid w:val="00C810B3"/>
    <w:rsid w:val="00C82122"/>
    <w:rsid w:val="00C863AF"/>
    <w:rsid w:val="00C86A5C"/>
    <w:rsid w:val="00C86DFD"/>
    <w:rsid w:val="00C87A99"/>
    <w:rsid w:val="00C87E1D"/>
    <w:rsid w:val="00C91B20"/>
    <w:rsid w:val="00C954A8"/>
    <w:rsid w:val="00C95D4F"/>
    <w:rsid w:val="00C9600B"/>
    <w:rsid w:val="00CA02CA"/>
    <w:rsid w:val="00CA084E"/>
    <w:rsid w:val="00CA0FA7"/>
    <w:rsid w:val="00CA2525"/>
    <w:rsid w:val="00CA2D08"/>
    <w:rsid w:val="00CA3DEF"/>
    <w:rsid w:val="00CA484C"/>
    <w:rsid w:val="00CA75EF"/>
    <w:rsid w:val="00CB1941"/>
    <w:rsid w:val="00CB1D67"/>
    <w:rsid w:val="00CB4940"/>
    <w:rsid w:val="00CB5CF5"/>
    <w:rsid w:val="00CB61F0"/>
    <w:rsid w:val="00CB7DD6"/>
    <w:rsid w:val="00CC05F4"/>
    <w:rsid w:val="00CC3C66"/>
    <w:rsid w:val="00CC7C47"/>
    <w:rsid w:val="00CD0E7E"/>
    <w:rsid w:val="00CD327B"/>
    <w:rsid w:val="00CD39A7"/>
    <w:rsid w:val="00CD41DB"/>
    <w:rsid w:val="00CD4A15"/>
    <w:rsid w:val="00CD4BD9"/>
    <w:rsid w:val="00CD4EA9"/>
    <w:rsid w:val="00CD61AD"/>
    <w:rsid w:val="00CE03C4"/>
    <w:rsid w:val="00CE0C7D"/>
    <w:rsid w:val="00CE126A"/>
    <w:rsid w:val="00CE17D5"/>
    <w:rsid w:val="00CE2163"/>
    <w:rsid w:val="00CE2DAF"/>
    <w:rsid w:val="00CE2DFB"/>
    <w:rsid w:val="00CE3D7C"/>
    <w:rsid w:val="00CE5968"/>
    <w:rsid w:val="00CE7A29"/>
    <w:rsid w:val="00CF10D6"/>
    <w:rsid w:val="00CF1561"/>
    <w:rsid w:val="00CF1E2A"/>
    <w:rsid w:val="00CF1F9D"/>
    <w:rsid w:val="00CF2E9C"/>
    <w:rsid w:val="00CF5219"/>
    <w:rsid w:val="00CF74B8"/>
    <w:rsid w:val="00CF7609"/>
    <w:rsid w:val="00D01BDC"/>
    <w:rsid w:val="00D03EF6"/>
    <w:rsid w:val="00D054ED"/>
    <w:rsid w:val="00D06E66"/>
    <w:rsid w:val="00D106A9"/>
    <w:rsid w:val="00D11844"/>
    <w:rsid w:val="00D120FA"/>
    <w:rsid w:val="00D124BE"/>
    <w:rsid w:val="00D1532F"/>
    <w:rsid w:val="00D205C9"/>
    <w:rsid w:val="00D21DE7"/>
    <w:rsid w:val="00D23E12"/>
    <w:rsid w:val="00D24715"/>
    <w:rsid w:val="00D24B01"/>
    <w:rsid w:val="00D27114"/>
    <w:rsid w:val="00D30567"/>
    <w:rsid w:val="00D3103B"/>
    <w:rsid w:val="00D32198"/>
    <w:rsid w:val="00D329EA"/>
    <w:rsid w:val="00D33C68"/>
    <w:rsid w:val="00D33EB5"/>
    <w:rsid w:val="00D3673F"/>
    <w:rsid w:val="00D3796C"/>
    <w:rsid w:val="00D37C7E"/>
    <w:rsid w:val="00D404CE"/>
    <w:rsid w:val="00D43989"/>
    <w:rsid w:val="00D452B8"/>
    <w:rsid w:val="00D46BCB"/>
    <w:rsid w:val="00D51971"/>
    <w:rsid w:val="00D5202C"/>
    <w:rsid w:val="00D5296D"/>
    <w:rsid w:val="00D567B7"/>
    <w:rsid w:val="00D57D4F"/>
    <w:rsid w:val="00D61B77"/>
    <w:rsid w:val="00D61FA1"/>
    <w:rsid w:val="00D6318F"/>
    <w:rsid w:val="00D63BE8"/>
    <w:rsid w:val="00D671D4"/>
    <w:rsid w:val="00D674EF"/>
    <w:rsid w:val="00D71062"/>
    <w:rsid w:val="00D71BED"/>
    <w:rsid w:val="00D71FA3"/>
    <w:rsid w:val="00D72CF1"/>
    <w:rsid w:val="00D72E06"/>
    <w:rsid w:val="00D72E3D"/>
    <w:rsid w:val="00D732A3"/>
    <w:rsid w:val="00D73301"/>
    <w:rsid w:val="00D7423A"/>
    <w:rsid w:val="00D75656"/>
    <w:rsid w:val="00D760D0"/>
    <w:rsid w:val="00D801CF"/>
    <w:rsid w:val="00D858C0"/>
    <w:rsid w:val="00D8650C"/>
    <w:rsid w:val="00D86CE9"/>
    <w:rsid w:val="00D87E8B"/>
    <w:rsid w:val="00D91C5C"/>
    <w:rsid w:val="00D934BE"/>
    <w:rsid w:val="00D93C93"/>
    <w:rsid w:val="00D94429"/>
    <w:rsid w:val="00D97055"/>
    <w:rsid w:val="00D97439"/>
    <w:rsid w:val="00DA1222"/>
    <w:rsid w:val="00DA3296"/>
    <w:rsid w:val="00DA362F"/>
    <w:rsid w:val="00DA6EB2"/>
    <w:rsid w:val="00DA7F1A"/>
    <w:rsid w:val="00DB0C25"/>
    <w:rsid w:val="00DB15B0"/>
    <w:rsid w:val="00DB1C82"/>
    <w:rsid w:val="00DB3F2C"/>
    <w:rsid w:val="00DB5BBE"/>
    <w:rsid w:val="00DC0E8F"/>
    <w:rsid w:val="00DC3B55"/>
    <w:rsid w:val="00DC3E08"/>
    <w:rsid w:val="00DC44D6"/>
    <w:rsid w:val="00DC5C67"/>
    <w:rsid w:val="00DC671F"/>
    <w:rsid w:val="00DC6AAF"/>
    <w:rsid w:val="00DC6FB8"/>
    <w:rsid w:val="00DD00B3"/>
    <w:rsid w:val="00DD0CF6"/>
    <w:rsid w:val="00DD1E2D"/>
    <w:rsid w:val="00DD352A"/>
    <w:rsid w:val="00DD3726"/>
    <w:rsid w:val="00DD3B73"/>
    <w:rsid w:val="00DD45C2"/>
    <w:rsid w:val="00DD5355"/>
    <w:rsid w:val="00DD5A93"/>
    <w:rsid w:val="00DD5BDB"/>
    <w:rsid w:val="00DD765C"/>
    <w:rsid w:val="00DE163E"/>
    <w:rsid w:val="00DE3573"/>
    <w:rsid w:val="00DE4BE6"/>
    <w:rsid w:val="00DE52F5"/>
    <w:rsid w:val="00DE5DB7"/>
    <w:rsid w:val="00DE5F7B"/>
    <w:rsid w:val="00DE6152"/>
    <w:rsid w:val="00DF06E1"/>
    <w:rsid w:val="00DF0B19"/>
    <w:rsid w:val="00DF1BE9"/>
    <w:rsid w:val="00DF29C2"/>
    <w:rsid w:val="00DF5237"/>
    <w:rsid w:val="00DF5AAF"/>
    <w:rsid w:val="00DF5C9B"/>
    <w:rsid w:val="00DF7469"/>
    <w:rsid w:val="00DF7B7A"/>
    <w:rsid w:val="00E00053"/>
    <w:rsid w:val="00E0006D"/>
    <w:rsid w:val="00E01D5C"/>
    <w:rsid w:val="00E0398B"/>
    <w:rsid w:val="00E06B88"/>
    <w:rsid w:val="00E112C5"/>
    <w:rsid w:val="00E1594C"/>
    <w:rsid w:val="00E15A60"/>
    <w:rsid w:val="00E20C4F"/>
    <w:rsid w:val="00E2249D"/>
    <w:rsid w:val="00E224C7"/>
    <w:rsid w:val="00E230D9"/>
    <w:rsid w:val="00E23389"/>
    <w:rsid w:val="00E24703"/>
    <w:rsid w:val="00E26CBE"/>
    <w:rsid w:val="00E30F79"/>
    <w:rsid w:val="00E313FB"/>
    <w:rsid w:val="00E31D78"/>
    <w:rsid w:val="00E345CE"/>
    <w:rsid w:val="00E3572D"/>
    <w:rsid w:val="00E41F0D"/>
    <w:rsid w:val="00E41FB7"/>
    <w:rsid w:val="00E43CF4"/>
    <w:rsid w:val="00E44646"/>
    <w:rsid w:val="00E47393"/>
    <w:rsid w:val="00E502ED"/>
    <w:rsid w:val="00E5160B"/>
    <w:rsid w:val="00E52A2B"/>
    <w:rsid w:val="00E53056"/>
    <w:rsid w:val="00E5358D"/>
    <w:rsid w:val="00E54090"/>
    <w:rsid w:val="00E556C5"/>
    <w:rsid w:val="00E55BF0"/>
    <w:rsid w:val="00E566A3"/>
    <w:rsid w:val="00E60589"/>
    <w:rsid w:val="00E61E7C"/>
    <w:rsid w:val="00E632F5"/>
    <w:rsid w:val="00E64908"/>
    <w:rsid w:val="00E658C1"/>
    <w:rsid w:val="00E66DF2"/>
    <w:rsid w:val="00E678D5"/>
    <w:rsid w:val="00E767DC"/>
    <w:rsid w:val="00E770F8"/>
    <w:rsid w:val="00E779CF"/>
    <w:rsid w:val="00E8076D"/>
    <w:rsid w:val="00E8135C"/>
    <w:rsid w:val="00E86634"/>
    <w:rsid w:val="00E86AC9"/>
    <w:rsid w:val="00E86C85"/>
    <w:rsid w:val="00E86D19"/>
    <w:rsid w:val="00E86D51"/>
    <w:rsid w:val="00E91382"/>
    <w:rsid w:val="00E91C40"/>
    <w:rsid w:val="00E94699"/>
    <w:rsid w:val="00E96582"/>
    <w:rsid w:val="00E972FC"/>
    <w:rsid w:val="00EA0D2C"/>
    <w:rsid w:val="00EA2195"/>
    <w:rsid w:val="00EA729E"/>
    <w:rsid w:val="00EB0647"/>
    <w:rsid w:val="00EB1A22"/>
    <w:rsid w:val="00EB257F"/>
    <w:rsid w:val="00EB41BB"/>
    <w:rsid w:val="00EB429B"/>
    <w:rsid w:val="00EB689C"/>
    <w:rsid w:val="00EC18B3"/>
    <w:rsid w:val="00EC2295"/>
    <w:rsid w:val="00EC2AEB"/>
    <w:rsid w:val="00EC33D3"/>
    <w:rsid w:val="00EC5C1C"/>
    <w:rsid w:val="00EC6628"/>
    <w:rsid w:val="00EC6765"/>
    <w:rsid w:val="00EC6953"/>
    <w:rsid w:val="00EC6A4D"/>
    <w:rsid w:val="00ED0488"/>
    <w:rsid w:val="00ED050A"/>
    <w:rsid w:val="00ED1A4C"/>
    <w:rsid w:val="00ED321B"/>
    <w:rsid w:val="00ED5114"/>
    <w:rsid w:val="00ED5C34"/>
    <w:rsid w:val="00EE2A1F"/>
    <w:rsid w:val="00EE363B"/>
    <w:rsid w:val="00EE3D29"/>
    <w:rsid w:val="00EE56F5"/>
    <w:rsid w:val="00EE5B64"/>
    <w:rsid w:val="00EE5CC0"/>
    <w:rsid w:val="00EE666B"/>
    <w:rsid w:val="00EE6B5D"/>
    <w:rsid w:val="00EE70FD"/>
    <w:rsid w:val="00EF0789"/>
    <w:rsid w:val="00EF0B4E"/>
    <w:rsid w:val="00EF1D79"/>
    <w:rsid w:val="00EF2E15"/>
    <w:rsid w:val="00EF353F"/>
    <w:rsid w:val="00EF5833"/>
    <w:rsid w:val="00EF755C"/>
    <w:rsid w:val="00F00BE0"/>
    <w:rsid w:val="00F00E3A"/>
    <w:rsid w:val="00F02685"/>
    <w:rsid w:val="00F02D9E"/>
    <w:rsid w:val="00F04515"/>
    <w:rsid w:val="00F05748"/>
    <w:rsid w:val="00F061A5"/>
    <w:rsid w:val="00F073AC"/>
    <w:rsid w:val="00F07640"/>
    <w:rsid w:val="00F104CB"/>
    <w:rsid w:val="00F115D4"/>
    <w:rsid w:val="00F12D0B"/>
    <w:rsid w:val="00F13346"/>
    <w:rsid w:val="00F13CAF"/>
    <w:rsid w:val="00F14D7C"/>
    <w:rsid w:val="00F175A4"/>
    <w:rsid w:val="00F23A42"/>
    <w:rsid w:val="00F245CB"/>
    <w:rsid w:val="00F25DCF"/>
    <w:rsid w:val="00F2629B"/>
    <w:rsid w:val="00F26FFE"/>
    <w:rsid w:val="00F27914"/>
    <w:rsid w:val="00F3038F"/>
    <w:rsid w:val="00F3300D"/>
    <w:rsid w:val="00F37F56"/>
    <w:rsid w:val="00F40AD7"/>
    <w:rsid w:val="00F41D10"/>
    <w:rsid w:val="00F42138"/>
    <w:rsid w:val="00F4281C"/>
    <w:rsid w:val="00F4500A"/>
    <w:rsid w:val="00F45D35"/>
    <w:rsid w:val="00F47F78"/>
    <w:rsid w:val="00F505D9"/>
    <w:rsid w:val="00F50629"/>
    <w:rsid w:val="00F51634"/>
    <w:rsid w:val="00F51D85"/>
    <w:rsid w:val="00F51DA7"/>
    <w:rsid w:val="00F545F4"/>
    <w:rsid w:val="00F558EB"/>
    <w:rsid w:val="00F56932"/>
    <w:rsid w:val="00F571E4"/>
    <w:rsid w:val="00F60661"/>
    <w:rsid w:val="00F61B15"/>
    <w:rsid w:val="00F62867"/>
    <w:rsid w:val="00F637B1"/>
    <w:rsid w:val="00F64C14"/>
    <w:rsid w:val="00F64F08"/>
    <w:rsid w:val="00F652A1"/>
    <w:rsid w:val="00F65CB4"/>
    <w:rsid w:val="00F71786"/>
    <w:rsid w:val="00F7265E"/>
    <w:rsid w:val="00F726D2"/>
    <w:rsid w:val="00F72D0B"/>
    <w:rsid w:val="00F730DB"/>
    <w:rsid w:val="00F755A0"/>
    <w:rsid w:val="00F75CFA"/>
    <w:rsid w:val="00F801A6"/>
    <w:rsid w:val="00F8173E"/>
    <w:rsid w:val="00F81D10"/>
    <w:rsid w:val="00F83D98"/>
    <w:rsid w:val="00F840F0"/>
    <w:rsid w:val="00F8467E"/>
    <w:rsid w:val="00F86003"/>
    <w:rsid w:val="00F87E9C"/>
    <w:rsid w:val="00F931F5"/>
    <w:rsid w:val="00F94670"/>
    <w:rsid w:val="00F9484B"/>
    <w:rsid w:val="00F96E6A"/>
    <w:rsid w:val="00FA20BF"/>
    <w:rsid w:val="00FA3E38"/>
    <w:rsid w:val="00FA49BD"/>
    <w:rsid w:val="00FA4A73"/>
    <w:rsid w:val="00FA7C95"/>
    <w:rsid w:val="00FB247B"/>
    <w:rsid w:val="00FB6029"/>
    <w:rsid w:val="00FB6808"/>
    <w:rsid w:val="00FB707E"/>
    <w:rsid w:val="00FB70B3"/>
    <w:rsid w:val="00FB7398"/>
    <w:rsid w:val="00FB74DD"/>
    <w:rsid w:val="00FC0150"/>
    <w:rsid w:val="00FC09AB"/>
    <w:rsid w:val="00FC1399"/>
    <w:rsid w:val="00FC2168"/>
    <w:rsid w:val="00FC34A8"/>
    <w:rsid w:val="00FC39CE"/>
    <w:rsid w:val="00FC6F1A"/>
    <w:rsid w:val="00FD0420"/>
    <w:rsid w:val="00FD12FC"/>
    <w:rsid w:val="00FD175D"/>
    <w:rsid w:val="00FD221D"/>
    <w:rsid w:val="00FD229D"/>
    <w:rsid w:val="00FD25D9"/>
    <w:rsid w:val="00FD41A6"/>
    <w:rsid w:val="00FD54C4"/>
    <w:rsid w:val="00FD65DA"/>
    <w:rsid w:val="00FE0B63"/>
    <w:rsid w:val="00FE131E"/>
    <w:rsid w:val="00FE1B4E"/>
    <w:rsid w:val="00FE332B"/>
    <w:rsid w:val="00FE3F86"/>
    <w:rsid w:val="00FE40D8"/>
    <w:rsid w:val="00FE4473"/>
    <w:rsid w:val="00FE4C1F"/>
    <w:rsid w:val="00FE501D"/>
    <w:rsid w:val="00FE601D"/>
    <w:rsid w:val="00FE6244"/>
    <w:rsid w:val="00FE6BFD"/>
    <w:rsid w:val="00FE73EB"/>
    <w:rsid w:val="00FF3FCE"/>
    <w:rsid w:val="00FF47B7"/>
    <w:rsid w:val="00FF5A9A"/>
    <w:rsid w:val="00FF5B31"/>
    <w:rsid w:val="00FF6A3A"/>
    <w:rsid w:val="014007EF"/>
    <w:rsid w:val="0F323C83"/>
    <w:rsid w:val="1309C75C"/>
    <w:rsid w:val="1334D235"/>
    <w:rsid w:val="18BAEA6E"/>
    <w:rsid w:val="1E09867D"/>
    <w:rsid w:val="20DD281D"/>
    <w:rsid w:val="24F4F141"/>
    <w:rsid w:val="25BC6131"/>
    <w:rsid w:val="2B215BA6"/>
    <w:rsid w:val="36E8B0D0"/>
    <w:rsid w:val="38ABB0FE"/>
    <w:rsid w:val="3B8AF9C7"/>
    <w:rsid w:val="3D4F2AAD"/>
    <w:rsid w:val="3E9C47D5"/>
    <w:rsid w:val="488C7232"/>
    <w:rsid w:val="49E961B7"/>
    <w:rsid w:val="50EE27AF"/>
    <w:rsid w:val="554B7136"/>
    <w:rsid w:val="5B566A3C"/>
    <w:rsid w:val="5C9237D9"/>
    <w:rsid w:val="6266535E"/>
    <w:rsid w:val="63E2E37F"/>
    <w:rsid w:val="640EC3F5"/>
    <w:rsid w:val="651125F5"/>
    <w:rsid w:val="671474D2"/>
    <w:rsid w:val="76A92DB5"/>
    <w:rsid w:val="7993DB13"/>
    <w:rsid w:val="7AB4F33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72A91"/>
  <w15:docId w15:val="{5CA04D76-84A4-4480-B313-1002C46E6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98D"/>
    <w:pPr>
      <w:jc w:val="both"/>
    </w:pPr>
    <w:rPr>
      <w:rFonts w:asciiTheme="majorHAnsi" w:hAnsiTheme="majorHAnsi"/>
      <w:sz w:val="24"/>
      <w:szCs w:val="24"/>
    </w:rPr>
  </w:style>
  <w:style w:type="paragraph" w:styleId="Balk1">
    <w:name w:val="heading 1"/>
    <w:basedOn w:val="Normal"/>
    <w:next w:val="Normal"/>
    <w:link w:val="Balk1Char"/>
    <w:qFormat/>
    <w:rsid w:val="00DB15B0"/>
    <w:pPr>
      <w:keepNext/>
      <w:keepLines/>
      <w:numPr>
        <w:numId w:val="1"/>
      </w:numPr>
      <w:spacing w:before="240" w:after="240" w:line="240" w:lineRule="auto"/>
      <w:outlineLvl w:val="0"/>
    </w:pPr>
    <w:rPr>
      <w:rFonts w:eastAsiaTheme="majorEastAsia" w:cstheme="majorBidi"/>
      <w:color w:val="365F91" w:themeColor="accent1" w:themeShade="BF"/>
      <w:sz w:val="32"/>
      <w:szCs w:val="32"/>
      <w:lang w:val="en-GB"/>
    </w:rPr>
  </w:style>
  <w:style w:type="paragraph" w:styleId="Balk2">
    <w:name w:val="heading 2"/>
    <w:basedOn w:val="Normal"/>
    <w:next w:val="Normal"/>
    <w:link w:val="Balk2Char"/>
    <w:unhideWhenUsed/>
    <w:qFormat/>
    <w:rsid w:val="00101444"/>
    <w:pPr>
      <w:keepNext/>
      <w:keepLines/>
      <w:numPr>
        <w:ilvl w:val="1"/>
        <w:numId w:val="1"/>
      </w:numPr>
      <w:spacing w:before="40" w:after="240" w:line="240" w:lineRule="auto"/>
      <w:outlineLvl w:val="1"/>
    </w:pPr>
    <w:rPr>
      <w:rFonts w:eastAsiaTheme="majorEastAsia" w:cstheme="majorBidi"/>
      <w:color w:val="365F91" w:themeColor="accent1" w:themeShade="BF"/>
      <w:sz w:val="26"/>
      <w:szCs w:val="26"/>
    </w:rPr>
  </w:style>
  <w:style w:type="paragraph" w:styleId="Balk3">
    <w:name w:val="heading 3"/>
    <w:basedOn w:val="Normal"/>
    <w:next w:val="Normal"/>
    <w:link w:val="Balk3Char"/>
    <w:unhideWhenUsed/>
    <w:qFormat/>
    <w:rsid w:val="00F40AD7"/>
    <w:pPr>
      <w:keepNext/>
      <w:keepLines/>
      <w:numPr>
        <w:ilvl w:val="2"/>
        <w:numId w:val="1"/>
      </w:numPr>
      <w:spacing w:before="40" w:after="240" w:line="240" w:lineRule="auto"/>
      <w:outlineLvl w:val="2"/>
    </w:pPr>
    <w:rPr>
      <w:rFonts w:eastAsiaTheme="majorEastAsia" w:cstheme="majorBidi"/>
      <w:color w:val="243F60" w:themeColor="accent1" w:themeShade="7F"/>
      <w:lang w:val="en-GB"/>
    </w:rPr>
  </w:style>
  <w:style w:type="paragraph" w:styleId="Balk4">
    <w:name w:val="heading 4"/>
    <w:basedOn w:val="Normal"/>
    <w:next w:val="Normal"/>
    <w:link w:val="Balk4Char"/>
    <w:unhideWhenUsed/>
    <w:qFormat/>
    <w:rsid w:val="00672020"/>
    <w:pPr>
      <w:keepNext/>
      <w:keepLines/>
      <w:numPr>
        <w:ilvl w:val="3"/>
        <w:numId w:val="1"/>
      </w:numPr>
      <w:spacing w:before="40" w:after="0" w:line="240" w:lineRule="auto"/>
      <w:outlineLvl w:val="3"/>
    </w:pPr>
    <w:rPr>
      <w:rFonts w:eastAsiaTheme="majorEastAsia" w:cstheme="majorBidi"/>
      <w:i/>
      <w:iCs/>
      <w:color w:val="365F91" w:themeColor="accent1" w:themeShade="BF"/>
      <w:lang w:val="en-GB"/>
    </w:rPr>
  </w:style>
  <w:style w:type="paragraph" w:styleId="Balk5">
    <w:name w:val="heading 5"/>
    <w:basedOn w:val="Normal"/>
    <w:next w:val="Normal"/>
    <w:link w:val="Balk5Char"/>
    <w:unhideWhenUsed/>
    <w:qFormat/>
    <w:rsid w:val="00672020"/>
    <w:pPr>
      <w:keepNext/>
      <w:keepLines/>
      <w:numPr>
        <w:ilvl w:val="4"/>
        <w:numId w:val="1"/>
      </w:numPr>
      <w:spacing w:before="40" w:after="0" w:line="240" w:lineRule="auto"/>
      <w:outlineLvl w:val="4"/>
    </w:pPr>
    <w:rPr>
      <w:rFonts w:eastAsiaTheme="majorEastAsia" w:cstheme="majorBidi"/>
      <w:color w:val="365F91" w:themeColor="accent1" w:themeShade="BF"/>
      <w:lang w:val="en-GB"/>
    </w:rPr>
  </w:style>
  <w:style w:type="paragraph" w:styleId="Balk6">
    <w:name w:val="heading 6"/>
    <w:basedOn w:val="Normal"/>
    <w:next w:val="Normal"/>
    <w:link w:val="Balk6Char"/>
    <w:unhideWhenUsed/>
    <w:qFormat/>
    <w:rsid w:val="00672020"/>
    <w:pPr>
      <w:keepNext/>
      <w:keepLines/>
      <w:numPr>
        <w:ilvl w:val="5"/>
        <w:numId w:val="1"/>
      </w:numPr>
      <w:spacing w:before="40" w:after="0" w:line="240" w:lineRule="auto"/>
      <w:outlineLvl w:val="5"/>
    </w:pPr>
    <w:rPr>
      <w:rFonts w:eastAsiaTheme="majorEastAsia" w:cstheme="majorBidi"/>
      <w:color w:val="243F60" w:themeColor="accent1" w:themeShade="7F"/>
      <w:lang w:val="en-GB"/>
    </w:rPr>
  </w:style>
  <w:style w:type="paragraph" w:styleId="Balk7">
    <w:name w:val="heading 7"/>
    <w:basedOn w:val="Normal"/>
    <w:next w:val="Normal"/>
    <w:link w:val="Balk7Char"/>
    <w:unhideWhenUsed/>
    <w:qFormat/>
    <w:rsid w:val="00672020"/>
    <w:pPr>
      <w:keepNext/>
      <w:keepLines/>
      <w:numPr>
        <w:ilvl w:val="6"/>
        <w:numId w:val="1"/>
      </w:numPr>
      <w:spacing w:before="40" w:after="0" w:line="240" w:lineRule="auto"/>
      <w:outlineLvl w:val="6"/>
    </w:pPr>
    <w:rPr>
      <w:rFonts w:eastAsiaTheme="majorEastAsia" w:cstheme="majorBidi"/>
      <w:i/>
      <w:iCs/>
      <w:color w:val="243F60" w:themeColor="accent1" w:themeShade="7F"/>
      <w:lang w:val="en-GB"/>
    </w:rPr>
  </w:style>
  <w:style w:type="paragraph" w:styleId="Balk8">
    <w:name w:val="heading 8"/>
    <w:basedOn w:val="Normal"/>
    <w:next w:val="Normal"/>
    <w:link w:val="Balk8Char"/>
    <w:unhideWhenUsed/>
    <w:qFormat/>
    <w:rsid w:val="00672020"/>
    <w:pPr>
      <w:keepNext/>
      <w:keepLines/>
      <w:numPr>
        <w:ilvl w:val="7"/>
        <w:numId w:val="1"/>
      </w:numPr>
      <w:spacing w:before="40" w:after="0" w:line="240" w:lineRule="auto"/>
      <w:outlineLvl w:val="7"/>
    </w:pPr>
    <w:rPr>
      <w:rFonts w:eastAsiaTheme="majorEastAsia" w:cstheme="majorBidi"/>
      <w:color w:val="272727" w:themeColor="text1" w:themeTint="D8"/>
      <w:sz w:val="21"/>
      <w:szCs w:val="21"/>
      <w:lang w:val="en-GB"/>
    </w:rPr>
  </w:style>
  <w:style w:type="paragraph" w:styleId="Balk9">
    <w:name w:val="heading 9"/>
    <w:basedOn w:val="Normal"/>
    <w:next w:val="Normal"/>
    <w:link w:val="Balk9Char"/>
    <w:unhideWhenUsed/>
    <w:qFormat/>
    <w:rsid w:val="00672020"/>
    <w:pPr>
      <w:keepNext/>
      <w:keepLines/>
      <w:numPr>
        <w:ilvl w:val="8"/>
        <w:numId w:val="1"/>
      </w:numPr>
      <w:spacing w:before="40" w:after="0" w:line="240" w:lineRule="auto"/>
      <w:outlineLvl w:val="8"/>
    </w:pPr>
    <w:rPr>
      <w:rFonts w:eastAsiaTheme="majorEastAsia" w:cstheme="majorBidi"/>
      <w:i/>
      <w:iCs/>
      <w:color w:val="272727" w:themeColor="text1" w:themeTint="D8"/>
      <w:sz w:val="21"/>
      <w:szCs w:val="21"/>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0024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00242"/>
    <w:rPr>
      <w:rFonts w:ascii="Tahoma" w:hAnsi="Tahoma" w:cs="Tahoma"/>
      <w:sz w:val="16"/>
      <w:szCs w:val="16"/>
    </w:rPr>
  </w:style>
  <w:style w:type="paragraph" w:styleId="stBilgi">
    <w:name w:val="header"/>
    <w:basedOn w:val="Normal"/>
    <w:link w:val="stBilgiChar"/>
    <w:unhideWhenUsed/>
    <w:rsid w:val="0080024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00242"/>
  </w:style>
  <w:style w:type="paragraph" w:styleId="AltBilgi">
    <w:name w:val="footer"/>
    <w:basedOn w:val="Normal"/>
    <w:link w:val="AltBilgiChar"/>
    <w:unhideWhenUsed/>
    <w:rsid w:val="0080024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00242"/>
  </w:style>
  <w:style w:type="character" w:customStyle="1" w:styleId="Balk1Char">
    <w:name w:val="Başlık 1 Char"/>
    <w:basedOn w:val="VarsaylanParagrafYazTipi"/>
    <w:link w:val="Balk1"/>
    <w:rsid w:val="00DB15B0"/>
    <w:rPr>
      <w:rFonts w:asciiTheme="majorHAnsi" w:eastAsiaTheme="majorEastAsia" w:hAnsiTheme="majorHAnsi" w:cstheme="majorBidi"/>
      <w:color w:val="365F91" w:themeColor="accent1" w:themeShade="BF"/>
      <w:sz w:val="32"/>
      <w:szCs w:val="32"/>
      <w:lang w:val="en-GB"/>
    </w:rPr>
  </w:style>
  <w:style w:type="character" w:customStyle="1" w:styleId="Balk2Char">
    <w:name w:val="Başlık 2 Char"/>
    <w:basedOn w:val="VarsaylanParagrafYazTipi"/>
    <w:link w:val="Balk2"/>
    <w:rsid w:val="00101444"/>
    <w:rPr>
      <w:rFonts w:asciiTheme="majorHAnsi" w:eastAsiaTheme="majorEastAsia" w:hAnsiTheme="majorHAnsi" w:cstheme="majorBidi"/>
      <w:color w:val="365F91" w:themeColor="accent1" w:themeShade="BF"/>
      <w:sz w:val="26"/>
      <w:szCs w:val="26"/>
    </w:rPr>
  </w:style>
  <w:style w:type="character" w:customStyle="1" w:styleId="Balk3Char">
    <w:name w:val="Başlık 3 Char"/>
    <w:basedOn w:val="VarsaylanParagrafYazTipi"/>
    <w:link w:val="Balk3"/>
    <w:rsid w:val="00F40AD7"/>
    <w:rPr>
      <w:rFonts w:asciiTheme="majorHAnsi" w:eastAsiaTheme="majorEastAsia" w:hAnsiTheme="majorHAnsi" w:cstheme="majorBidi"/>
      <w:color w:val="243F60" w:themeColor="accent1" w:themeShade="7F"/>
      <w:sz w:val="24"/>
      <w:szCs w:val="24"/>
      <w:lang w:val="en-GB"/>
    </w:rPr>
  </w:style>
  <w:style w:type="character" w:customStyle="1" w:styleId="Balk4Char">
    <w:name w:val="Başlık 4 Char"/>
    <w:basedOn w:val="VarsaylanParagrafYazTipi"/>
    <w:link w:val="Balk4"/>
    <w:rsid w:val="00672020"/>
    <w:rPr>
      <w:rFonts w:asciiTheme="majorHAnsi" w:eastAsiaTheme="majorEastAsia" w:hAnsiTheme="majorHAnsi" w:cstheme="majorBidi"/>
      <w:i/>
      <w:iCs/>
      <w:color w:val="365F91" w:themeColor="accent1" w:themeShade="BF"/>
      <w:sz w:val="24"/>
      <w:szCs w:val="24"/>
      <w:lang w:val="en-GB"/>
    </w:rPr>
  </w:style>
  <w:style w:type="character" w:customStyle="1" w:styleId="Balk5Char">
    <w:name w:val="Başlık 5 Char"/>
    <w:basedOn w:val="VarsaylanParagrafYazTipi"/>
    <w:link w:val="Balk5"/>
    <w:rsid w:val="00672020"/>
    <w:rPr>
      <w:rFonts w:asciiTheme="majorHAnsi" w:eastAsiaTheme="majorEastAsia" w:hAnsiTheme="majorHAnsi" w:cstheme="majorBidi"/>
      <w:color w:val="365F91" w:themeColor="accent1" w:themeShade="BF"/>
      <w:sz w:val="24"/>
      <w:szCs w:val="24"/>
      <w:lang w:val="en-GB"/>
    </w:rPr>
  </w:style>
  <w:style w:type="character" w:customStyle="1" w:styleId="Balk6Char">
    <w:name w:val="Başlık 6 Char"/>
    <w:basedOn w:val="VarsaylanParagrafYazTipi"/>
    <w:link w:val="Balk6"/>
    <w:rsid w:val="00672020"/>
    <w:rPr>
      <w:rFonts w:asciiTheme="majorHAnsi" w:eastAsiaTheme="majorEastAsia" w:hAnsiTheme="majorHAnsi" w:cstheme="majorBidi"/>
      <w:color w:val="243F60" w:themeColor="accent1" w:themeShade="7F"/>
      <w:sz w:val="24"/>
      <w:szCs w:val="24"/>
      <w:lang w:val="en-GB"/>
    </w:rPr>
  </w:style>
  <w:style w:type="character" w:customStyle="1" w:styleId="Balk7Char">
    <w:name w:val="Başlık 7 Char"/>
    <w:basedOn w:val="VarsaylanParagrafYazTipi"/>
    <w:link w:val="Balk7"/>
    <w:rsid w:val="00672020"/>
    <w:rPr>
      <w:rFonts w:asciiTheme="majorHAnsi" w:eastAsiaTheme="majorEastAsia" w:hAnsiTheme="majorHAnsi" w:cstheme="majorBidi"/>
      <w:i/>
      <w:iCs/>
      <w:color w:val="243F60" w:themeColor="accent1" w:themeShade="7F"/>
      <w:sz w:val="24"/>
      <w:szCs w:val="24"/>
      <w:lang w:val="en-GB"/>
    </w:rPr>
  </w:style>
  <w:style w:type="character" w:customStyle="1" w:styleId="Balk8Char">
    <w:name w:val="Başlık 8 Char"/>
    <w:basedOn w:val="VarsaylanParagrafYazTipi"/>
    <w:link w:val="Balk8"/>
    <w:rsid w:val="00672020"/>
    <w:rPr>
      <w:rFonts w:asciiTheme="majorHAnsi" w:eastAsiaTheme="majorEastAsia" w:hAnsiTheme="majorHAnsi" w:cstheme="majorBidi"/>
      <w:color w:val="272727" w:themeColor="text1" w:themeTint="D8"/>
      <w:sz w:val="21"/>
      <w:szCs w:val="21"/>
      <w:lang w:val="en-GB"/>
    </w:rPr>
  </w:style>
  <w:style w:type="character" w:customStyle="1" w:styleId="Balk9Char">
    <w:name w:val="Başlık 9 Char"/>
    <w:basedOn w:val="VarsaylanParagrafYazTipi"/>
    <w:link w:val="Balk9"/>
    <w:rsid w:val="00672020"/>
    <w:rPr>
      <w:rFonts w:asciiTheme="majorHAnsi" w:eastAsiaTheme="majorEastAsia" w:hAnsiTheme="majorHAnsi" w:cstheme="majorBidi"/>
      <w:i/>
      <w:iCs/>
      <w:color w:val="272727" w:themeColor="text1" w:themeTint="D8"/>
      <w:sz w:val="21"/>
      <w:szCs w:val="21"/>
      <w:lang w:val="en-GB"/>
    </w:rPr>
  </w:style>
  <w:style w:type="table" w:customStyle="1" w:styleId="GridTable1Light-Accent11">
    <w:name w:val="Grid Table 1 Light - Accent 11"/>
    <w:basedOn w:val="NormalTablo"/>
    <w:uiPriority w:val="46"/>
    <w:rsid w:val="009071E0"/>
    <w:pPr>
      <w:spacing w:after="0" w:line="240" w:lineRule="auto"/>
      <w:jc w:val="both"/>
    </w:pPr>
    <w:rPr>
      <w:rFonts w:eastAsiaTheme="minorEastAsia"/>
      <w:lang w:eastAsia="zh-TW"/>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shd w:val="clear" w:color="auto" w:fill="F2F2F2" w:themeFill="background1" w:themeFillShade="F2"/>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ListeParagraf">
    <w:name w:val="List Paragraph"/>
    <w:basedOn w:val="Normal"/>
    <w:uiPriority w:val="34"/>
    <w:qFormat/>
    <w:rsid w:val="009071E0"/>
    <w:pPr>
      <w:ind w:left="720"/>
      <w:contextualSpacing/>
    </w:pPr>
  </w:style>
  <w:style w:type="paragraph" w:styleId="AralkYok">
    <w:name w:val="No Spacing"/>
    <w:uiPriority w:val="1"/>
    <w:qFormat/>
    <w:rsid w:val="009071E0"/>
    <w:pPr>
      <w:spacing w:after="0" w:line="240" w:lineRule="auto"/>
    </w:pPr>
  </w:style>
  <w:style w:type="character" w:styleId="Kpr">
    <w:name w:val="Hyperlink"/>
    <w:basedOn w:val="VarsaylanParagrafYazTipi"/>
    <w:uiPriority w:val="99"/>
    <w:unhideWhenUsed/>
    <w:rsid w:val="004D0800"/>
    <w:rPr>
      <w:color w:val="0000FF" w:themeColor="hyperlink"/>
      <w:u w:val="single"/>
    </w:rPr>
  </w:style>
  <w:style w:type="table" w:styleId="TabloKlavuzu">
    <w:name w:val="Table Grid"/>
    <w:basedOn w:val="NormalTablo"/>
    <w:uiPriority w:val="59"/>
    <w:rsid w:val="00D61B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VarsaylanParagrafYazTipi"/>
    <w:rsid w:val="00D61B77"/>
  </w:style>
  <w:style w:type="paragraph" w:styleId="ResimYazs">
    <w:name w:val="caption"/>
    <w:basedOn w:val="Normal"/>
    <w:next w:val="Normal"/>
    <w:uiPriority w:val="35"/>
    <w:unhideWhenUsed/>
    <w:qFormat/>
    <w:rsid w:val="0098537B"/>
    <w:pPr>
      <w:spacing w:line="240" w:lineRule="auto"/>
    </w:pPr>
    <w:rPr>
      <w:i/>
      <w:iCs/>
      <w:color w:val="1F497D" w:themeColor="text2"/>
      <w:sz w:val="18"/>
      <w:szCs w:val="18"/>
    </w:rPr>
  </w:style>
  <w:style w:type="character" w:styleId="SayfaNumaras">
    <w:name w:val="page number"/>
    <w:basedOn w:val="VarsaylanParagrafYazTipi"/>
    <w:rsid w:val="002D6442"/>
  </w:style>
  <w:style w:type="paragraph" w:styleId="NormalWeb">
    <w:name w:val="Normal (Web)"/>
    <w:basedOn w:val="Normal"/>
    <w:uiPriority w:val="99"/>
    <w:unhideWhenUsed/>
    <w:rsid w:val="006E1476"/>
    <w:pPr>
      <w:spacing w:before="100" w:beforeAutospacing="1" w:after="100" w:afterAutospacing="1" w:line="240" w:lineRule="auto"/>
    </w:pPr>
    <w:rPr>
      <w:rFonts w:ascii="Times New Roman" w:eastAsiaTheme="minorEastAsia" w:hAnsi="Times New Roman" w:cs="Times New Roman"/>
      <w:lang w:val="en-US"/>
    </w:rPr>
  </w:style>
  <w:style w:type="character" w:styleId="zlenenKpr">
    <w:name w:val="FollowedHyperlink"/>
    <w:basedOn w:val="VarsaylanParagrafYazTipi"/>
    <w:uiPriority w:val="99"/>
    <w:semiHidden/>
    <w:unhideWhenUsed/>
    <w:rsid w:val="009B19C1"/>
    <w:rPr>
      <w:color w:val="800080" w:themeColor="followedHyperlink"/>
      <w:u w:val="single"/>
    </w:rPr>
  </w:style>
  <w:style w:type="paragraph" w:styleId="Kaynaka">
    <w:name w:val="Bibliography"/>
    <w:basedOn w:val="Normal"/>
    <w:next w:val="Normal"/>
    <w:uiPriority w:val="37"/>
    <w:unhideWhenUsed/>
    <w:rsid w:val="008B5215"/>
  </w:style>
  <w:style w:type="paragraph" w:styleId="TBal">
    <w:name w:val="TOC Heading"/>
    <w:basedOn w:val="Balk1"/>
    <w:next w:val="Normal"/>
    <w:uiPriority w:val="39"/>
    <w:unhideWhenUsed/>
    <w:qFormat/>
    <w:rsid w:val="004F1523"/>
    <w:pPr>
      <w:numPr>
        <w:numId w:val="0"/>
      </w:numPr>
      <w:spacing w:after="0" w:line="259" w:lineRule="auto"/>
      <w:outlineLvl w:val="9"/>
    </w:pPr>
    <w:rPr>
      <w:lang w:val="en-US"/>
    </w:rPr>
  </w:style>
  <w:style w:type="paragraph" w:styleId="T1">
    <w:name w:val="toc 1"/>
    <w:basedOn w:val="Normal"/>
    <w:next w:val="Normal"/>
    <w:autoRedefine/>
    <w:uiPriority w:val="39"/>
    <w:unhideWhenUsed/>
    <w:rsid w:val="00EF353F"/>
    <w:pPr>
      <w:spacing w:before="120" w:after="120"/>
      <w:jc w:val="left"/>
    </w:pPr>
    <w:rPr>
      <w:rFonts w:asciiTheme="minorHAnsi" w:hAnsiTheme="minorHAnsi" w:cstheme="minorHAnsi"/>
      <w:b/>
      <w:bCs/>
      <w:caps/>
      <w:sz w:val="20"/>
      <w:szCs w:val="20"/>
    </w:rPr>
  </w:style>
  <w:style w:type="paragraph" w:styleId="T2">
    <w:name w:val="toc 2"/>
    <w:basedOn w:val="Normal"/>
    <w:next w:val="Normal"/>
    <w:autoRedefine/>
    <w:uiPriority w:val="39"/>
    <w:unhideWhenUsed/>
    <w:rsid w:val="004F1523"/>
    <w:pPr>
      <w:spacing w:after="0"/>
      <w:ind w:left="240"/>
      <w:jc w:val="left"/>
    </w:pPr>
    <w:rPr>
      <w:rFonts w:asciiTheme="minorHAnsi" w:hAnsiTheme="minorHAnsi" w:cstheme="minorHAnsi"/>
      <w:smallCaps/>
      <w:sz w:val="20"/>
      <w:szCs w:val="20"/>
    </w:rPr>
  </w:style>
  <w:style w:type="table" w:styleId="KlavuzTablo1Ak-Vurgu1">
    <w:name w:val="Grid Table 1 Light Accent 1"/>
    <w:basedOn w:val="NormalTablo"/>
    <w:uiPriority w:val="46"/>
    <w:rsid w:val="00113B8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T3">
    <w:name w:val="toc 3"/>
    <w:basedOn w:val="Normal"/>
    <w:next w:val="Normal"/>
    <w:autoRedefine/>
    <w:uiPriority w:val="39"/>
    <w:unhideWhenUsed/>
    <w:rsid w:val="00EF353F"/>
    <w:pPr>
      <w:spacing w:after="0"/>
      <w:ind w:left="480"/>
      <w:jc w:val="left"/>
    </w:pPr>
    <w:rPr>
      <w:rFonts w:asciiTheme="minorHAnsi" w:hAnsiTheme="minorHAnsi" w:cstheme="minorHAnsi"/>
      <w:i/>
      <w:iCs/>
      <w:sz w:val="20"/>
      <w:szCs w:val="20"/>
    </w:rPr>
  </w:style>
  <w:style w:type="paragraph" w:styleId="ekillerTablosu">
    <w:name w:val="table of figures"/>
    <w:basedOn w:val="Normal"/>
    <w:next w:val="Normal"/>
    <w:uiPriority w:val="99"/>
    <w:unhideWhenUsed/>
    <w:rsid w:val="004D0179"/>
    <w:pPr>
      <w:spacing w:after="0"/>
      <w:jc w:val="left"/>
    </w:pPr>
    <w:rPr>
      <w:rFonts w:asciiTheme="minorHAnsi" w:hAnsiTheme="minorHAnsi" w:cstheme="minorHAnsi"/>
      <w:i/>
      <w:iCs/>
      <w:sz w:val="20"/>
      <w:szCs w:val="20"/>
    </w:rPr>
  </w:style>
  <w:style w:type="paragraph" w:customStyle="1" w:styleId="Text">
    <w:name w:val="Text"/>
    <w:basedOn w:val="Normal"/>
    <w:rsid w:val="00B13BDC"/>
    <w:pPr>
      <w:tabs>
        <w:tab w:val="left" w:pos="3686"/>
      </w:tabs>
      <w:spacing w:after="0" w:line="240" w:lineRule="auto"/>
    </w:pPr>
    <w:rPr>
      <w:rFonts w:ascii="CG Times" w:eastAsia="Times New Roman" w:hAnsi="CG Times" w:cs="Times New Roman"/>
      <w:szCs w:val="20"/>
      <w:lang w:eastAsia="tr-TR"/>
    </w:rPr>
  </w:style>
  <w:style w:type="table" w:customStyle="1" w:styleId="PlainTable11">
    <w:name w:val="Plain Table 11"/>
    <w:basedOn w:val="NormalTablo"/>
    <w:uiPriority w:val="41"/>
    <w:rsid w:val="001A05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LinespacingExactly15pt">
    <w:name w:val="Style Line spacing:  Exactly 15 pt"/>
    <w:basedOn w:val="Normal"/>
    <w:autoRedefine/>
    <w:rsid w:val="00750C47"/>
    <w:pPr>
      <w:spacing w:before="120" w:after="0" w:line="360" w:lineRule="auto"/>
    </w:pPr>
    <w:rPr>
      <w:rFonts w:ascii="Arial" w:eastAsia="Times New Roman" w:hAnsi="Arial" w:cs="Arial"/>
      <w:szCs w:val="20"/>
    </w:rPr>
  </w:style>
  <w:style w:type="character" w:styleId="AklamaBavurusu">
    <w:name w:val="annotation reference"/>
    <w:rsid w:val="00750C47"/>
    <w:rPr>
      <w:sz w:val="16"/>
      <w:szCs w:val="16"/>
    </w:rPr>
  </w:style>
  <w:style w:type="paragraph" w:styleId="AklamaMetni">
    <w:name w:val="annotation text"/>
    <w:basedOn w:val="Normal"/>
    <w:link w:val="AklamaMetniChar"/>
    <w:rsid w:val="00750C47"/>
    <w:pPr>
      <w:spacing w:after="0" w:line="240" w:lineRule="auto"/>
      <w:jc w:val="left"/>
    </w:pPr>
    <w:rPr>
      <w:rFonts w:ascii="Times New Roman" w:eastAsia="Times New Roman" w:hAnsi="Times New Roman" w:cs="Times New Roman"/>
      <w:sz w:val="20"/>
      <w:szCs w:val="20"/>
      <w:lang w:eastAsia="tr-TR"/>
    </w:rPr>
  </w:style>
  <w:style w:type="character" w:customStyle="1" w:styleId="AklamaMetniChar">
    <w:name w:val="Açıklama Metni Char"/>
    <w:basedOn w:val="VarsaylanParagrafYazTipi"/>
    <w:link w:val="AklamaMetni"/>
    <w:rsid w:val="00750C47"/>
    <w:rPr>
      <w:rFonts w:ascii="Times New Roman" w:eastAsia="Times New Roman" w:hAnsi="Times New Roman" w:cs="Times New Roman"/>
      <w:sz w:val="20"/>
      <w:szCs w:val="20"/>
      <w:lang w:eastAsia="tr-TR"/>
    </w:rPr>
  </w:style>
  <w:style w:type="paragraph" w:styleId="AklamaKonusu">
    <w:name w:val="annotation subject"/>
    <w:basedOn w:val="AklamaMetni"/>
    <w:next w:val="AklamaMetni"/>
    <w:link w:val="AklamaKonusuChar"/>
    <w:uiPriority w:val="99"/>
    <w:semiHidden/>
    <w:unhideWhenUsed/>
    <w:rsid w:val="00750C47"/>
    <w:pPr>
      <w:spacing w:after="200"/>
    </w:pPr>
    <w:rPr>
      <w:rFonts w:asciiTheme="minorHAnsi" w:eastAsiaTheme="minorHAnsi" w:hAnsiTheme="minorHAnsi" w:cstheme="minorBidi"/>
      <w:b/>
      <w:bCs/>
      <w:lang w:eastAsia="en-US"/>
    </w:rPr>
  </w:style>
  <w:style w:type="character" w:customStyle="1" w:styleId="AklamaKonusuChar">
    <w:name w:val="Açıklama Konusu Char"/>
    <w:basedOn w:val="AklamaMetniChar"/>
    <w:link w:val="AklamaKonusu"/>
    <w:uiPriority w:val="99"/>
    <w:semiHidden/>
    <w:rsid w:val="00750C47"/>
    <w:rPr>
      <w:rFonts w:ascii="Times New Roman" w:eastAsia="Times New Roman" w:hAnsi="Times New Roman" w:cs="Times New Roman"/>
      <w:b/>
      <w:bCs/>
      <w:sz w:val="20"/>
      <w:szCs w:val="20"/>
      <w:lang w:eastAsia="tr-TR"/>
    </w:rPr>
  </w:style>
  <w:style w:type="table" w:styleId="DzTablo1">
    <w:name w:val="Plain Table 1"/>
    <w:basedOn w:val="NormalTablo"/>
    <w:uiPriority w:val="41"/>
    <w:rsid w:val="00750C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oKlavuzuAk">
    <w:name w:val="Grid Table Light"/>
    <w:basedOn w:val="NormalTablo"/>
    <w:uiPriority w:val="40"/>
    <w:rsid w:val="008D02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Contents">
    <w:name w:val="Table Contents"/>
    <w:basedOn w:val="Normal"/>
    <w:rsid w:val="00077629"/>
    <w:pPr>
      <w:widowControl w:val="0"/>
      <w:suppressLineNumbers/>
      <w:suppressAutoHyphens/>
      <w:spacing w:after="0" w:line="240" w:lineRule="auto"/>
      <w:jc w:val="left"/>
    </w:pPr>
    <w:rPr>
      <w:rFonts w:ascii="Liberation Serif" w:eastAsia="AR PL UMing HK" w:hAnsi="Liberation Serif" w:cs="Lohit Devanagari"/>
      <w:kern w:val="1"/>
      <w:lang w:val="en-US" w:eastAsia="hi-IN" w:bidi="hi-IN"/>
    </w:rPr>
  </w:style>
  <w:style w:type="paragraph" w:styleId="GvdeMetni">
    <w:name w:val="Body Text"/>
    <w:basedOn w:val="Normal"/>
    <w:link w:val="GvdeMetniChar"/>
    <w:rsid w:val="001D54A3"/>
    <w:pPr>
      <w:widowControl w:val="0"/>
      <w:suppressAutoHyphens/>
      <w:spacing w:after="120" w:line="240" w:lineRule="auto"/>
      <w:jc w:val="left"/>
    </w:pPr>
    <w:rPr>
      <w:rFonts w:ascii="Liberation Serif" w:eastAsia="AR PL UMing HK" w:hAnsi="Liberation Serif" w:cs="Lohit Devanagari"/>
      <w:kern w:val="1"/>
      <w:lang w:val="en-US" w:eastAsia="hi-IN" w:bidi="hi-IN"/>
    </w:rPr>
  </w:style>
  <w:style w:type="character" w:customStyle="1" w:styleId="GvdeMetniChar">
    <w:name w:val="Gövde Metni Char"/>
    <w:basedOn w:val="VarsaylanParagrafYazTipi"/>
    <w:link w:val="GvdeMetni"/>
    <w:rsid w:val="001D54A3"/>
    <w:rPr>
      <w:rFonts w:ascii="Liberation Serif" w:eastAsia="AR PL UMing HK" w:hAnsi="Liberation Serif" w:cs="Lohit Devanagari"/>
      <w:kern w:val="1"/>
      <w:sz w:val="24"/>
      <w:szCs w:val="24"/>
      <w:lang w:val="en-US" w:eastAsia="hi-IN" w:bidi="hi-IN"/>
    </w:rPr>
  </w:style>
  <w:style w:type="table" w:styleId="KlavuzTablo1Ak-Vurgu5">
    <w:name w:val="Grid Table 1 Light Accent 5"/>
    <w:basedOn w:val="NormalTablo"/>
    <w:uiPriority w:val="46"/>
    <w:rsid w:val="003C44DC"/>
    <w:pPr>
      <w:spacing w:after="0" w:line="240" w:lineRule="auto"/>
      <w:jc w:val="both"/>
    </w:pPr>
    <w:rPr>
      <w:rFonts w:eastAsiaTheme="minorEastAsia"/>
      <w:sz w:val="20"/>
      <w:szCs w:val="20"/>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4">
    <w:name w:val="toc 4"/>
    <w:basedOn w:val="Normal"/>
    <w:next w:val="Normal"/>
    <w:autoRedefine/>
    <w:uiPriority w:val="39"/>
    <w:unhideWhenUsed/>
    <w:rsid w:val="00FD65DA"/>
    <w:pPr>
      <w:spacing w:after="0"/>
      <w:ind w:left="720"/>
      <w:jc w:val="left"/>
    </w:pPr>
    <w:rPr>
      <w:rFonts w:asciiTheme="minorHAnsi" w:hAnsiTheme="minorHAnsi" w:cstheme="minorHAnsi"/>
      <w:sz w:val="18"/>
      <w:szCs w:val="18"/>
    </w:rPr>
  </w:style>
  <w:style w:type="paragraph" w:styleId="T5">
    <w:name w:val="toc 5"/>
    <w:basedOn w:val="Normal"/>
    <w:next w:val="Normal"/>
    <w:autoRedefine/>
    <w:uiPriority w:val="39"/>
    <w:unhideWhenUsed/>
    <w:rsid w:val="00FD65DA"/>
    <w:pPr>
      <w:spacing w:after="0"/>
      <w:ind w:left="960"/>
      <w:jc w:val="left"/>
    </w:pPr>
    <w:rPr>
      <w:rFonts w:asciiTheme="minorHAnsi" w:hAnsiTheme="minorHAnsi" w:cstheme="minorHAnsi"/>
      <w:sz w:val="18"/>
      <w:szCs w:val="18"/>
    </w:rPr>
  </w:style>
  <w:style w:type="paragraph" w:styleId="T6">
    <w:name w:val="toc 6"/>
    <w:basedOn w:val="Normal"/>
    <w:next w:val="Normal"/>
    <w:autoRedefine/>
    <w:uiPriority w:val="39"/>
    <w:unhideWhenUsed/>
    <w:rsid w:val="00FD65DA"/>
    <w:pPr>
      <w:spacing w:after="0"/>
      <w:ind w:left="1200"/>
      <w:jc w:val="left"/>
    </w:pPr>
    <w:rPr>
      <w:rFonts w:asciiTheme="minorHAnsi" w:hAnsiTheme="minorHAnsi" w:cstheme="minorHAnsi"/>
      <w:sz w:val="18"/>
      <w:szCs w:val="18"/>
    </w:rPr>
  </w:style>
  <w:style w:type="paragraph" w:styleId="T7">
    <w:name w:val="toc 7"/>
    <w:basedOn w:val="Normal"/>
    <w:next w:val="Normal"/>
    <w:autoRedefine/>
    <w:uiPriority w:val="39"/>
    <w:unhideWhenUsed/>
    <w:rsid w:val="00FD65DA"/>
    <w:pPr>
      <w:spacing w:after="0"/>
      <w:ind w:left="1440"/>
      <w:jc w:val="left"/>
    </w:pPr>
    <w:rPr>
      <w:rFonts w:asciiTheme="minorHAnsi" w:hAnsiTheme="minorHAnsi" w:cstheme="minorHAnsi"/>
      <w:sz w:val="18"/>
      <w:szCs w:val="18"/>
    </w:rPr>
  </w:style>
  <w:style w:type="paragraph" w:styleId="T8">
    <w:name w:val="toc 8"/>
    <w:basedOn w:val="Normal"/>
    <w:next w:val="Normal"/>
    <w:autoRedefine/>
    <w:uiPriority w:val="39"/>
    <w:unhideWhenUsed/>
    <w:rsid w:val="00FD65DA"/>
    <w:pPr>
      <w:spacing w:after="0"/>
      <w:ind w:left="1680"/>
      <w:jc w:val="left"/>
    </w:pPr>
    <w:rPr>
      <w:rFonts w:asciiTheme="minorHAnsi" w:hAnsiTheme="minorHAnsi" w:cstheme="minorHAnsi"/>
      <w:sz w:val="18"/>
      <w:szCs w:val="18"/>
    </w:rPr>
  </w:style>
  <w:style w:type="paragraph" w:styleId="T9">
    <w:name w:val="toc 9"/>
    <w:basedOn w:val="Normal"/>
    <w:next w:val="Normal"/>
    <w:autoRedefine/>
    <w:uiPriority w:val="39"/>
    <w:unhideWhenUsed/>
    <w:rsid w:val="00FD65DA"/>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8618">
      <w:bodyDiv w:val="1"/>
      <w:marLeft w:val="0"/>
      <w:marRight w:val="0"/>
      <w:marTop w:val="0"/>
      <w:marBottom w:val="0"/>
      <w:divBdr>
        <w:top w:val="none" w:sz="0" w:space="0" w:color="auto"/>
        <w:left w:val="none" w:sz="0" w:space="0" w:color="auto"/>
        <w:bottom w:val="none" w:sz="0" w:space="0" w:color="auto"/>
        <w:right w:val="none" w:sz="0" w:space="0" w:color="auto"/>
      </w:divBdr>
    </w:div>
    <w:div w:id="20938670">
      <w:bodyDiv w:val="1"/>
      <w:marLeft w:val="0"/>
      <w:marRight w:val="0"/>
      <w:marTop w:val="0"/>
      <w:marBottom w:val="0"/>
      <w:divBdr>
        <w:top w:val="none" w:sz="0" w:space="0" w:color="auto"/>
        <w:left w:val="none" w:sz="0" w:space="0" w:color="auto"/>
        <w:bottom w:val="none" w:sz="0" w:space="0" w:color="auto"/>
        <w:right w:val="none" w:sz="0" w:space="0" w:color="auto"/>
      </w:divBdr>
    </w:div>
    <w:div w:id="26569592">
      <w:bodyDiv w:val="1"/>
      <w:marLeft w:val="0"/>
      <w:marRight w:val="0"/>
      <w:marTop w:val="0"/>
      <w:marBottom w:val="0"/>
      <w:divBdr>
        <w:top w:val="none" w:sz="0" w:space="0" w:color="auto"/>
        <w:left w:val="none" w:sz="0" w:space="0" w:color="auto"/>
        <w:bottom w:val="none" w:sz="0" w:space="0" w:color="auto"/>
        <w:right w:val="none" w:sz="0" w:space="0" w:color="auto"/>
      </w:divBdr>
    </w:div>
    <w:div w:id="28066866">
      <w:bodyDiv w:val="1"/>
      <w:marLeft w:val="0"/>
      <w:marRight w:val="0"/>
      <w:marTop w:val="0"/>
      <w:marBottom w:val="0"/>
      <w:divBdr>
        <w:top w:val="none" w:sz="0" w:space="0" w:color="auto"/>
        <w:left w:val="none" w:sz="0" w:space="0" w:color="auto"/>
        <w:bottom w:val="none" w:sz="0" w:space="0" w:color="auto"/>
        <w:right w:val="none" w:sz="0" w:space="0" w:color="auto"/>
      </w:divBdr>
    </w:div>
    <w:div w:id="35667777">
      <w:bodyDiv w:val="1"/>
      <w:marLeft w:val="0"/>
      <w:marRight w:val="0"/>
      <w:marTop w:val="0"/>
      <w:marBottom w:val="0"/>
      <w:divBdr>
        <w:top w:val="none" w:sz="0" w:space="0" w:color="auto"/>
        <w:left w:val="none" w:sz="0" w:space="0" w:color="auto"/>
        <w:bottom w:val="none" w:sz="0" w:space="0" w:color="auto"/>
        <w:right w:val="none" w:sz="0" w:space="0" w:color="auto"/>
      </w:divBdr>
    </w:div>
    <w:div w:id="42220953">
      <w:bodyDiv w:val="1"/>
      <w:marLeft w:val="0"/>
      <w:marRight w:val="0"/>
      <w:marTop w:val="0"/>
      <w:marBottom w:val="0"/>
      <w:divBdr>
        <w:top w:val="none" w:sz="0" w:space="0" w:color="auto"/>
        <w:left w:val="none" w:sz="0" w:space="0" w:color="auto"/>
        <w:bottom w:val="none" w:sz="0" w:space="0" w:color="auto"/>
        <w:right w:val="none" w:sz="0" w:space="0" w:color="auto"/>
      </w:divBdr>
    </w:div>
    <w:div w:id="48578601">
      <w:bodyDiv w:val="1"/>
      <w:marLeft w:val="0"/>
      <w:marRight w:val="0"/>
      <w:marTop w:val="0"/>
      <w:marBottom w:val="0"/>
      <w:divBdr>
        <w:top w:val="none" w:sz="0" w:space="0" w:color="auto"/>
        <w:left w:val="none" w:sz="0" w:space="0" w:color="auto"/>
        <w:bottom w:val="none" w:sz="0" w:space="0" w:color="auto"/>
        <w:right w:val="none" w:sz="0" w:space="0" w:color="auto"/>
      </w:divBdr>
    </w:div>
    <w:div w:id="61415599">
      <w:bodyDiv w:val="1"/>
      <w:marLeft w:val="0"/>
      <w:marRight w:val="0"/>
      <w:marTop w:val="0"/>
      <w:marBottom w:val="0"/>
      <w:divBdr>
        <w:top w:val="none" w:sz="0" w:space="0" w:color="auto"/>
        <w:left w:val="none" w:sz="0" w:space="0" w:color="auto"/>
        <w:bottom w:val="none" w:sz="0" w:space="0" w:color="auto"/>
        <w:right w:val="none" w:sz="0" w:space="0" w:color="auto"/>
      </w:divBdr>
    </w:div>
    <w:div w:id="72554332">
      <w:bodyDiv w:val="1"/>
      <w:marLeft w:val="0"/>
      <w:marRight w:val="0"/>
      <w:marTop w:val="0"/>
      <w:marBottom w:val="0"/>
      <w:divBdr>
        <w:top w:val="none" w:sz="0" w:space="0" w:color="auto"/>
        <w:left w:val="none" w:sz="0" w:space="0" w:color="auto"/>
        <w:bottom w:val="none" w:sz="0" w:space="0" w:color="auto"/>
        <w:right w:val="none" w:sz="0" w:space="0" w:color="auto"/>
      </w:divBdr>
    </w:div>
    <w:div w:id="105123948">
      <w:bodyDiv w:val="1"/>
      <w:marLeft w:val="0"/>
      <w:marRight w:val="0"/>
      <w:marTop w:val="0"/>
      <w:marBottom w:val="0"/>
      <w:divBdr>
        <w:top w:val="none" w:sz="0" w:space="0" w:color="auto"/>
        <w:left w:val="none" w:sz="0" w:space="0" w:color="auto"/>
        <w:bottom w:val="none" w:sz="0" w:space="0" w:color="auto"/>
        <w:right w:val="none" w:sz="0" w:space="0" w:color="auto"/>
      </w:divBdr>
    </w:div>
    <w:div w:id="106046452">
      <w:bodyDiv w:val="1"/>
      <w:marLeft w:val="0"/>
      <w:marRight w:val="0"/>
      <w:marTop w:val="0"/>
      <w:marBottom w:val="0"/>
      <w:divBdr>
        <w:top w:val="none" w:sz="0" w:space="0" w:color="auto"/>
        <w:left w:val="none" w:sz="0" w:space="0" w:color="auto"/>
        <w:bottom w:val="none" w:sz="0" w:space="0" w:color="auto"/>
        <w:right w:val="none" w:sz="0" w:space="0" w:color="auto"/>
      </w:divBdr>
    </w:div>
    <w:div w:id="109125716">
      <w:bodyDiv w:val="1"/>
      <w:marLeft w:val="0"/>
      <w:marRight w:val="0"/>
      <w:marTop w:val="0"/>
      <w:marBottom w:val="0"/>
      <w:divBdr>
        <w:top w:val="none" w:sz="0" w:space="0" w:color="auto"/>
        <w:left w:val="none" w:sz="0" w:space="0" w:color="auto"/>
        <w:bottom w:val="none" w:sz="0" w:space="0" w:color="auto"/>
        <w:right w:val="none" w:sz="0" w:space="0" w:color="auto"/>
      </w:divBdr>
    </w:div>
    <w:div w:id="115417799">
      <w:bodyDiv w:val="1"/>
      <w:marLeft w:val="0"/>
      <w:marRight w:val="0"/>
      <w:marTop w:val="0"/>
      <w:marBottom w:val="0"/>
      <w:divBdr>
        <w:top w:val="none" w:sz="0" w:space="0" w:color="auto"/>
        <w:left w:val="none" w:sz="0" w:space="0" w:color="auto"/>
        <w:bottom w:val="none" w:sz="0" w:space="0" w:color="auto"/>
        <w:right w:val="none" w:sz="0" w:space="0" w:color="auto"/>
      </w:divBdr>
    </w:div>
    <w:div w:id="116145563">
      <w:bodyDiv w:val="1"/>
      <w:marLeft w:val="0"/>
      <w:marRight w:val="0"/>
      <w:marTop w:val="0"/>
      <w:marBottom w:val="0"/>
      <w:divBdr>
        <w:top w:val="none" w:sz="0" w:space="0" w:color="auto"/>
        <w:left w:val="none" w:sz="0" w:space="0" w:color="auto"/>
        <w:bottom w:val="none" w:sz="0" w:space="0" w:color="auto"/>
        <w:right w:val="none" w:sz="0" w:space="0" w:color="auto"/>
      </w:divBdr>
    </w:div>
    <w:div w:id="123541839">
      <w:bodyDiv w:val="1"/>
      <w:marLeft w:val="0"/>
      <w:marRight w:val="0"/>
      <w:marTop w:val="0"/>
      <w:marBottom w:val="0"/>
      <w:divBdr>
        <w:top w:val="none" w:sz="0" w:space="0" w:color="auto"/>
        <w:left w:val="none" w:sz="0" w:space="0" w:color="auto"/>
        <w:bottom w:val="none" w:sz="0" w:space="0" w:color="auto"/>
        <w:right w:val="none" w:sz="0" w:space="0" w:color="auto"/>
      </w:divBdr>
    </w:div>
    <w:div w:id="128787483">
      <w:bodyDiv w:val="1"/>
      <w:marLeft w:val="0"/>
      <w:marRight w:val="0"/>
      <w:marTop w:val="0"/>
      <w:marBottom w:val="0"/>
      <w:divBdr>
        <w:top w:val="none" w:sz="0" w:space="0" w:color="auto"/>
        <w:left w:val="none" w:sz="0" w:space="0" w:color="auto"/>
        <w:bottom w:val="none" w:sz="0" w:space="0" w:color="auto"/>
        <w:right w:val="none" w:sz="0" w:space="0" w:color="auto"/>
      </w:divBdr>
    </w:div>
    <w:div w:id="145783526">
      <w:bodyDiv w:val="1"/>
      <w:marLeft w:val="0"/>
      <w:marRight w:val="0"/>
      <w:marTop w:val="0"/>
      <w:marBottom w:val="0"/>
      <w:divBdr>
        <w:top w:val="none" w:sz="0" w:space="0" w:color="auto"/>
        <w:left w:val="none" w:sz="0" w:space="0" w:color="auto"/>
        <w:bottom w:val="none" w:sz="0" w:space="0" w:color="auto"/>
        <w:right w:val="none" w:sz="0" w:space="0" w:color="auto"/>
      </w:divBdr>
    </w:div>
    <w:div w:id="153493676">
      <w:bodyDiv w:val="1"/>
      <w:marLeft w:val="0"/>
      <w:marRight w:val="0"/>
      <w:marTop w:val="0"/>
      <w:marBottom w:val="0"/>
      <w:divBdr>
        <w:top w:val="none" w:sz="0" w:space="0" w:color="auto"/>
        <w:left w:val="none" w:sz="0" w:space="0" w:color="auto"/>
        <w:bottom w:val="none" w:sz="0" w:space="0" w:color="auto"/>
        <w:right w:val="none" w:sz="0" w:space="0" w:color="auto"/>
      </w:divBdr>
    </w:div>
    <w:div w:id="153883425">
      <w:bodyDiv w:val="1"/>
      <w:marLeft w:val="0"/>
      <w:marRight w:val="0"/>
      <w:marTop w:val="0"/>
      <w:marBottom w:val="0"/>
      <w:divBdr>
        <w:top w:val="none" w:sz="0" w:space="0" w:color="auto"/>
        <w:left w:val="none" w:sz="0" w:space="0" w:color="auto"/>
        <w:bottom w:val="none" w:sz="0" w:space="0" w:color="auto"/>
        <w:right w:val="none" w:sz="0" w:space="0" w:color="auto"/>
      </w:divBdr>
    </w:div>
    <w:div w:id="154537557">
      <w:bodyDiv w:val="1"/>
      <w:marLeft w:val="0"/>
      <w:marRight w:val="0"/>
      <w:marTop w:val="0"/>
      <w:marBottom w:val="0"/>
      <w:divBdr>
        <w:top w:val="none" w:sz="0" w:space="0" w:color="auto"/>
        <w:left w:val="none" w:sz="0" w:space="0" w:color="auto"/>
        <w:bottom w:val="none" w:sz="0" w:space="0" w:color="auto"/>
        <w:right w:val="none" w:sz="0" w:space="0" w:color="auto"/>
      </w:divBdr>
    </w:div>
    <w:div w:id="162159897">
      <w:bodyDiv w:val="1"/>
      <w:marLeft w:val="0"/>
      <w:marRight w:val="0"/>
      <w:marTop w:val="0"/>
      <w:marBottom w:val="0"/>
      <w:divBdr>
        <w:top w:val="none" w:sz="0" w:space="0" w:color="auto"/>
        <w:left w:val="none" w:sz="0" w:space="0" w:color="auto"/>
        <w:bottom w:val="none" w:sz="0" w:space="0" w:color="auto"/>
        <w:right w:val="none" w:sz="0" w:space="0" w:color="auto"/>
      </w:divBdr>
    </w:div>
    <w:div w:id="163009357">
      <w:bodyDiv w:val="1"/>
      <w:marLeft w:val="0"/>
      <w:marRight w:val="0"/>
      <w:marTop w:val="0"/>
      <w:marBottom w:val="0"/>
      <w:divBdr>
        <w:top w:val="none" w:sz="0" w:space="0" w:color="auto"/>
        <w:left w:val="none" w:sz="0" w:space="0" w:color="auto"/>
        <w:bottom w:val="none" w:sz="0" w:space="0" w:color="auto"/>
        <w:right w:val="none" w:sz="0" w:space="0" w:color="auto"/>
      </w:divBdr>
    </w:div>
    <w:div w:id="166332681">
      <w:bodyDiv w:val="1"/>
      <w:marLeft w:val="0"/>
      <w:marRight w:val="0"/>
      <w:marTop w:val="0"/>
      <w:marBottom w:val="0"/>
      <w:divBdr>
        <w:top w:val="none" w:sz="0" w:space="0" w:color="auto"/>
        <w:left w:val="none" w:sz="0" w:space="0" w:color="auto"/>
        <w:bottom w:val="none" w:sz="0" w:space="0" w:color="auto"/>
        <w:right w:val="none" w:sz="0" w:space="0" w:color="auto"/>
      </w:divBdr>
    </w:div>
    <w:div w:id="166988173">
      <w:bodyDiv w:val="1"/>
      <w:marLeft w:val="0"/>
      <w:marRight w:val="0"/>
      <w:marTop w:val="0"/>
      <w:marBottom w:val="0"/>
      <w:divBdr>
        <w:top w:val="none" w:sz="0" w:space="0" w:color="auto"/>
        <w:left w:val="none" w:sz="0" w:space="0" w:color="auto"/>
        <w:bottom w:val="none" w:sz="0" w:space="0" w:color="auto"/>
        <w:right w:val="none" w:sz="0" w:space="0" w:color="auto"/>
      </w:divBdr>
    </w:div>
    <w:div w:id="201092543">
      <w:bodyDiv w:val="1"/>
      <w:marLeft w:val="0"/>
      <w:marRight w:val="0"/>
      <w:marTop w:val="0"/>
      <w:marBottom w:val="0"/>
      <w:divBdr>
        <w:top w:val="none" w:sz="0" w:space="0" w:color="auto"/>
        <w:left w:val="none" w:sz="0" w:space="0" w:color="auto"/>
        <w:bottom w:val="none" w:sz="0" w:space="0" w:color="auto"/>
        <w:right w:val="none" w:sz="0" w:space="0" w:color="auto"/>
      </w:divBdr>
    </w:div>
    <w:div w:id="205726644">
      <w:bodyDiv w:val="1"/>
      <w:marLeft w:val="0"/>
      <w:marRight w:val="0"/>
      <w:marTop w:val="0"/>
      <w:marBottom w:val="0"/>
      <w:divBdr>
        <w:top w:val="none" w:sz="0" w:space="0" w:color="auto"/>
        <w:left w:val="none" w:sz="0" w:space="0" w:color="auto"/>
        <w:bottom w:val="none" w:sz="0" w:space="0" w:color="auto"/>
        <w:right w:val="none" w:sz="0" w:space="0" w:color="auto"/>
      </w:divBdr>
    </w:div>
    <w:div w:id="221600564">
      <w:bodyDiv w:val="1"/>
      <w:marLeft w:val="0"/>
      <w:marRight w:val="0"/>
      <w:marTop w:val="0"/>
      <w:marBottom w:val="0"/>
      <w:divBdr>
        <w:top w:val="none" w:sz="0" w:space="0" w:color="auto"/>
        <w:left w:val="none" w:sz="0" w:space="0" w:color="auto"/>
        <w:bottom w:val="none" w:sz="0" w:space="0" w:color="auto"/>
        <w:right w:val="none" w:sz="0" w:space="0" w:color="auto"/>
      </w:divBdr>
    </w:div>
    <w:div w:id="221797300">
      <w:bodyDiv w:val="1"/>
      <w:marLeft w:val="0"/>
      <w:marRight w:val="0"/>
      <w:marTop w:val="0"/>
      <w:marBottom w:val="0"/>
      <w:divBdr>
        <w:top w:val="none" w:sz="0" w:space="0" w:color="auto"/>
        <w:left w:val="none" w:sz="0" w:space="0" w:color="auto"/>
        <w:bottom w:val="none" w:sz="0" w:space="0" w:color="auto"/>
        <w:right w:val="none" w:sz="0" w:space="0" w:color="auto"/>
      </w:divBdr>
    </w:div>
    <w:div w:id="236213634">
      <w:bodyDiv w:val="1"/>
      <w:marLeft w:val="0"/>
      <w:marRight w:val="0"/>
      <w:marTop w:val="0"/>
      <w:marBottom w:val="0"/>
      <w:divBdr>
        <w:top w:val="none" w:sz="0" w:space="0" w:color="auto"/>
        <w:left w:val="none" w:sz="0" w:space="0" w:color="auto"/>
        <w:bottom w:val="none" w:sz="0" w:space="0" w:color="auto"/>
        <w:right w:val="none" w:sz="0" w:space="0" w:color="auto"/>
      </w:divBdr>
    </w:div>
    <w:div w:id="237176292">
      <w:bodyDiv w:val="1"/>
      <w:marLeft w:val="0"/>
      <w:marRight w:val="0"/>
      <w:marTop w:val="0"/>
      <w:marBottom w:val="0"/>
      <w:divBdr>
        <w:top w:val="none" w:sz="0" w:space="0" w:color="auto"/>
        <w:left w:val="none" w:sz="0" w:space="0" w:color="auto"/>
        <w:bottom w:val="none" w:sz="0" w:space="0" w:color="auto"/>
        <w:right w:val="none" w:sz="0" w:space="0" w:color="auto"/>
      </w:divBdr>
    </w:div>
    <w:div w:id="237247863">
      <w:bodyDiv w:val="1"/>
      <w:marLeft w:val="0"/>
      <w:marRight w:val="0"/>
      <w:marTop w:val="0"/>
      <w:marBottom w:val="0"/>
      <w:divBdr>
        <w:top w:val="none" w:sz="0" w:space="0" w:color="auto"/>
        <w:left w:val="none" w:sz="0" w:space="0" w:color="auto"/>
        <w:bottom w:val="none" w:sz="0" w:space="0" w:color="auto"/>
        <w:right w:val="none" w:sz="0" w:space="0" w:color="auto"/>
      </w:divBdr>
    </w:div>
    <w:div w:id="248007867">
      <w:bodyDiv w:val="1"/>
      <w:marLeft w:val="0"/>
      <w:marRight w:val="0"/>
      <w:marTop w:val="0"/>
      <w:marBottom w:val="0"/>
      <w:divBdr>
        <w:top w:val="none" w:sz="0" w:space="0" w:color="auto"/>
        <w:left w:val="none" w:sz="0" w:space="0" w:color="auto"/>
        <w:bottom w:val="none" w:sz="0" w:space="0" w:color="auto"/>
        <w:right w:val="none" w:sz="0" w:space="0" w:color="auto"/>
      </w:divBdr>
    </w:div>
    <w:div w:id="253172786">
      <w:bodyDiv w:val="1"/>
      <w:marLeft w:val="0"/>
      <w:marRight w:val="0"/>
      <w:marTop w:val="0"/>
      <w:marBottom w:val="0"/>
      <w:divBdr>
        <w:top w:val="none" w:sz="0" w:space="0" w:color="auto"/>
        <w:left w:val="none" w:sz="0" w:space="0" w:color="auto"/>
        <w:bottom w:val="none" w:sz="0" w:space="0" w:color="auto"/>
        <w:right w:val="none" w:sz="0" w:space="0" w:color="auto"/>
      </w:divBdr>
    </w:div>
    <w:div w:id="261645409">
      <w:bodyDiv w:val="1"/>
      <w:marLeft w:val="0"/>
      <w:marRight w:val="0"/>
      <w:marTop w:val="0"/>
      <w:marBottom w:val="0"/>
      <w:divBdr>
        <w:top w:val="none" w:sz="0" w:space="0" w:color="auto"/>
        <w:left w:val="none" w:sz="0" w:space="0" w:color="auto"/>
        <w:bottom w:val="none" w:sz="0" w:space="0" w:color="auto"/>
        <w:right w:val="none" w:sz="0" w:space="0" w:color="auto"/>
      </w:divBdr>
    </w:div>
    <w:div w:id="261765132">
      <w:bodyDiv w:val="1"/>
      <w:marLeft w:val="0"/>
      <w:marRight w:val="0"/>
      <w:marTop w:val="0"/>
      <w:marBottom w:val="0"/>
      <w:divBdr>
        <w:top w:val="none" w:sz="0" w:space="0" w:color="auto"/>
        <w:left w:val="none" w:sz="0" w:space="0" w:color="auto"/>
        <w:bottom w:val="none" w:sz="0" w:space="0" w:color="auto"/>
        <w:right w:val="none" w:sz="0" w:space="0" w:color="auto"/>
      </w:divBdr>
    </w:div>
    <w:div w:id="265044016">
      <w:bodyDiv w:val="1"/>
      <w:marLeft w:val="0"/>
      <w:marRight w:val="0"/>
      <w:marTop w:val="0"/>
      <w:marBottom w:val="0"/>
      <w:divBdr>
        <w:top w:val="none" w:sz="0" w:space="0" w:color="auto"/>
        <w:left w:val="none" w:sz="0" w:space="0" w:color="auto"/>
        <w:bottom w:val="none" w:sz="0" w:space="0" w:color="auto"/>
        <w:right w:val="none" w:sz="0" w:space="0" w:color="auto"/>
      </w:divBdr>
    </w:div>
    <w:div w:id="271399207">
      <w:bodyDiv w:val="1"/>
      <w:marLeft w:val="0"/>
      <w:marRight w:val="0"/>
      <w:marTop w:val="0"/>
      <w:marBottom w:val="0"/>
      <w:divBdr>
        <w:top w:val="none" w:sz="0" w:space="0" w:color="auto"/>
        <w:left w:val="none" w:sz="0" w:space="0" w:color="auto"/>
        <w:bottom w:val="none" w:sz="0" w:space="0" w:color="auto"/>
        <w:right w:val="none" w:sz="0" w:space="0" w:color="auto"/>
      </w:divBdr>
    </w:div>
    <w:div w:id="271673043">
      <w:bodyDiv w:val="1"/>
      <w:marLeft w:val="0"/>
      <w:marRight w:val="0"/>
      <w:marTop w:val="0"/>
      <w:marBottom w:val="0"/>
      <w:divBdr>
        <w:top w:val="none" w:sz="0" w:space="0" w:color="auto"/>
        <w:left w:val="none" w:sz="0" w:space="0" w:color="auto"/>
        <w:bottom w:val="none" w:sz="0" w:space="0" w:color="auto"/>
        <w:right w:val="none" w:sz="0" w:space="0" w:color="auto"/>
      </w:divBdr>
    </w:div>
    <w:div w:id="276067078">
      <w:bodyDiv w:val="1"/>
      <w:marLeft w:val="0"/>
      <w:marRight w:val="0"/>
      <w:marTop w:val="0"/>
      <w:marBottom w:val="0"/>
      <w:divBdr>
        <w:top w:val="none" w:sz="0" w:space="0" w:color="auto"/>
        <w:left w:val="none" w:sz="0" w:space="0" w:color="auto"/>
        <w:bottom w:val="none" w:sz="0" w:space="0" w:color="auto"/>
        <w:right w:val="none" w:sz="0" w:space="0" w:color="auto"/>
      </w:divBdr>
    </w:div>
    <w:div w:id="287007513">
      <w:bodyDiv w:val="1"/>
      <w:marLeft w:val="0"/>
      <w:marRight w:val="0"/>
      <w:marTop w:val="0"/>
      <w:marBottom w:val="0"/>
      <w:divBdr>
        <w:top w:val="none" w:sz="0" w:space="0" w:color="auto"/>
        <w:left w:val="none" w:sz="0" w:space="0" w:color="auto"/>
        <w:bottom w:val="none" w:sz="0" w:space="0" w:color="auto"/>
        <w:right w:val="none" w:sz="0" w:space="0" w:color="auto"/>
      </w:divBdr>
    </w:div>
    <w:div w:id="292295612">
      <w:bodyDiv w:val="1"/>
      <w:marLeft w:val="0"/>
      <w:marRight w:val="0"/>
      <w:marTop w:val="0"/>
      <w:marBottom w:val="0"/>
      <w:divBdr>
        <w:top w:val="none" w:sz="0" w:space="0" w:color="auto"/>
        <w:left w:val="none" w:sz="0" w:space="0" w:color="auto"/>
        <w:bottom w:val="none" w:sz="0" w:space="0" w:color="auto"/>
        <w:right w:val="none" w:sz="0" w:space="0" w:color="auto"/>
      </w:divBdr>
    </w:div>
    <w:div w:id="293411851">
      <w:bodyDiv w:val="1"/>
      <w:marLeft w:val="0"/>
      <w:marRight w:val="0"/>
      <w:marTop w:val="0"/>
      <w:marBottom w:val="0"/>
      <w:divBdr>
        <w:top w:val="none" w:sz="0" w:space="0" w:color="auto"/>
        <w:left w:val="none" w:sz="0" w:space="0" w:color="auto"/>
        <w:bottom w:val="none" w:sz="0" w:space="0" w:color="auto"/>
        <w:right w:val="none" w:sz="0" w:space="0" w:color="auto"/>
      </w:divBdr>
    </w:div>
    <w:div w:id="294651613">
      <w:bodyDiv w:val="1"/>
      <w:marLeft w:val="0"/>
      <w:marRight w:val="0"/>
      <w:marTop w:val="0"/>
      <w:marBottom w:val="0"/>
      <w:divBdr>
        <w:top w:val="none" w:sz="0" w:space="0" w:color="auto"/>
        <w:left w:val="none" w:sz="0" w:space="0" w:color="auto"/>
        <w:bottom w:val="none" w:sz="0" w:space="0" w:color="auto"/>
        <w:right w:val="none" w:sz="0" w:space="0" w:color="auto"/>
      </w:divBdr>
    </w:div>
    <w:div w:id="295067378">
      <w:bodyDiv w:val="1"/>
      <w:marLeft w:val="0"/>
      <w:marRight w:val="0"/>
      <w:marTop w:val="0"/>
      <w:marBottom w:val="0"/>
      <w:divBdr>
        <w:top w:val="none" w:sz="0" w:space="0" w:color="auto"/>
        <w:left w:val="none" w:sz="0" w:space="0" w:color="auto"/>
        <w:bottom w:val="none" w:sz="0" w:space="0" w:color="auto"/>
        <w:right w:val="none" w:sz="0" w:space="0" w:color="auto"/>
      </w:divBdr>
    </w:div>
    <w:div w:id="297957177">
      <w:bodyDiv w:val="1"/>
      <w:marLeft w:val="0"/>
      <w:marRight w:val="0"/>
      <w:marTop w:val="0"/>
      <w:marBottom w:val="0"/>
      <w:divBdr>
        <w:top w:val="none" w:sz="0" w:space="0" w:color="auto"/>
        <w:left w:val="none" w:sz="0" w:space="0" w:color="auto"/>
        <w:bottom w:val="none" w:sz="0" w:space="0" w:color="auto"/>
        <w:right w:val="none" w:sz="0" w:space="0" w:color="auto"/>
      </w:divBdr>
    </w:div>
    <w:div w:id="301355106">
      <w:bodyDiv w:val="1"/>
      <w:marLeft w:val="0"/>
      <w:marRight w:val="0"/>
      <w:marTop w:val="0"/>
      <w:marBottom w:val="0"/>
      <w:divBdr>
        <w:top w:val="none" w:sz="0" w:space="0" w:color="auto"/>
        <w:left w:val="none" w:sz="0" w:space="0" w:color="auto"/>
        <w:bottom w:val="none" w:sz="0" w:space="0" w:color="auto"/>
        <w:right w:val="none" w:sz="0" w:space="0" w:color="auto"/>
      </w:divBdr>
    </w:div>
    <w:div w:id="304820977">
      <w:bodyDiv w:val="1"/>
      <w:marLeft w:val="0"/>
      <w:marRight w:val="0"/>
      <w:marTop w:val="0"/>
      <w:marBottom w:val="0"/>
      <w:divBdr>
        <w:top w:val="none" w:sz="0" w:space="0" w:color="auto"/>
        <w:left w:val="none" w:sz="0" w:space="0" w:color="auto"/>
        <w:bottom w:val="none" w:sz="0" w:space="0" w:color="auto"/>
        <w:right w:val="none" w:sz="0" w:space="0" w:color="auto"/>
      </w:divBdr>
    </w:div>
    <w:div w:id="318732321">
      <w:bodyDiv w:val="1"/>
      <w:marLeft w:val="0"/>
      <w:marRight w:val="0"/>
      <w:marTop w:val="0"/>
      <w:marBottom w:val="0"/>
      <w:divBdr>
        <w:top w:val="none" w:sz="0" w:space="0" w:color="auto"/>
        <w:left w:val="none" w:sz="0" w:space="0" w:color="auto"/>
        <w:bottom w:val="none" w:sz="0" w:space="0" w:color="auto"/>
        <w:right w:val="none" w:sz="0" w:space="0" w:color="auto"/>
      </w:divBdr>
    </w:div>
    <w:div w:id="327368695">
      <w:bodyDiv w:val="1"/>
      <w:marLeft w:val="0"/>
      <w:marRight w:val="0"/>
      <w:marTop w:val="0"/>
      <w:marBottom w:val="0"/>
      <w:divBdr>
        <w:top w:val="none" w:sz="0" w:space="0" w:color="auto"/>
        <w:left w:val="none" w:sz="0" w:space="0" w:color="auto"/>
        <w:bottom w:val="none" w:sz="0" w:space="0" w:color="auto"/>
        <w:right w:val="none" w:sz="0" w:space="0" w:color="auto"/>
      </w:divBdr>
    </w:div>
    <w:div w:id="337193445">
      <w:bodyDiv w:val="1"/>
      <w:marLeft w:val="0"/>
      <w:marRight w:val="0"/>
      <w:marTop w:val="0"/>
      <w:marBottom w:val="0"/>
      <w:divBdr>
        <w:top w:val="none" w:sz="0" w:space="0" w:color="auto"/>
        <w:left w:val="none" w:sz="0" w:space="0" w:color="auto"/>
        <w:bottom w:val="none" w:sz="0" w:space="0" w:color="auto"/>
        <w:right w:val="none" w:sz="0" w:space="0" w:color="auto"/>
      </w:divBdr>
    </w:div>
    <w:div w:id="351802580">
      <w:bodyDiv w:val="1"/>
      <w:marLeft w:val="0"/>
      <w:marRight w:val="0"/>
      <w:marTop w:val="0"/>
      <w:marBottom w:val="0"/>
      <w:divBdr>
        <w:top w:val="none" w:sz="0" w:space="0" w:color="auto"/>
        <w:left w:val="none" w:sz="0" w:space="0" w:color="auto"/>
        <w:bottom w:val="none" w:sz="0" w:space="0" w:color="auto"/>
        <w:right w:val="none" w:sz="0" w:space="0" w:color="auto"/>
      </w:divBdr>
    </w:div>
    <w:div w:id="360788846">
      <w:bodyDiv w:val="1"/>
      <w:marLeft w:val="0"/>
      <w:marRight w:val="0"/>
      <w:marTop w:val="0"/>
      <w:marBottom w:val="0"/>
      <w:divBdr>
        <w:top w:val="none" w:sz="0" w:space="0" w:color="auto"/>
        <w:left w:val="none" w:sz="0" w:space="0" w:color="auto"/>
        <w:bottom w:val="none" w:sz="0" w:space="0" w:color="auto"/>
        <w:right w:val="none" w:sz="0" w:space="0" w:color="auto"/>
      </w:divBdr>
    </w:div>
    <w:div w:id="381684031">
      <w:bodyDiv w:val="1"/>
      <w:marLeft w:val="0"/>
      <w:marRight w:val="0"/>
      <w:marTop w:val="0"/>
      <w:marBottom w:val="0"/>
      <w:divBdr>
        <w:top w:val="none" w:sz="0" w:space="0" w:color="auto"/>
        <w:left w:val="none" w:sz="0" w:space="0" w:color="auto"/>
        <w:bottom w:val="none" w:sz="0" w:space="0" w:color="auto"/>
        <w:right w:val="none" w:sz="0" w:space="0" w:color="auto"/>
      </w:divBdr>
    </w:div>
    <w:div w:id="393159431">
      <w:bodyDiv w:val="1"/>
      <w:marLeft w:val="0"/>
      <w:marRight w:val="0"/>
      <w:marTop w:val="0"/>
      <w:marBottom w:val="0"/>
      <w:divBdr>
        <w:top w:val="none" w:sz="0" w:space="0" w:color="auto"/>
        <w:left w:val="none" w:sz="0" w:space="0" w:color="auto"/>
        <w:bottom w:val="none" w:sz="0" w:space="0" w:color="auto"/>
        <w:right w:val="none" w:sz="0" w:space="0" w:color="auto"/>
      </w:divBdr>
    </w:div>
    <w:div w:id="404885190">
      <w:bodyDiv w:val="1"/>
      <w:marLeft w:val="0"/>
      <w:marRight w:val="0"/>
      <w:marTop w:val="0"/>
      <w:marBottom w:val="0"/>
      <w:divBdr>
        <w:top w:val="none" w:sz="0" w:space="0" w:color="auto"/>
        <w:left w:val="none" w:sz="0" w:space="0" w:color="auto"/>
        <w:bottom w:val="none" w:sz="0" w:space="0" w:color="auto"/>
        <w:right w:val="none" w:sz="0" w:space="0" w:color="auto"/>
      </w:divBdr>
    </w:div>
    <w:div w:id="412625055">
      <w:bodyDiv w:val="1"/>
      <w:marLeft w:val="0"/>
      <w:marRight w:val="0"/>
      <w:marTop w:val="0"/>
      <w:marBottom w:val="0"/>
      <w:divBdr>
        <w:top w:val="none" w:sz="0" w:space="0" w:color="auto"/>
        <w:left w:val="none" w:sz="0" w:space="0" w:color="auto"/>
        <w:bottom w:val="none" w:sz="0" w:space="0" w:color="auto"/>
        <w:right w:val="none" w:sz="0" w:space="0" w:color="auto"/>
      </w:divBdr>
    </w:div>
    <w:div w:id="420176982">
      <w:bodyDiv w:val="1"/>
      <w:marLeft w:val="0"/>
      <w:marRight w:val="0"/>
      <w:marTop w:val="0"/>
      <w:marBottom w:val="0"/>
      <w:divBdr>
        <w:top w:val="none" w:sz="0" w:space="0" w:color="auto"/>
        <w:left w:val="none" w:sz="0" w:space="0" w:color="auto"/>
        <w:bottom w:val="none" w:sz="0" w:space="0" w:color="auto"/>
        <w:right w:val="none" w:sz="0" w:space="0" w:color="auto"/>
      </w:divBdr>
    </w:div>
    <w:div w:id="424377122">
      <w:bodyDiv w:val="1"/>
      <w:marLeft w:val="0"/>
      <w:marRight w:val="0"/>
      <w:marTop w:val="0"/>
      <w:marBottom w:val="0"/>
      <w:divBdr>
        <w:top w:val="none" w:sz="0" w:space="0" w:color="auto"/>
        <w:left w:val="none" w:sz="0" w:space="0" w:color="auto"/>
        <w:bottom w:val="none" w:sz="0" w:space="0" w:color="auto"/>
        <w:right w:val="none" w:sz="0" w:space="0" w:color="auto"/>
      </w:divBdr>
    </w:div>
    <w:div w:id="427191153">
      <w:bodyDiv w:val="1"/>
      <w:marLeft w:val="0"/>
      <w:marRight w:val="0"/>
      <w:marTop w:val="0"/>
      <w:marBottom w:val="0"/>
      <w:divBdr>
        <w:top w:val="none" w:sz="0" w:space="0" w:color="auto"/>
        <w:left w:val="none" w:sz="0" w:space="0" w:color="auto"/>
        <w:bottom w:val="none" w:sz="0" w:space="0" w:color="auto"/>
        <w:right w:val="none" w:sz="0" w:space="0" w:color="auto"/>
      </w:divBdr>
    </w:div>
    <w:div w:id="441532050">
      <w:bodyDiv w:val="1"/>
      <w:marLeft w:val="0"/>
      <w:marRight w:val="0"/>
      <w:marTop w:val="0"/>
      <w:marBottom w:val="0"/>
      <w:divBdr>
        <w:top w:val="none" w:sz="0" w:space="0" w:color="auto"/>
        <w:left w:val="none" w:sz="0" w:space="0" w:color="auto"/>
        <w:bottom w:val="none" w:sz="0" w:space="0" w:color="auto"/>
        <w:right w:val="none" w:sz="0" w:space="0" w:color="auto"/>
      </w:divBdr>
    </w:div>
    <w:div w:id="470750453">
      <w:bodyDiv w:val="1"/>
      <w:marLeft w:val="0"/>
      <w:marRight w:val="0"/>
      <w:marTop w:val="0"/>
      <w:marBottom w:val="0"/>
      <w:divBdr>
        <w:top w:val="none" w:sz="0" w:space="0" w:color="auto"/>
        <w:left w:val="none" w:sz="0" w:space="0" w:color="auto"/>
        <w:bottom w:val="none" w:sz="0" w:space="0" w:color="auto"/>
        <w:right w:val="none" w:sz="0" w:space="0" w:color="auto"/>
      </w:divBdr>
    </w:div>
    <w:div w:id="511915491">
      <w:bodyDiv w:val="1"/>
      <w:marLeft w:val="0"/>
      <w:marRight w:val="0"/>
      <w:marTop w:val="0"/>
      <w:marBottom w:val="0"/>
      <w:divBdr>
        <w:top w:val="none" w:sz="0" w:space="0" w:color="auto"/>
        <w:left w:val="none" w:sz="0" w:space="0" w:color="auto"/>
        <w:bottom w:val="none" w:sz="0" w:space="0" w:color="auto"/>
        <w:right w:val="none" w:sz="0" w:space="0" w:color="auto"/>
      </w:divBdr>
    </w:div>
    <w:div w:id="515385477">
      <w:bodyDiv w:val="1"/>
      <w:marLeft w:val="0"/>
      <w:marRight w:val="0"/>
      <w:marTop w:val="0"/>
      <w:marBottom w:val="0"/>
      <w:divBdr>
        <w:top w:val="none" w:sz="0" w:space="0" w:color="auto"/>
        <w:left w:val="none" w:sz="0" w:space="0" w:color="auto"/>
        <w:bottom w:val="none" w:sz="0" w:space="0" w:color="auto"/>
        <w:right w:val="none" w:sz="0" w:space="0" w:color="auto"/>
      </w:divBdr>
    </w:div>
    <w:div w:id="516695636">
      <w:bodyDiv w:val="1"/>
      <w:marLeft w:val="0"/>
      <w:marRight w:val="0"/>
      <w:marTop w:val="0"/>
      <w:marBottom w:val="0"/>
      <w:divBdr>
        <w:top w:val="none" w:sz="0" w:space="0" w:color="auto"/>
        <w:left w:val="none" w:sz="0" w:space="0" w:color="auto"/>
        <w:bottom w:val="none" w:sz="0" w:space="0" w:color="auto"/>
        <w:right w:val="none" w:sz="0" w:space="0" w:color="auto"/>
      </w:divBdr>
    </w:div>
    <w:div w:id="555778044">
      <w:bodyDiv w:val="1"/>
      <w:marLeft w:val="0"/>
      <w:marRight w:val="0"/>
      <w:marTop w:val="0"/>
      <w:marBottom w:val="0"/>
      <w:divBdr>
        <w:top w:val="none" w:sz="0" w:space="0" w:color="auto"/>
        <w:left w:val="none" w:sz="0" w:space="0" w:color="auto"/>
        <w:bottom w:val="none" w:sz="0" w:space="0" w:color="auto"/>
        <w:right w:val="none" w:sz="0" w:space="0" w:color="auto"/>
      </w:divBdr>
    </w:div>
    <w:div w:id="570425675">
      <w:bodyDiv w:val="1"/>
      <w:marLeft w:val="0"/>
      <w:marRight w:val="0"/>
      <w:marTop w:val="0"/>
      <w:marBottom w:val="0"/>
      <w:divBdr>
        <w:top w:val="none" w:sz="0" w:space="0" w:color="auto"/>
        <w:left w:val="none" w:sz="0" w:space="0" w:color="auto"/>
        <w:bottom w:val="none" w:sz="0" w:space="0" w:color="auto"/>
        <w:right w:val="none" w:sz="0" w:space="0" w:color="auto"/>
      </w:divBdr>
    </w:div>
    <w:div w:id="570584360">
      <w:bodyDiv w:val="1"/>
      <w:marLeft w:val="0"/>
      <w:marRight w:val="0"/>
      <w:marTop w:val="0"/>
      <w:marBottom w:val="0"/>
      <w:divBdr>
        <w:top w:val="none" w:sz="0" w:space="0" w:color="auto"/>
        <w:left w:val="none" w:sz="0" w:space="0" w:color="auto"/>
        <w:bottom w:val="none" w:sz="0" w:space="0" w:color="auto"/>
        <w:right w:val="none" w:sz="0" w:space="0" w:color="auto"/>
      </w:divBdr>
    </w:div>
    <w:div w:id="572544505">
      <w:bodyDiv w:val="1"/>
      <w:marLeft w:val="0"/>
      <w:marRight w:val="0"/>
      <w:marTop w:val="0"/>
      <w:marBottom w:val="0"/>
      <w:divBdr>
        <w:top w:val="none" w:sz="0" w:space="0" w:color="auto"/>
        <w:left w:val="none" w:sz="0" w:space="0" w:color="auto"/>
        <w:bottom w:val="none" w:sz="0" w:space="0" w:color="auto"/>
        <w:right w:val="none" w:sz="0" w:space="0" w:color="auto"/>
      </w:divBdr>
    </w:div>
    <w:div w:id="586693231">
      <w:bodyDiv w:val="1"/>
      <w:marLeft w:val="0"/>
      <w:marRight w:val="0"/>
      <w:marTop w:val="0"/>
      <w:marBottom w:val="0"/>
      <w:divBdr>
        <w:top w:val="none" w:sz="0" w:space="0" w:color="auto"/>
        <w:left w:val="none" w:sz="0" w:space="0" w:color="auto"/>
        <w:bottom w:val="none" w:sz="0" w:space="0" w:color="auto"/>
        <w:right w:val="none" w:sz="0" w:space="0" w:color="auto"/>
      </w:divBdr>
    </w:div>
    <w:div w:id="588391170">
      <w:bodyDiv w:val="1"/>
      <w:marLeft w:val="0"/>
      <w:marRight w:val="0"/>
      <w:marTop w:val="0"/>
      <w:marBottom w:val="0"/>
      <w:divBdr>
        <w:top w:val="none" w:sz="0" w:space="0" w:color="auto"/>
        <w:left w:val="none" w:sz="0" w:space="0" w:color="auto"/>
        <w:bottom w:val="none" w:sz="0" w:space="0" w:color="auto"/>
        <w:right w:val="none" w:sz="0" w:space="0" w:color="auto"/>
      </w:divBdr>
    </w:div>
    <w:div w:id="589848552">
      <w:bodyDiv w:val="1"/>
      <w:marLeft w:val="0"/>
      <w:marRight w:val="0"/>
      <w:marTop w:val="0"/>
      <w:marBottom w:val="0"/>
      <w:divBdr>
        <w:top w:val="none" w:sz="0" w:space="0" w:color="auto"/>
        <w:left w:val="none" w:sz="0" w:space="0" w:color="auto"/>
        <w:bottom w:val="none" w:sz="0" w:space="0" w:color="auto"/>
        <w:right w:val="none" w:sz="0" w:space="0" w:color="auto"/>
      </w:divBdr>
    </w:div>
    <w:div w:id="592202149">
      <w:bodyDiv w:val="1"/>
      <w:marLeft w:val="0"/>
      <w:marRight w:val="0"/>
      <w:marTop w:val="0"/>
      <w:marBottom w:val="0"/>
      <w:divBdr>
        <w:top w:val="none" w:sz="0" w:space="0" w:color="auto"/>
        <w:left w:val="none" w:sz="0" w:space="0" w:color="auto"/>
        <w:bottom w:val="none" w:sz="0" w:space="0" w:color="auto"/>
        <w:right w:val="none" w:sz="0" w:space="0" w:color="auto"/>
      </w:divBdr>
    </w:div>
    <w:div w:id="610891296">
      <w:bodyDiv w:val="1"/>
      <w:marLeft w:val="0"/>
      <w:marRight w:val="0"/>
      <w:marTop w:val="0"/>
      <w:marBottom w:val="0"/>
      <w:divBdr>
        <w:top w:val="none" w:sz="0" w:space="0" w:color="auto"/>
        <w:left w:val="none" w:sz="0" w:space="0" w:color="auto"/>
        <w:bottom w:val="none" w:sz="0" w:space="0" w:color="auto"/>
        <w:right w:val="none" w:sz="0" w:space="0" w:color="auto"/>
      </w:divBdr>
    </w:div>
    <w:div w:id="641733637">
      <w:bodyDiv w:val="1"/>
      <w:marLeft w:val="0"/>
      <w:marRight w:val="0"/>
      <w:marTop w:val="0"/>
      <w:marBottom w:val="0"/>
      <w:divBdr>
        <w:top w:val="none" w:sz="0" w:space="0" w:color="auto"/>
        <w:left w:val="none" w:sz="0" w:space="0" w:color="auto"/>
        <w:bottom w:val="none" w:sz="0" w:space="0" w:color="auto"/>
        <w:right w:val="none" w:sz="0" w:space="0" w:color="auto"/>
      </w:divBdr>
    </w:div>
    <w:div w:id="671221583">
      <w:bodyDiv w:val="1"/>
      <w:marLeft w:val="0"/>
      <w:marRight w:val="0"/>
      <w:marTop w:val="0"/>
      <w:marBottom w:val="0"/>
      <w:divBdr>
        <w:top w:val="none" w:sz="0" w:space="0" w:color="auto"/>
        <w:left w:val="none" w:sz="0" w:space="0" w:color="auto"/>
        <w:bottom w:val="none" w:sz="0" w:space="0" w:color="auto"/>
        <w:right w:val="none" w:sz="0" w:space="0" w:color="auto"/>
      </w:divBdr>
    </w:div>
    <w:div w:id="686178041">
      <w:bodyDiv w:val="1"/>
      <w:marLeft w:val="0"/>
      <w:marRight w:val="0"/>
      <w:marTop w:val="0"/>
      <w:marBottom w:val="0"/>
      <w:divBdr>
        <w:top w:val="none" w:sz="0" w:space="0" w:color="auto"/>
        <w:left w:val="none" w:sz="0" w:space="0" w:color="auto"/>
        <w:bottom w:val="none" w:sz="0" w:space="0" w:color="auto"/>
        <w:right w:val="none" w:sz="0" w:space="0" w:color="auto"/>
      </w:divBdr>
    </w:div>
    <w:div w:id="688868776">
      <w:bodyDiv w:val="1"/>
      <w:marLeft w:val="0"/>
      <w:marRight w:val="0"/>
      <w:marTop w:val="0"/>
      <w:marBottom w:val="0"/>
      <w:divBdr>
        <w:top w:val="none" w:sz="0" w:space="0" w:color="auto"/>
        <w:left w:val="none" w:sz="0" w:space="0" w:color="auto"/>
        <w:bottom w:val="none" w:sz="0" w:space="0" w:color="auto"/>
        <w:right w:val="none" w:sz="0" w:space="0" w:color="auto"/>
      </w:divBdr>
    </w:div>
    <w:div w:id="692073187">
      <w:bodyDiv w:val="1"/>
      <w:marLeft w:val="0"/>
      <w:marRight w:val="0"/>
      <w:marTop w:val="0"/>
      <w:marBottom w:val="0"/>
      <w:divBdr>
        <w:top w:val="none" w:sz="0" w:space="0" w:color="auto"/>
        <w:left w:val="none" w:sz="0" w:space="0" w:color="auto"/>
        <w:bottom w:val="none" w:sz="0" w:space="0" w:color="auto"/>
        <w:right w:val="none" w:sz="0" w:space="0" w:color="auto"/>
      </w:divBdr>
    </w:div>
    <w:div w:id="704406117">
      <w:bodyDiv w:val="1"/>
      <w:marLeft w:val="0"/>
      <w:marRight w:val="0"/>
      <w:marTop w:val="0"/>
      <w:marBottom w:val="0"/>
      <w:divBdr>
        <w:top w:val="none" w:sz="0" w:space="0" w:color="auto"/>
        <w:left w:val="none" w:sz="0" w:space="0" w:color="auto"/>
        <w:bottom w:val="none" w:sz="0" w:space="0" w:color="auto"/>
        <w:right w:val="none" w:sz="0" w:space="0" w:color="auto"/>
      </w:divBdr>
    </w:div>
    <w:div w:id="711003644">
      <w:bodyDiv w:val="1"/>
      <w:marLeft w:val="0"/>
      <w:marRight w:val="0"/>
      <w:marTop w:val="0"/>
      <w:marBottom w:val="0"/>
      <w:divBdr>
        <w:top w:val="none" w:sz="0" w:space="0" w:color="auto"/>
        <w:left w:val="none" w:sz="0" w:space="0" w:color="auto"/>
        <w:bottom w:val="none" w:sz="0" w:space="0" w:color="auto"/>
        <w:right w:val="none" w:sz="0" w:space="0" w:color="auto"/>
      </w:divBdr>
    </w:div>
    <w:div w:id="722414578">
      <w:bodyDiv w:val="1"/>
      <w:marLeft w:val="0"/>
      <w:marRight w:val="0"/>
      <w:marTop w:val="0"/>
      <w:marBottom w:val="0"/>
      <w:divBdr>
        <w:top w:val="none" w:sz="0" w:space="0" w:color="auto"/>
        <w:left w:val="none" w:sz="0" w:space="0" w:color="auto"/>
        <w:bottom w:val="none" w:sz="0" w:space="0" w:color="auto"/>
        <w:right w:val="none" w:sz="0" w:space="0" w:color="auto"/>
      </w:divBdr>
    </w:div>
    <w:div w:id="748576573">
      <w:bodyDiv w:val="1"/>
      <w:marLeft w:val="0"/>
      <w:marRight w:val="0"/>
      <w:marTop w:val="0"/>
      <w:marBottom w:val="0"/>
      <w:divBdr>
        <w:top w:val="none" w:sz="0" w:space="0" w:color="auto"/>
        <w:left w:val="none" w:sz="0" w:space="0" w:color="auto"/>
        <w:bottom w:val="none" w:sz="0" w:space="0" w:color="auto"/>
        <w:right w:val="none" w:sz="0" w:space="0" w:color="auto"/>
      </w:divBdr>
    </w:div>
    <w:div w:id="753622672">
      <w:bodyDiv w:val="1"/>
      <w:marLeft w:val="0"/>
      <w:marRight w:val="0"/>
      <w:marTop w:val="0"/>
      <w:marBottom w:val="0"/>
      <w:divBdr>
        <w:top w:val="none" w:sz="0" w:space="0" w:color="auto"/>
        <w:left w:val="none" w:sz="0" w:space="0" w:color="auto"/>
        <w:bottom w:val="none" w:sz="0" w:space="0" w:color="auto"/>
        <w:right w:val="none" w:sz="0" w:space="0" w:color="auto"/>
      </w:divBdr>
    </w:div>
    <w:div w:id="761150469">
      <w:bodyDiv w:val="1"/>
      <w:marLeft w:val="0"/>
      <w:marRight w:val="0"/>
      <w:marTop w:val="0"/>
      <w:marBottom w:val="0"/>
      <w:divBdr>
        <w:top w:val="none" w:sz="0" w:space="0" w:color="auto"/>
        <w:left w:val="none" w:sz="0" w:space="0" w:color="auto"/>
        <w:bottom w:val="none" w:sz="0" w:space="0" w:color="auto"/>
        <w:right w:val="none" w:sz="0" w:space="0" w:color="auto"/>
      </w:divBdr>
    </w:div>
    <w:div w:id="773789580">
      <w:bodyDiv w:val="1"/>
      <w:marLeft w:val="0"/>
      <w:marRight w:val="0"/>
      <w:marTop w:val="0"/>
      <w:marBottom w:val="0"/>
      <w:divBdr>
        <w:top w:val="none" w:sz="0" w:space="0" w:color="auto"/>
        <w:left w:val="none" w:sz="0" w:space="0" w:color="auto"/>
        <w:bottom w:val="none" w:sz="0" w:space="0" w:color="auto"/>
        <w:right w:val="none" w:sz="0" w:space="0" w:color="auto"/>
      </w:divBdr>
    </w:div>
    <w:div w:id="779762053">
      <w:bodyDiv w:val="1"/>
      <w:marLeft w:val="0"/>
      <w:marRight w:val="0"/>
      <w:marTop w:val="0"/>
      <w:marBottom w:val="0"/>
      <w:divBdr>
        <w:top w:val="none" w:sz="0" w:space="0" w:color="auto"/>
        <w:left w:val="none" w:sz="0" w:space="0" w:color="auto"/>
        <w:bottom w:val="none" w:sz="0" w:space="0" w:color="auto"/>
        <w:right w:val="none" w:sz="0" w:space="0" w:color="auto"/>
      </w:divBdr>
    </w:div>
    <w:div w:id="780421691">
      <w:bodyDiv w:val="1"/>
      <w:marLeft w:val="0"/>
      <w:marRight w:val="0"/>
      <w:marTop w:val="0"/>
      <w:marBottom w:val="0"/>
      <w:divBdr>
        <w:top w:val="none" w:sz="0" w:space="0" w:color="auto"/>
        <w:left w:val="none" w:sz="0" w:space="0" w:color="auto"/>
        <w:bottom w:val="none" w:sz="0" w:space="0" w:color="auto"/>
        <w:right w:val="none" w:sz="0" w:space="0" w:color="auto"/>
      </w:divBdr>
    </w:div>
    <w:div w:id="782647806">
      <w:bodyDiv w:val="1"/>
      <w:marLeft w:val="0"/>
      <w:marRight w:val="0"/>
      <w:marTop w:val="0"/>
      <w:marBottom w:val="0"/>
      <w:divBdr>
        <w:top w:val="none" w:sz="0" w:space="0" w:color="auto"/>
        <w:left w:val="none" w:sz="0" w:space="0" w:color="auto"/>
        <w:bottom w:val="none" w:sz="0" w:space="0" w:color="auto"/>
        <w:right w:val="none" w:sz="0" w:space="0" w:color="auto"/>
      </w:divBdr>
    </w:div>
    <w:div w:id="792018593">
      <w:bodyDiv w:val="1"/>
      <w:marLeft w:val="0"/>
      <w:marRight w:val="0"/>
      <w:marTop w:val="0"/>
      <w:marBottom w:val="0"/>
      <w:divBdr>
        <w:top w:val="none" w:sz="0" w:space="0" w:color="auto"/>
        <w:left w:val="none" w:sz="0" w:space="0" w:color="auto"/>
        <w:bottom w:val="none" w:sz="0" w:space="0" w:color="auto"/>
        <w:right w:val="none" w:sz="0" w:space="0" w:color="auto"/>
      </w:divBdr>
    </w:div>
    <w:div w:id="803694235">
      <w:bodyDiv w:val="1"/>
      <w:marLeft w:val="0"/>
      <w:marRight w:val="0"/>
      <w:marTop w:val="0"/>
      <w:marBottom w:val="0"/>
      <w:divBdr>
        <w:top w:val="none" w:sz="0" w:space="0" w:color="auto"/>
        <w:left w:val="none" w:sz="0" w:space="0" w:color="auto"/>
        <w:bottom w:val="none" w:sz="0" w:space="0" w:color="auto"/>
        <w:right w:val="none" w:sz="0" w:space="0" w:color="auto"/>
      </w:divBdr>
    </w:div>
    <w:div w:id="811216512">
      <w:bodyDiv w:val="1"/>
      <w:marLeft w:val="0"/>
      <w:marRight w:val="0"/>
      <w:marTop w:val="0"/>
      <w:marBottom w:val="0"/>
      <w:divBdr>
        <w:top w:val="none" w:sz="0" w:space="0" w:color="auto"/>
        <w:left w:val="none" w:sz="0" w:space="0" w:color="auto"/>
        <w:bottom w:val="none" w:sz="0" w:space="0" w:color="auto"/>
        <w:right w:val="none" w:sz="0" w:space="0" w:color="auto"/>
      </w:divBdr>
    </w:div>
    <w:div w:id="819661134">
      <w:bodyDiv w:val="1"/>
      <w:marLeft w:val="0"/>
      <w:marRight w:val="0"/>
      <w:marTop w:val="0"/>
      <w:marBottom w:val="0"/>
      <w:divBdr>
        <w:top w:val="none" w:sz="0" w:space="0" w:color="auto"/>
        <w:left w:val="none" w:sz="0" w:space="0" w:color="auto"/>
        <w:bottom w:val="none" w:sz="0" w:space="0" w:color="auto"/>
        <w:right w:val="none" w:sz="0" w:space="0" w:color="auto"/>
      </w:divBdr>
    </w:div>
    <w:div w:id="828207161">
      <w:bodyDiv w:val="1"/>
      <w:marLeft w:val="0"/>
      <w:marRight w:val="0"/>
      <w:marTop w:val="0"/>
      <w:marBottom w:val="0"/>
      <w:divBdr>
        <w:top w:val="none" w:sz="0" w:space="0" w:color="auto"/>
        <w:left w:val="none" w:sz="0" w:space="0" w:color="auto"/>
        <w:bottom w:val="none" w:sz="0" w:space="0" w:color="auto"/>
        <w:right w:val="none" w:sz="0" w:space="0" w:color="auto"/>
      </w:divBdr>
    </w:div>
    <w:div w:id="833568886">
      <w:bodyDiv w:val="1"/>
      <w:marLeft w:val="0"/>
      <w:marRight w:val="0"/>
      <w:marTop w:val="0"/>
      <w:marBottom w:val="0"/>
      <w:divBdr>
        <w:top w:val="none" w:sz="0" w:space="0" w:color="auto"/>
        <w:left w:val="none" w:sz="0" w:space="0" w:color="auto"/>
        <w:bottom w:val="none" w:sz="0" w:space="0" w:color="auto"/>
        <w:right w:val="none" w:sz="0" w:space="0" w:color="auto"/>
      </w:divBdr>
    </w:div>
    <w:div w:id="839347177">
      <w:bodyDiv w:val="1"/>
      <w:marLeft w:val="0"/>
      <w:marRight w:val="0"/>
      <w:marTop w:val="0"/>
      <w:marBottom w:val="0"/>
      <w:divBdr>
        <w:top w:val="none" w:sz="0" w:space="0" w:color="auto"/>
        <w:left w:val="none" w:sz="0" w:space="0" w:color="auto"/>
        <w:bottom w:val="none" w:sz="0" w:space="0" w:color="auto"/>
        <w:right w:val="none" w:sz="0" w:space="0" w:color="auto"/>
      </w:divBdr>
    </w:div>
    <w:div w:id="845048606">
      <w:bodyDiv w:val="1"/>
      <w:marLeft w:val="0"/>
      <w:marRight w:val="0"/>
      <w:marTop w:val="0"/>
      <w:marBottom w:val="0"/>
      <w:divBdr>
        <w:top w:val="none" w:sz="0" w:space="0" w:color="auto"/>
        <w:left w:val="none" w:sz="0" w:space="0" w:color="auto"/>
        <w:bottom w:val="none" w:sz="0" w:space="0" w:color="auto"/>
        <w:right w:val="none" w:sz="0" w:space="0" w:color="auto"/>
      </w:divBdr>
    </w:div>
    <w:div w:id="858589786">
      <w:bodyDiv w:val="1"/>
      <w:marLeft w:val="0"/>
      <w:marRight w:val="0"/>
      <w:marTop w:val="0"/>
      <w:marBottom w:val="0"/>
      <w:divBdr>
        <w:top w:val="none" w:sz="0" w:space="0" w:color="auto"/>
        <w:left w:val="none" w:sz="0" w:space="0" w:color="auto"/>
        <w:bottom w:val="none" w:sz="0" w:space="0" w:color="auto"/>
        <w:right w:val="none" w:sz="0" w:space="0" w:color="auto"/>
      </w:divBdr>
    </w:div>
    <w:div w:id="867333705">
      <w:bodyDiv w:val="1"/>
      <w:marLeft w:val="0"/>
      <w:marRight w:val="0"/>
      <w:marTop w:val="0"/>
      <w:marBottom w:val="0"/>
      <w:divBdr>
        <w:top w:val="none" w:sz="0" w:space="0" w:color="auto"/>
        <w:left w:val="none" w:sz="0" w:space="0" w:color="auto"/>
        <w:bottom w:val="none" w:sz="0" w:space="0" w:color="auto"/>
        <w:right w:val="none" w:sz="0" w:space="0" w:color="auto"/>
      </w:divBdr>
    </w:div>
    <w:div w:id="883634798">
      <w:bodyDiv w:val="1"/>
      <w:marLeft w:val="0"/>
      <w:marRight w:val="0"/>
      <w:marTop w:val="0"/>
      <w:marBottom w:val="0"/>
      <w:divBdr>
        <w:top w:val="none" w:sz="0" w:space="0" w:color="auto"/>
        <w:left w:val="none" w:sz="0" w:space="0" w:color="auto"/>
        <w:bottom w:val="none" w:sz="0" w:space="0" w:color="auto"/>
        <w:right w:val="none" w:sz="0" w:space="0" w:color="auto"/>
      </w:divBdr>
    </w:div>
    <w:div w:id="887648055">
      <w:bodyDiv w:val="1"/>
      <w:marLeft w:val="0"/>
      <w:marRight w:val="0"/>
      <w:marTop w:val="0"/>
      <w:marBottom w:val="0"/>
      <w:divBdr>
        <w:top w:val="none" w:sz="0" w:space="0" w:color="auto"/>
        <w:left w:val="none" w:sz="0" w:space="0" w:color="auto"/>
        <w:bottom w:val="none" w:sz="0" w:space="0" w:color="auto"/>
        <w:right w:val="none" w:sz="0" w:space="0" w:color="auto"/>
      </w:divBdr>
    </w:div>
    <w:div w:id="889652230">
      <w:bodyDiv w:val="1"/>
      <w:marLeft w:val="0"/>
      <w:marRight w:val="0"/>
      <w:marTop w:val="0"/>
      <w:marBottom w:val="0"/>
      <w:divBdr>
        <w:top w:val="none" w:sz="0" w:space="0" w:color="auto"/>
        <w:left w:val="none" w:sz="0" w:space="0" w:color="auto"/>
        <w:bottom w:val="none" w:sz="0" w:space="0" w:color="auto"/>
        <w:right w:val="none" w:sz="0" w:space="0" w:color="auto"/>
      </w:divBdr>
    </w:div>
    <w:div w:id="908421990">
      <w:bodyDiv w:val="1"/>
      <w:marLeft w:val="0"/>
      <w:marRight w:val="0"/>
      <w:marTop w:val="0"/>
      <w:marBottom w:val="0"/>
      <w:divBdr>
        <w:top w:val="none" w:sz="0" w:space="0" w:color="auto"/>
        <w:left w:val="none" w:sz="0" w:space="0" w:color="auto"/>
        <w:bottom w:val="none" w:sz="0" w:space="0" w:color="auto"/>
        <w:right w:val="none" w:sz="0" w:space="0" w:color="auto"/>
      </w:divBdr>
    </w:div>
    <w:div w:id="911037341">
      <w:bodyDiv w:val="1"/>
      <w:marLeft w:val="0"/>
      <w:marRight w:val="0"/>
      <w:marTop w:val="0"/>
      <w:marBottom w:val="0"/>
      <w:divBdr>
        <w:top w:val="none" w:sz="0" w:space="0" w:color="auto"/>
        <w:left w:val="none" w:sz="0" w:space="0" w:color="auto"/>
        <w:bottom w:val="none" w:sz="0" w:space="0" w:color="auto"/>
        <w:right w:val="none" w:sz="0" w:space="0" w:color="auto"/>
      </w:divBdr>
    </w:div>
    <w:div w:id="968128364">
      <w:bodyDiv w:val="1"/>
      <w:marLeft w:val="0"/>
      <w:marRight w:val="0"/>
      <w:marTop w:val="0"/>
      <w:marBottom w:val="0"/>
      <w:divBdr>
        <w:top w:val="none" w:sz="0" w:space="0" w:color="auto"/>
        <w:left w:val="none" w:sz="0" w:space="0" w:color="auto"/>
        <w:bottom w:val="none" w:sz="0" w:space="0" w:color="auto"/>
        <w:right w:val="none" w:sz="0" w:space="0" w:color="auto"/>
      </w:divBdr>
    </w:div>
    <w:div w:id="971523007">
      <w:bodyDiv w:val="1"/>
      <w:marLeft w:val="0"/>
      <w:marRight w:val="0"/>
      <w:marTop w:val="0"/>
      <w:marBottom w:val="0"/>
      <w:divBdr>
        <w:top w:val="none" w:sz="0" w:space="0" w:color="auto"/>
        <w:left w:val="none" w:sz="0" w:space="0" w:color="auto"/>
        <w:bottom w:val="none" w:sz="0" w:space="0" w:color="auto"/>
        <w:right w:val="none" w:sz="0" w:space="0" w:color="auto"/>
      </w:divBdr>
    </w:div>
    <w:div w:id="974487324">
      <w:bodyDiv w:val="1"/>
      <w:marLeft w:val="0"/>
      <w:marRight w:val="0"/>
      <w:marTop w:val="0"/>
      <w:marBottom w:val="0"/>
      <w:divBdr>
        <w:top w:val="none" w:sz="0" w:space="0" w:color="auto"/>
        <w:left w:val="none" w:sz="0" w:space="0" w:color="auto"/>
        <w:bottom w:val="none" w:sz="0" w:space="0" w:color="auto"/>
        <w:right w:val="none" w:sz="0" w:space="0" w:color="auto"/>
      </w:divBdr>
    </w:div>
    <w:div w:id="978418442">
      <w:bodyDiv w:val="1"/>
      <w:marLeft w:val="0"/>
      <w:marRight w:val="0"/>
      <w:marTop w:val="0"/>
      <w:marBottom w:val="0"/>
      <w:divBdr>
        <w:top w:val="none" w:sz="0" w:space="0" w:color="auto"/>
        <w:left w:val="none" w:sz="0" w:space="0" w:color="auto"/>
        <w:bottom w:val="none" w:sz="0" w:space="0" w:color="auto"/>
        <w:right w:val="none" w:sz="0" w:space="0" w:color="auto"/>
      </w:divBdr>
    </w:div>
    <w:div w:id="1006245625">
      <w:bodyDiv w:val="1"/>
      <w:marLeft w:val="0"/>
      <w:marRight w:val="0"/>
      <w:marTop w:val="0"/>
      <w:marBottom w:val="0"/>
      <w:divBdr>
        <w:top w:val="none" w:sz="0" w:space="0" w:color="auto"/>
        <w:left w:val="none" w:sz="0" w:space="0" w:color="auto"/>
        <w:bottom w:val="none" w:sz="0" w:space="0" w:color="auto"/>
        <w:right w:val="none" w:sz="0" w:space="0" w:color="auto"/>
      </w:divBdr>
    </w:div>
    <w:div w:id="1025598143">
      <w:bodyDiv w:val="1"/>
      <w:marLeft w:val="0"/>
      <w:marRight w:val="0"/>
      <w:marTop w:val="0"/>
      <w:marBottom w:val="0"/>
      <w:divBdr>
        <w:top w:val="none" w:sz="0" w:space="0" w:color="auto"/>
        <w:left w:val="none" w:sz="0" w:space="0" w:color="auto"/>
        <w:bottom w:val="none" w:sz="0" w:space="0" w:color="auto"/>
        <w:right w:val="none" w:sz="0" w:space="0" w:color="auto"/>
      </w:divBdr>
    </w:div>
    <w:div w:id="1034502139">
      <w:bodyDiv w:val="1"/>
      <w:marLeft w:val="0"/>
      <w:marRight w:val="0"/>
      <w:marTop w:val="0"/>
      <w:marBottom w:val="0"/>
      <w:divBdr>
        <w:top w:val="none" w:sz="0" w:space="0" w:color="auto"/>
        <w:left w:val="none" w:sz="0" w:space="0" w:color="auto"/>
        <w:bottom w:val="none" w:sz="0" w:space="0" w:color="auto"/>
        <w:right w:val="none" w:sz="0" w:space="0" w:color="auto"/>
      </w:divBdr>
    </w:div>
    <w:div w:id="1036002938">
      <w:bodyDiv w:val="1"/>
      <w:marLeft w:val="0"/>
      <w:marRight w:val="0"/>
      <w:marTop w:val="0"/>
      <w:marBottom w:val="0"/>
      <w:divBdr>
        <w:top w:val="none" w:sz="0" w:space="0" w:color="auto"/>
        <w:left w:val="none" w:sz="0" w:space="0" w:color="auto"/>
        <w:bottom w:val="none" w:sz="0" w:space="0" w:color="auto"/>
        <w:right w:val="none" w:sz="0" w:space="0" w:color="auto"/>
      </w:divBdr>
    </w:div>
    <w:div w:id="1036926188">
      <w:bodyDiv w:val="1"/>
      <w:marLeft w:val="0"/>
      <w:marRight w:val="0"/>
      <w:marTop w:val="0"/>
      <w:marBottom w:val="0"/>
      <w:divBdr>
        <w:top w:val="none" w:sz="0" w:space="0" w:color="auto"/>
        <w:left w:val="none" w:sz="0" w:space="0" w:color="auto"/>
        <w:bottom w:val="none" w:sz="0" w:space="0" w:color="auto"/>
        <w:right w:val="none" w:sz="0" w:space="0" w:color="auto"/>
      </w:divBdr>
    </w:div>
    <w:div w:id="1045444759">
      <w:bodyDiv w:val="1"/>
      <w:marLeft w:val="0"/>
      <w:marRight w:val="0"/>
      <w:marTop w:val="0"/>
      <w:marBottom w:val="0"/>
      <w:divBdr>
        <w:top w:val="none" w:sz="0" w:space="0" w:color="auto"/>
        <w:left w:val="none" w:sz="0" w:space="0" w:color="auto"/>
        <w:bottom w:val="none" w:sz="0" w:space="0" w:color="auto"/>
        <w:right w:val="none" w:sz="0" w:space="0" w:color="auto"/>
      </w:divBdr>
    </w:div>
    <w:div w:id="1049306890">
      <w:bodyDiv w:val="1"/>
      <w:marLeft w:val="0"/>
      <w:marRight w:val="0"/>
      <w:marTop w:val="0"/>
      <w:marBottom w:val="0"/>
      <w:divBdr>
        <w:top w:val="none" w:sz="0" w:space="0" w:color="auto"/>
        <w:left w:val="none" w:sz="0" w:space="0" w:color="auto"/>
        <w:bottom w:val="none" w:sz="0" w:space="0" w:color="auto"/>
        <w:right w:val="none" w:sz="0" w:space="0" w:color="auto"/>
      </w:divBdr>
    </w:div>
    <w:div w:id="1054886380">
      <w:bodyDiv w:val="1"/>
      <w:marLeft w:val="0"/>
      <w:marRight w:val="0"/>
      <w:marTop w:val="0"/>
      <w:marBottom w:val="0"/>
      <w:divBdr>
        <w:top w:val="none" w:sz="0" w:space="0" w:color="auto"/>
        <w:left w:val="none" w:sz="0" w:space="0" w:color="auto"/>
        <w:bottom w:val="none" w:sz="0" w:space="0" w:color="auto"/>
        <w:right w:val="none" w:sz="0" w:space="0" w:color="auto"/>
      </w:divBdr>
    </w:div>
    <w:div w:id="1061291747">
      <w:bodyDiv w:val="1"/>
      <w:marLeft w:val="0"/>
      <w:marRight w:val="0"/>
      <w:marTop w:val="0"/>
      <w:marBottom w:val="0"/>
      <w:divBdr>
        <w:top w:val="none" w:sz="0" w:space="0" w:color="auto"/>
        <w:left w:val="none" w:sz="0" w:space="0" w:color="auto"/>
        <w:bottom w:val="none" w:sz="0" w:space="0" w:color="auto"/>
        <w:right w:val="none" w:sz="0" w:space="0" w:color="auto"/>
      </w:divBdr>
    </w:div>
    <w:div w:id="1063912276">
      <w:bodyDiv w:val="1"/>
      <w:marLeft w:val="0"/>
      <w:marRight w:val="0"/>
      <w:marTop w:val="0"/>
      <w:marBottom w:val="0"/>
      <w:divBdr>
        <w:top w:val="none" w:sz="0" w:space="0" w:color="auto"/>
        <w:left w:val="none" w:sz="0" w:space="0" w:color="auto"/>
        <w:bottom w:val="none" w:sz="0" w:space="0" w:color="auto"/>
        <w:right w:val="none" w:sz="0" w:space="0" w:color="auto"/>
      </w:divBdr>
    </w:div>
    <w:div w:id="1065179114">
      <w:bodyDiv w:val="1"/>
      <w:marLeft w:val="0"/>
      <w:marRight w:val="0"/>
      <w:marTop w:val="0"/>
      <w:marBottom w:val="0"/>
      <w:divBdr>
        <w:top w:val="none" w:sz="0" w:space="0" w:color="auto"/>
        <w:left w:val="none" w:sz="0" w:space="0" w:color="auto"/>
        <w:bottom w:val="none" w:sz="0" w:space="0" w:color="auto"/>
        <w:right w:val="none" w:sz="0" w:space="0" w:color="auto"/>
      </w:divBdr>
    </w:div>
    <w:div w:id="1078866750">
      <w:bodyDiv w:val="1"/>
      <w:marLeft w:val="0"/>
      <w:marRight w:val="0"/>
      <w:marTop w:val="0"/>
      <w:marBottom w:val="0"/>
      <w:divBdr>
        <w:top w:val="none" w:sz="0" w:space="0" w:color="auto"/>
        <w:left w:val="none" w:sz="0" w:space="0" w:color="auto"/>
        <w:bottom w:val="none" w:sz="0" w:space="0" w:color="auto"/>
        <w:right w:val="none" w:sz="0" w:space="0" w:color="auto"/>
      </w:divBdr>
    </w:div>
    <w:div w:id="1093742703">
      <w:bodyDiv w:val="1"/>
      <w:marLeft w:val="0"/>
      <w:marRight w:val="0"/>
      <w:marTop w:val="0"/>
      <w:marBottom w:val="0"/>
      <w:divBdr>
        <w:top w:val="none" w:sz="0" w:space="0" w:color="auto"/>
        <w:left w:val="none" w:sz="0" w:space="0" w:color="auto"/>
        <w:bottom w:val="none" w:sz="0" w:space="0" w:color="auto"/>
        <w:right w:val="none" w:sz="0" w:space="0" w:color="auto"/>
      </w:divBdr>
    </w:div>
    <w:div w:id="1126777208">
      <w:bodyDiv w:val="1"/>
      <w:marLeft w:val="0"/>
      <w:marRight w:val="0"/>
      <w:marTop w:val="0"/>
      <w:marBottom w:val="0"/>
      <w:divBdr>
        <w:top w:val="none" w:sz="0" w:space="0" w:color="auto"/>
        <w:left w:val="none" w:sz="0" w:space="0" w:color="auto"/>
        <w:bottom w:val="none" w:sz="0" w:space="0" w:color="auto"/>
        <w:right w:val="none" w:sz="0" w:space="0" w:color="auto"/>
      </w:divBdr>
    </w:div>
    <w:div w:id="1127352316">
      <w:bodyDiv w:val="1"/>
      <w:marLeft w:val="0"/>
      <w:marRight w:val="0"/>
      <w:marTop w:val="0"/>
      <w:marBottom w:val="0"/>
      <w:divBdr>
        <w:top w:val="none" w:sz="0" w:space="0" w:color="auto"/>
        <w:left w:val="none" w:sz="0" w:space="0" w:color="auto"/>
        <w:bottom w:val="none" w:sz="0" w:space="0" w:color="auto"/>
        <w:right w:val="none" w:sz="0" w:space="0" w:color="auto"/>
      </w:divBdr>
    </w:div>
    <w:div w:id="1128547597">
      <w:bodyDiv w:val="1"/>
      <w:marLeft w:val="0"/>
      <w:marRight w:val="0"/>
      <w:marTop w:val="0"/>
      <w:marBottom w:val="0"/>
      <w:divBdr>
        <w:top w:val="none" w:sz="0" w:space="0" w:color="auto"/>
        <w:left w:val="none" w:sz="0" w:space="0" w:color="auto"/>
        <w:bottom w:val="none" w:sz="0" w:space="0" w:color="auto"/>
        <w:right w:val="none" w:sz="0" w:space="0" w:color="auto"/>
      </w:divBdr>
    </w:div>
    <w:div w:id="1132360995">
      <w:bodyDiv w:val="1"/>
      <w:marLeft w:val="0"/>
      <w:marRight w:val="0"/>
      <w:marTop w:val="0"/>
      <w:marBottom w:val="0"/>
      <w:divBdr>
        <w:top w:val="none" w:sz="0" w:space="0" w:color="auto"/>
        <w:left w:val="none" w:sz="0" w:space="0" w:color="auto"/>
        <w:bottom w:val="none" w:sz="0" w:space="0" w:color="auto"/>
        <w:right w:val="none" w:sz="0" w:space="0" w:color="auto"/>
      </w:divBdr>
    </w:div>
    <w:div w:id="1144079756">
      <w:bodyDiv w:val="1"/>
      <w:marLeft w:val="0"/>
      <w:marRight w:val="0"/>
      <w:marTop w:val="0"/>
      <w:marBottom w:val="0"/>
      <w:divBdr>
        <w:top w:val="none" w:sz="0" w:space="0" w:color="auto"/>
        <w:left w:val="none" w:sz="0" w:space="0" w:color="auto"/>
        <w:bottom w:val="none" w:sz="0" w:space="0" w:color="auto"/>
        <w:right w:val="none" w:sz="0" w:space="0" w:color="auto"/>
      </w:divBdr>
    </w:div>
    <w:div w:id="1169372655">
      <w:bodyDiv w:val="1"/>
      <w:marLeft w:val="0"/>
      <w:marRight w:val="0"/>
      <w:marTop w:val="0"/>
      <w:marBottom w:val="0"/>
      <w:divBdr>
        <w:top w:val="none" w:sz="0" w:space="0" w:color="auto"/>
        <w:left w:val="none" w:sz="0" w:space="0" w:color="auto"/>
        <w:bottom w:val="none" w:sz="0" w:space="0" w:color="auto"/>
        <w:right w:val="none" w:sz="0" w:space="0" w:color="auto"/>
      </w:divBdr>
    </w:div>
    <w:div w:id="1180437655">
      <w:bodyDiv w:val="1"/>
      <w:marLeft w:val="0"/>
      <w:marRight w:val="0"/>
      <w:marTop w:val="0"/>
      <w:marBottom w:val="0"/>
      <w:divBdr>
        <w:top w:val="none" w:sz="0" w:space="0" w:color="auto"/>
        <w:left w:val="none" w:sz="0" w:space="0" w:color="auto"/>
        <w:bottom w:val="none" w:sz="0" w:space="0" w:color="auto"/>
        <w:right w:val="none" w:sz="0" w:space="0" w:color="auto"/>
      </w:divBdr>
    </w:div>
    <w:div w:id="1184174223">
      <w:bodyDiv w:val="1"/>
      <w:marLeft w:val="0"/>
      <w:marRight w:val="0"/>
      <w:marTop w:val="0"/>
      <w:marBottom w:val="0"/>
      <w:divBdr>
        <w:top w:val="none" w:sz="0" w:space="0" w:color="auto"/>
        <w:left w:val="none" w:sz="0" w:space="0" w:color="auto"/>
        <w:bottom w:val="none" w:sz="0" w:space="0" w:color="auto"/>
        <w:right w:val="none" w:sz="0" w:space="0" w:color="auto"/>
      </w:divBdr>
    </w:div>
    <w:div w:id="1206331075">
      <w:bodyDiv w:val="1"/>
      <w:marLeft w:val="0"/>
      <w:marRight w:val="0"/>
      <w:marTop w:val="0"/>
      <w:marBottom w:val="0"/>
      <w:divBdr>
        <w:top w:val="none" w:sz="0" w:space="0" w:color="auto"/>
        <w:left w:val="none" w:sz="0" w:space="0" w:color="auto"/>
        <w:bottom w:val="none" w:sz="0" w:space="0" w:color="auto"/>
        <w:right w:val="none" w:sz="0" w:space="0" w:color="auto"/>
      </w:divBdr>
    </w:div>
    <w:div w:id="1206605240">
      <w:bodyDiv w:val="1"/>
      <w:marLeft w:val="0"/>
      <w:marRight w:val="0"/>
      <w:marTop w:val="0"/>
      <w:marBottom w:val="0"/>
      <w:divBdr>
        <w:top w:val="none" w:sz="0" w:space="0" w:color="auto"/>
        <w:left w:val="none" w:sz="0" w:space="0" w:color="auto"/>
        <w:bottom w:val="none" w:sz="0" w:space="0" w:color="auto"/>
        <w:right w:val="none" w:sz="0" w:space="0" w:color="auto"/>
      </w:divBdr>
    </w:div>
    <w:div w:id="1207908686">
      <w:bodyDiv w:val="1"/>
      <w:marLeft w:val="0"/>
      <w:marRight w:val="0"/>
      <w:marTop w:val="0"/>
      <w:marBottom w:val="0"/>
      <w:divBdr>
        <w:top w:val="none" w:sz="0" w:space="0" w:color="auto"/>
        <w:left w:val="none" w:sz="0" w:space="0" w:color="auto"/>
        <w:bottom w:val="none" w:sz="0" w:space="0" w:color="auto"/>
        <w:right w:val="none" w:sz="0" w:space="0" w:color="auto"/>
      </w:divBdr>
    </w:div>
    <w:div w:id="1224754421">
      <w:bodyDiv w:val="1"/>
      <w:marLeft w:val="0"/>
      <w:marRight w:val="0"/>
      <w:marTop w:val="0"/>
      <w:marBottom w:val="0"/>
      <w:divBdr>
        <w:top w:val="none" w:sz="0" w:space="0" w:color="auto"/>
        <w:left w:val="none" w:sz="0" w:space="0" w:color="auto"/>
        <w:bottom w:val="none" w:sz="0" w:space="0" w:color="auto"/>
        <w:right w:val="none" w:sz="0" w:space="0" w:color="auto"/>
      </w:divBdr>
    </w:div>
    <w:div w:id="1234664768">
      <w:bodyDiv w:val="1"/>
      <w:marLeft w:val="0"/>
      <w:marRight w:val="0"/>
      <w:marTop w:val="0"/>
      <w:marBottom w:val="0"/>
      <w:divBdr>
        <w:top w:val="none" w:sz="0" w:space="0" w:color="auto"/>
        <w:left w:val="none" w:sz="0" w:space="0" w:color="auto"/>
        <w:bottom w:val="none" w:sz="0" w:space="0" w:color="auto"/>
        <w:right w:val="none" w:sz="0" w:space="0" w:color="auto"/>
      </w:divBdr>
    </w:div>
    <w:div w:id="1240216644">
      <w:bodyDiv w:val="1"/>
      <w:marLeft w:val="0"/>
      <w:marRight w:val="0"/>
      <w:marTop w:val="0"/>
      <w:marBottom w:val="0"/>
      <w:divBdr>
        <w:top w:val="none" w:sz="0" w:space="0" w:color="auto"/>
        <w:left w:val="none" w:sz="0" w:space="0" w:color="auto"/>
        <w:bottom w:val="none" w:sz="0" w:space="0" w:color="auto"/>
        <w:right w:val="none" w:sz="0" w:space="0" w:color="auto"/>
      </w:divBdr>
    </w:div>
    <w:div w:id="1257402320">
      <w:bodyDiv w:val="1"/>
      <w:marLeft w:val="0"/>
      <w:marRight w:val="0"/>
      <w:marTop w:val="0"/>
      <w:marBottom w:val="0"/>
      <w:divBdr>
        <w:top w:val="none" w:sz="0" w:space="0" w:color="auto"/>
        <w:left w:val="none" w:sz="0" w:space="0" w:color="auto"/>
        <w:bottom w:val="none" w:sz="0" w:space="0" w:color="auto"/>
        <w:right w:val="none" w:sz="0" w:space="0" w:color="auto"/>
      </w:divBdr>
    </w:div>
    <w:div w:id="1260336924">
      <w:bodyDiv w:val="1"/>
      <w:marLeft w:val="0"/>
      <w:marRight w:val="0"/>
      <w:marTop w:val="0"/>
      <w:marBottom w:val="0"/>
      <w:divBdr>
        <w:top w:val="none" w:sz="0" w:space="0" w:color="auto"/>
        <w:left w:val="none" w:sz="0" w:space="0" w:color="auto"/>
        <w:bottom w:val="none" w:sz="0" w:space="0" w:color="auto"/>
        <w:right w:val="none" w:sz="0" w:space="0" w:color="auto"/>
      </w:divBdr>
    </w:div>
    <w:div w:id="1270118657">
      <w:bodyDiv w:val="1"/>
      <w:marLeft w:val="0"/>
      <w:marRight w:val="0"/>
      <w:marTop w:val="0"/>
      <w:marBottom w:val="0"/>
      <w:divBdr>
        <w:top w:val="none" w:sz="0" w:space="0" w:color="auto"/>
        <w:left w:val="none" w:sz="0" w:space="0" w:color="auto"/>
        <w:bottom w:val="none" w:sz="0" w:space="0" w:color="auto"/>
        <w:right w:val="none" w:sz="0" w:space="0" w:color="auto"/>
      </w:divBdr>
    </w:div>
    <w:div w:id="1283996651">
      <w:bodyDiv w:val="1"/>
      <w:marLeft w:val="0"/>
      <w:marRight w:val="0"/>
      <w:marTop w:val="0"/>
      <w:marBottom w:val="0"/>
      <w:divBdr>
        <w:top w:val="none" w:sz="0" w:space="0" w:color="auto"/>
        <w:left w:val="none" w:sz="0" w:space="0" w:color="auto"/>
        <w:bottom w:val="none" w:sz="0" w:space="0" w:color="auto"/>
        <w:right w:val="none" w:sz="0" w:space="0" w:color="auto"/>
      </w:divBdr>
    </w:div>
    <w:div w:id="1292130519">
      <w:bodyDiv w:val="1"/>
      <w:marLeft w:val="0"/>
      <w:marRight w:val="0"/>
      <w:marTop w:val="0"/>
      <w:marBottom w:val="0"/>
      <w:divBdr>
        <w:top w:val="none" w:sz="0" w:space="0" w:color="auto"/>
        <w:left w:val="none" w:sz="0" w:space="0" w:color="auto"/>
        <w:bottom w:val="none" w:sz="0" w:space="0" w:color="auto"/>
        <w:right w:val="none" w:sz="0" w:space="0" w:color="auto"/>
      </w:divBdr>
    </w:div>
    <w:div w:id="1297950170">
      <w:bodyDiv w:val="1"/>
      <w:marLeft w:val="0"/>
      <w:marRight w:val="0"/>
      <w:marTop w:val="0"/>
      <w:marBottom w:val="0"/>
      <w:divBdr>
        <w:top w:val="none" w:sz="0" w:space="0" w:color="auto"/>
        <w:left w:val="none" w:sz="0" w:space="0" w:color="auto"/>
        <w:bottom w:val="none" w:sz="0" w:space="0" w:color="auto"/>
        <w:right w:val="none" w:sz="0" w:space="0" w:color="auto"/>
      </w:divBdr>
    </w:div>
    <w:div w:id="1306469499">
      <w:bodyDiv w:val="1"/>
      <w:marLeft w:val="0"/>
      <w:marRight w:val="0"/>
      <w:marTop w:val="0"/>
      <w:marBottom w:val="0"/>
      <w:divBdr>
        <w:top w:val="none" w:sz="0" w:space="0" w:color="auto"/>
        <w:left w:val="none" w:sz="0" w:space="0" w:color="auto"/>
        <w:bottom w:val="none" w:sz="0" w:space="0" w:color="auto"/>
        <w:right w:val="none" w:sz="0" w:space="0" w:color="auto"/>
      </w:divBdr>
    </w:div>
    <w:div w:id="1311978259">
      <w:bodyDiv w:val="1"/>
      <w:marLeft w:val="0"/>
      <w:marRight w:val="0"/>
      <w:marTop w:val="0"/>
      <w:marBottom w:val="0"/>
      <w:divBdr>
        <w:top w:val="none" w:sz="0" w:space="0" w:color="auto"/>
        <w:left w:val="none" w:sz="0" w:space="0" w:color="auto"/>
        <w:bottom w:val="none" w:sz="0" w:space="0" w:color="auto"/>
        <w:right w:val="none" w:sz="0" w:space="0" w:color="auto"/>
      </w:divBdr>
    </w:div>
    <w:div w:id="1324969103">
      <w:bodyDiv w:val="1"/>
      <w:marLeft w:val="0"/>
      <w:marRight w:val="0"/>
      <w:marTop w:val="0"/>
      <w:marBottom w:val="0"/>
      <w:divBdr>
        <w:top w:val="none" w:sz="0" w:space="0" w:color="auto"/>
        <w:left w:val="none" w:sz="0" w:space="0" w:color="auto"/>
        <w:bottom w:val="none" w:sz="0" w:space="0" w:color="auto"/>
        <w:right w:val="none" w:sz="0" w:space="0" w:color="auto"/>
      </w:divBdr>
    </w:div>
    <w:div w:id="1325818472">
      <w:bodyDiv w:val="1"/>
      <w:marLeft w:val="0"/>
      <w:marRight w:val="0"/>
      <w:marTop w:val="0"/>
      <w:marBottom w:val="0"/>
      <w:divBdr>
        <w:top w:val="none" w:sz="0" w:space="0" w:color="auto"/>
        <w:left w:val="none" w:sz="0" w:space="0" w:color="auto"/>
        <w:bottom w:val="none" w:sz="0" w:space="0" w:color="auto"/>
        <w:right w:val="none" w:sz="0" w:space="0" w:color="auto"/>
      </w:divBdr>
    </w:div>
    <w:div w:id="1334184324">
      <w:bodyDiv w:val="1"/>
      <w:marLeft w:val="0"/>
      <w:marRight w:val="0"/>
      <w:marTop w:val="0"/>
      <w:marBottom w:val="0"/>
      <w:divBdr>
        <w:top w:val="none" w:sz="0" w:space="0" w:color="auto"/>
        <w:left w:val="none" w:sz="0" w:space="0" w:color="auto"/>
        <w:bottom w:val="none" w:sz="0" w:space="0" w:color="auto"/>
        <w:right w:val="none" w:sz="0" w:space="0" w:color="auto"/>
      </w:divBdr>
    </w:div>
    <w:div w:id="1334187017">
      <w:bodyDiv w:val="1"/>
      <w:marLeft w:val="0"/>
      <w:marRight w:val="0"/>
      <w:marTop w:val="0"/>
      <w:marBottom w:val="0"/>
      <w:divBdr>
        <w:top w:val="none" w:sz="0" w:space="0" w:color="auto"/>
        <w:left w:val="none" w:sz="0" w:space="0" w:color="auto"/>
        <w:bottom w:val="none" w:sz="0" w:space="0" w:color="auto"/>
        <w:right w:val="none" w:sz="0" w:space="0" w:color="auto"/>
      </w:divBdr>
    </w:div>
    <w:div w:id="1336610102">
      <w:bodyDiv w:val="1"/>
      <w:marLeft w:val="0"/>
      <w:marRight w:val="0"/>
      <w:marTop w:val="0"/>
      <w:marBottom w:val="0"/>
      <w:divBdr>
        <w:top w:val="none" w:sz="0" w:space="0" w:color="auto"/>
        <w:left w:val="none" w:sz="0" w:space="0" w:color="auto"/>
        <w:bottom w:val="none" w:sz="0" w:space="0" w:color="auto"/>
        <w:right w:val="none" w:sz="0" w:space="0" w:color="auto"/>
      </w:divBdr>
    </w:div>
    <w:div w:id="1338770097">
      <w:bodyDiv w:val="1"/>
      <w:marLeft w:val="0"/>
      <w:marRight w:val="0"/>
      <w:marTop w:val="0"/>
      <w:marBottom w:val="0"/>
      <w:divBdr>
        <w:top w:val="none" w:sz="0" w:space="0" w:color="auto"/>
        <w:left w:val="none" w:sz="0" w:space="0" w:color="auto"/>
        <w:bottom w:val="none" w:sz="0" w:space="0" w:color="auto"/>
        <w:right w:val="none" w:sz="0" w:space="0" w:color="auto"/>
      </w:divBdr>
    </w:div>
    <w:div w:id="1347832151">
      <w:bodyDiv w:val="1"/>
      <w:marLeft w:val="0"/>
      <w:marRight w:val="0"/>
      <w:marTop w:val="0"/>
      <w:marBottom w:val="0"/>
      <w:divBdr>
        <w:top w:val="none" w:sz="0" w:space="0" w:color="auto"/>
        <w:left w:val="none" w:sz="0" w:space="0" w:color="auto"/>
        <w:bottom w:val="none" w:sz="0" w:space="0" w:color="auto"/>
        <w:right w:val="none" w:sz="0" w:space="0" w:color="auto"/>
      </w:divBdr>
    </w:div>
    <w:div w:id="1352730529">
      <w:bodyDiv w:val="1"/>
      <w:marLeft w:val="0"/>
      <w:marRight w:val="0"/>
      <w:marTop w:val="0"/>
      <w:marBottom w:val="0"/>
      <w:divBdr>
        <w:top w:val="none" w:sz="0" w:space="0" w:color="auto"/>
        <w:left w:val="none" w:sz="0" w:space="0" w:color="auto"/>
        <w:bottom w:val="none" w:sz="0" w:space="0" w:color="auto"/>
        <w:right w:val="none" w:sz="0" w:space="0" w:color="auto"/>
      </w:divBdr>
    </w:div>
    <w:div w:id="1354695193">
      <w:bodyDiv w:val="1"/>
      <w:marLeft w:val="0"/>
      <w:marRight w:val="0"/>
      <w:marTop w:val="0"/>
      <w:marBottom w:val="0"/>
      <w:divBdr>
        <w:top w:val="none" w:sz="0" w:space="0" w:color="auto"/>
        <w:left w:val="none" w:sz="0" w:space="0" w:color="auto"/>
        <w:bottom w:val="none" w:sz="0" w:space="0" w:color="auto"/>
        <w:right w:val="none" w:sz="0" w:space="0" w:color="auto"/>
      </w:divBdr>
    </w:div>
    <w:div w:id="1360425150">
      <w:bodyDiv w:val="1"/>
      <w:marLeft w:val="0"/>
      <w:marRight w:val="0"/>
      <w:marTop w:val="0"/>
      <w:marBottom w:val="0"/>
      <w:divBdr>
        <w:top w:val="none" w:sz="0" w:space="0" w:color="auto"/>
        <w:left w:val="none" w:sz="0" w:space="0" w:color="auto"/>
        <w:bottom w:val="none" w:sz="0" w:space="0" w:color="auto"/>
        <w:right w:val="none" w:sz="0" w:space="0" w:color="auto"/>
      </w:divBdr>
    </w:div>
    <w:div w:id="1360932110">
      <w:bodyDiv w:val="1"/>
      <w:marLeft w:val="0"/>
      <w:marRight w:val="0"/>
      <w:marTop w:val="0"/>
      <w:marBottom w:val="0"/>
      <w:divBdr>
        <w:top w:val="none" w:sz="0" w:space="0" w:color="auto"/>
        <w:left w:val="none" w:sz="0" w:space="0" w:color="auto"/>
        <w:bottom w:val="none" w:sz="0" w:space="0" w:color="auto"/>
        <w:right w:val="none" w:sz="0" w:space="0" w:color="auto"/>
      </w:divBdr>
    </w:div>
    <w:div w:id="1410423860">
      <w:bodyDiv w:val="1"/>
      <w:marLeft w:val="0"/>
      <w:marRight w:val="0"/>
      <w:marTop w:val="0"/>
      <w:marBottom w:val="0"/>
      <w:divBdr>
        <w:top w:val="none" w:sz="0" w:space="0" w:color="auto"/>
        <w:left w:val="none" w:sz="0" w:space="0" w:color="auto"/>
        <w:bottom w:val="none" w:sz="0" w:space="0" w:color="auto"/>
        <w:right w:val="none" w:sz="0" w:space="0" w:color="auto"/>
      </w:divBdr>
    </w:div>
    <w:div w:id="1412045343">
      <w:bodyDiv w:val="1"/>
      <w:marLeft w:val="0"/>
      <w:marRight w:val="0"/>
      <w:marTop w:val="0"/>
      <w:marBottom w:val="0"/>
      <w:divBdr>
        <w:top w:val="none" w:sz="0" w:space="0" w:color="auto"/>
        <w:left w:val="none" w:sz="0" w:space="0" w:color="auto"/>
        <w:bottom w:val="none" w:sz="0" w:space="0" w:color="auto"/>
        <w:right w:val="none" w:sz="0" w:space="0" w:color="auto"/>
      </w:divBdr>
    </w:div>
    <w:div w:id="1415005089">
      <w:bodyDiv w:val="1"/>
      <w:marLeft w:val="0"/>
      <w:marRight w:val="0"/>
      <w:marTop w:val="0"/>
      <w:marBottom w:val="0"/>
      <w:divBdr>
        <w:top w:val="none" w:sz="0" w:space="0" w:color="auto"/>
        <w:left w:val="none" w:sz="0" w:space="0" w:color="auto"/>
        <w:bottom w:val="none" w:sz="0" w:space="0" w:color="auto"/>
        <w:right w:val="none" w:sz="0" w:space="0" w:color="auto"/>
      </w:divBdr>
    </w:div>
    <w:div w:id="1439565500">
      <w:bodyDiv w:val="1"/>
      <w:marLeft w:val="0"/>
      <w:marRight w:val="0"/>
      <w:marTop w:val="0"/>
      <w:marBottom w:val="0"/>
      <w:divBdr>
        <w:top w:val="none" w:sz="0" w:space="0" w:color="auto"/>
        <w:left w:val="none" w:sz="0" w:space="0" w:color="auto"/>
        <w:bottom w:val="none" w:sz="0" w:space="0" w:color="auto"/>
        <w:right w:val="none" w:sz="0" w:space="0" w:color="auto"/>
      </w:divBdr>
    </w:div>
    <w:div w:id="1447387294">
      <w:bodyDiv w:val="1"/>
      <w:marLeft w:val="0"/>
      <w:marRight w:val="0"/>
      <w:marTop w:val="0"/>
      <w:marBottom w:val="0"/>
      <w:divBdr>
        <w:top w:val="none" w:sz="0" w:space="0" w:color="auto"/>
        <w:left w:val="none" w:sz="0" w:space="0" w:color="auto"/>
        <w:bottom w:val="none" w:sz="0" w:space="0" w:color="auto"/>
        <w:right w:val="none" w:sz="0" w:space="0" w:color="auto"/>
      </w:divBdr>
    </w:div>
    <w:div w:id="1464154982">
      <w:bodyDiv w:val="1"/>
      <w:marLeft w:val="0"/>
      <w:marRight w:val="0"/>
      <w:marTop w:val="0"/>
      <w:marBottom w:val="0"/>
      <w:divBdr>
        <w:top w:val="none" w:sz="0" w:space="0" w:color="auto"/>
        <w:left w:val="none" w:sz="0" w:space="0" w:color="auto"/>
        <w:bottom w:val="none" w:sz="0" w:space="0" w:color="auto"/>
        <w:right w:val="none" w:sz="0" w:space="0" w:color="auto"/>
      </w:divBdr>
    </w:div>
    <w:div w:id="1466243138">
      <w:bodyDiv w:val="1"/>
      <w:marLeft w:val="0"/>
      <w:marRight w:val="0"/>
      <w:marTop w:val="0"/>
      <w:marBottom w:val="0"/>
      <w:divBdr>
        <w:top w:val="none" w:sz="0" w:space="0" w:color="auto"/>
        <w:left w:val="none" w:sz="0" w:space="0" w:color="auto"/>
        <w:bottom w:val="none" w:sz="0" w:space="0" w:color="auto"/>
        <w:right w:val="none" w:sz="0" w:space="0" w:color="auto"/>
      </w:divBdr>
    </w:div>
    <w:div w:id="1489905132">
      <w:bodyDiv w:val="1"/>
      <w:marLeft w:val="0"/>
      <w:marRight w:val="0"/>
      <w:marTop w:val="0"/>
      <w:marBottom w:val="0"/>
      <w:divBdr>
        <w:top w:val="none" w:sz="0" w:space="0" w:color="auto"/>
        <w:left w:val="none" w:sz="0" w:space="0" w:color="auto"/>
        <w:bottom w:val="none" w:sz="0" w:space="0" w:color="auto"/>
        <w:right w:val="none" w:sz="0" w:space="0" w:color="auto"/>
      </w:divBdr>
    </w:div>
    <w:div w:id="1523087310">
      <w:bodyDiv w:val="1"/>
      <w:marLeft w:val="0"/>
      <w:marRight w:val="0"/>
      <w:marTop w:val="0"/>
      <w:marBottom w:val="0"/>
      <w:divBdr>
        <w:top w:val="none" w:sz="0" w:space="0" w:color="auto"/>
        <w:left w:val="none" w:sz="0" w:space="0" w:color="auto"/>
        <w:bottom w:val="none" w:sz="0" w:space="0" w:color="auto"/>
        <w:right w:val="none" w:sz="0" w:space="0" w:color="auto"/>
      </w:divBdr>
    </w:div>
    <w:div w:id="1525363472">
      <w:bodyDiv w:val="1"/>
      <w:marLeft w:val="0"/>
      <w:marRight w:val="0"/>
      <w:marTop w:val="0"/>
      <w:marBottom w:val="0"/>
      <w:divBdr>
        <w:top w:val="none" w:sz="0" w:space="0" w:color="auto"/>
        <w:left w:val="none" w:sz="0" w:space="0" w:color="auto"/>
        <w:bottom w:val="none" w:sz="0" w:space="0" w:color="auto"/>
        <w:right w:val="none" w:sz="0" w:space="0" w:color="auto"/>
      </w:divBdr>
    </w:div>
    <w:div w:id="1569417915">
      <w:bodyDiv w:val="1"/>
      <w:marLeft w:val="0"/>
      <w:marRight w:val="0"/>
      <w:marTop w:val="0"/>
      <w:marBottom w:val="0"/>
      <w:divBdr>
        <w:top w:val="none" w:sz="0" w:space="0" w:color="auto"/>
        <w:left w:val="none" w:sz="0" w:space="0" w:color="auto"/>
        <w:bottom w:val="none" w:sz="0" w:space="0" w:color="auto"/>
        <w:right w:val="none" w:sz="0" w:space="0" w:color="auto"/>
      </w:divBdr>
    </w:div>
    <w:div w:id="1569684321">
      <w:bodyDiv w:val="1"/>
      <w:marLeft w:val="0"/>
      <w:marRight w:val="0"/>
      <w:marTop w:val="0"/>
      <w:marBottom w:val="0"/>
      <w:divBdr>
        <w:top w:val="none" w:sz="0" w:space="0" w:color="auto"/>
        <w:left w:val="none" w:sz="0" w:space="0" w:color="auto"/>
        <w:bottom w:val="none" w:sz="0" w:space="0" w:color="auto"/>
        <w:right w:val="none" w:sz="0" w:space="0" w:color="auto"/>
      </w:divBdr>
    </w:div>
    <w:div w:id="1585452668">
      <w:bodyDiv w:val="1"/>
      <w:marLeft w:val="0"/>
      <w:marRight w:val="0"/>
      <w:marTop w:val="0"/>
      <w:marBottom w:val="0"/>
      <w:divBdr>
        <w:top w:val="none" w:sz="0" w:space="0" w:color="auto"/>
        <w:left w:val="none" w:sz="0" w:space="0" w:color="auto"/>
        <w:bottom w:val="none" w:sz="0" w:space="0" w:color="auto"/>
        <w:right w:val="none" w:sz="0" w:space="0" w:color="auto"/>
      </w:divBdr>
    </w:div>
    <w:div w:id="1589803858">
      <w:bodyDiv w:val="1"/>
      <w:marLeft w:val="0"/>
      <w:marRight w:val="0"/>
      <w:marTop w:val="0"/>
      <w:marBottom w:val="0"/>
      <w:divBdr>
        <w:top w:val="none" w:sz="0" w:space="0" w:color="auto"/>
        <w:left w:val="none" w:sz="0" w:space="0" w:color="auto"/>
        <w:bottom w:val="none" w:sz="0" w:space="0" w:color="auto"/>
        <w:right w:val="none" w:sz="0" w:space="0" w:color="auto"/>
      </w:divBdr>
    </w:div>
    <w:div w:id="1606422125">
      <w:bodyDiv w:val="1"/>
      <w:marLeft w:val="0"/>
      <w:marRight w:val="0"/>
      <w:marTop w:val="0"/>
      <w:marBottom w:val="0"/>
      <w:divBdr>
        <w:top w:val="none" w:sz="0" w:space="0" w:color="auto"/>
        <w:left w:val="none" w:sz="0" w:space="0" w:color="auto"/>
        <w:bottom w:val="none" w:sz="0" w:space="0" w:color="auto"/>
        <w:right w:val="none" w:sz="0" w:space="0" w:color="auto"/>
      </w:divBdr>
    </w:div>
    <w:div w:id="1608464277">
      <w:bodyDiv w:val="1"/>
      <w:marLeft w:val="0"/>
      <w:marRight w:val="0"/>
      <w:marTop w:val="0"/>
      <w:marBottom w:val="0"/>
      <w:divBdr>
        <w:top w:val="none" w:sz="0" w:space="0" w:color="auto"/>
        <w:left w:val="none" w:sz="0" w:space="0" w:color="auto"/>
        <w:bottom w:val="none" w:sz="0" w:space="0" w:color="auto"/>
        <w:right w:val="none" w:sz="0" w:space="0" w:color="auto"/>
      </w:divBdr>
    </w:div>
    <w:div w:id="1610427875">
      <w:bodyDiv w:val="1"/>
      <w:marLeft w:val="0"/>
      <w:marRight w:val="0"/>
      <w:marTop w:val="0"/>
      <w:marBottom w:val="0"/>
      <w:divBdr>
        <w:top w:val="none" w:sz="0" w:space="0" w:color="auto"/>
        <w:left w:val="none" w:sz="0" w:space="0" w:color="auto"/>
        <w:bottom w:val="none" w:sz="0" w:space="0" w:color="auto"/>
        <w:right w:val="none" w:sz="0" w:space="0" w:color="auto"/>
      </w:divBdr>
    </w:div>
    <w:div w:id="1634748897">
      <w:bodyDiv w:val="1"/>
      <w:marLeft w:val="0"/>
      <w:marRight w:val="0"/>
      <w:marTop w:val="0"/>
      <w:marBottom w:val="0"/>
      <w:divBdr>
        <w:top w:val="none" w:sz="0" w:space="0" w:color="auto"/>
        <w:left w:val="none" w:sz="0" w:space="0" w:color="auto"/>
        <w:bottom w:val="none" w:sz="0" w:space="0" w:color="auto"/>
        <w:right w:val="none" w:sz="0" w:space="0" w:color="auto"/>
      </w:divBdr>
    </w:div>
    <w:div w:id="1636912698">
      <w:bodyDiv w:val="1"/>
      <w:marLeft w:val="0"/>
      <w:marRight w:val="0"/>
      <w:marTop w:val="0"/>
      <w:marBottom w:val="0"/>
      <w:divBdr>
        <w:top w:val="none" w:sz="0" w:space="0" w:color="auto"/>
        <w:left w:val="none" w:sz="0" w:space="0" w:color="auto"/>
        <w:bottom w:val="none" w:sz="0" w:space="0" w:color="auto"/>
        <w:right w:val="none" w:sz="0" w:space="0" w:color="auto"/>
      </w:divBdr>
    </w:div>
    <w:div w:id="1653370061">
      <w:bodyDiv w:val="1"/>
      <w:marLeft w:val="0"/>
      <w:marRight w:val="0"/>
      <w:marTop w:val="0"/>
      <w:marBottom w:val="0"/>
      <w:divBdr>
        <w:top w:val="none" w:sz="0" w:space="0" w:color="auto"/>
        <w:left w:val="none" w:sz="0" w:space="0" w:color="auto"/>
        <w:bottom w:val="none" w:sz="0" w:space="0" w:color="auto"/>
        <w:right w:val="none" w:sz="0" w:space="0" w:color="auto"/>
      </w:divBdr>
    </w:div>
    <w:div w:id="1660839491">
      <w:bodyDiv w:val="1"/>
      <w:marLeft w:val="0"/>
      <w:marRight w:val="0"/>
      <w:marTop w:val="0"/>
      <w:marBottom w:val="0"/>
      <w:divBdr>
        <w:top w:val="none" w:sz="0" w:space="0" w:color="auto"/>
        <w:left w:val="none" w:sz="0" w:space="0" w:color="auto"/>
        <w:bottom w:val="none" w:sz="0" w:space="0" w:color="auto"/>
        <w:right w:val="none" w:sz="0" w:space="0" w:color="auto"/>
      </w:divBdr>
    </w:div>
    <w:div w:id="1664621423">
      <w:bodyDiv w:val="1"/>
      <w:marLeft w:val="0"/>
      <w:marRight w:val="0"/>
      <w:marTop w:val="0"/>
      <w:marBottom w:val="0"/>
      <w:divBdr>
        <w:top w:val="none" w:sz="0" w:space="0" w:color="auto"/>
        <w:left w:val="none" w:sz="0" w:space="0" w:color="auto"/>
        <w:bottom w:val="none" w:sz="0" w:space="0" w:color="auto"/>
        <w:right w:val="none" w:sz="0" w:space="0" w:color="auto"/>
      </w:divBdr>
    </w:div>
    <w:div w:id="1675837299">
      <w:bodyDiv w:val="1"/>
      <w:marLeft w:val="0"/>
      <w:marRight w:val="0"/>
      <w:marTop w:val="0"/>
      <w:marBottom w:val="0"/>
      <w:divBdr>
        <w:top w:val="none" w:sz="0" w:space="0" w:color="auto"/>
        <w:left w:val="none" w:sz="0" w:space="0" w:color="auto"/>
        <w:bottom w:val="none" w:sz="0" w:space="0" w:color="auto"/>
        <w:right w:val="none" w:sz="0" w:space="0" w:color="auto"/>
      </w:divBdr>
    </w:div>
    <w:div w:id="1703824936">
      <w:bodyDiv w:val="1"/>
      <w:marLeft w:val="0"/>
      <w:marRight w:val="0"/>
      <w:marTop w:val="0"/>
      <w:marBottom w:val="0"/>
      <w:divBdr>
        <w:top w:val="none" w:sz="0" w:space="0" w:color="auto"/>
        <w:left w:val="none" w:sz="0" w:space="0" w:color="auto"/>
        <w:bottom w:val="none" w:sz="0" w:space="0" w:color="auto"/>
        <w:right w:val="none" w:sz="0" w:space="0" w:color="auto"/>
      </w:divBdr>
    </w:div>
    <w:div w:id="1705129177">
      <w:bodyDiv w:val="1"/>
      <w:marLeft w:val="0"/>
      <w:marRight w:val="0"/>
      <w:marTop w:val="0"/>
      <w:marBottom w:val="0"/>
      <w:divBdr>
        <w:top w:val="none" w:sz="0" w:space="0" w:color="auto"/>
        <w:left w:val="none" w:sz="0" w:space="0" w:color="auto"/>
        <w:bottom w:val="none" w:sz="0" w:space="0" w:color="auto"/>
        <w:right w:val="none" w:sz="0" w:space="0" w:color="auto"/>
      </w:divBdr>
    </w:div>
    <w:div w:id="1712609635">
      <w:bodyDiv w:val="1"/>
      <w:marLeft w:val="0"/>
      <w:marRight w:val="0"/>
      <w:marTop w:val="0"/>
      <w:marBottom w:val="0"/>
      <w:divBdr>
        <w:top w:val="none" w:sz="0" w:space="0" w:color="auto"/>
        <w:left w:val="none" w:sz="0" w:space="0" w:color="auto"/>
        <w:bottom w:val="none" w:sz="0" w:space="0" w:color="auto"/>
        <w:right w:val="none" w:sz="0" w:space="0" w:color="auto"/>
      </w:divBdr>
    </w:div>
    <w:div w:id="1732922349">
      <w:bodyDiv w:val="1"/>
      <w:marLeft w:val="0"/>
      <w:marRight w:val="0"/>
      <w:marTop w:val="0"/>
      <w:marBottom w:val="0"/>
      <w:divBdr>
        <w:top w:val="none" w:sz="0" w:space="0" w:color="auto"/>
        <w:left w:val="none" w:sz="0" w:space="0" w:color="auto"/>
        <w:bottom w:val="none" w:sz="0" w:space="0" w:color="auto"/>
        <w:right w:val="none" w:sz="0" w:space="0" w:color="auto"/>
      </w:divBdr>
    </w:div>
    <w:div w:id="1739010520">
      <w:bodyDiv w:val="1"/>
      <w:marLeft w:val="0"/>
      <w:marRight w:val="0"/>
      <w:marTop w:val="0"/>
      <w:marBottom w:val="0"/>
      <w:divBdr>
        <w:top w:val="none" w:sz="0" w:space="0" w:color="auto"/>
        <w:left w:val="none" w:sz="0" w:space="0" w:color="auto"/>
        <w:bottom w:val="none" w:sz="0" w:space="0" w:color="auto"/>
        <w:right w:val="none" w:sz="0" w:space="0" w:color="auto"/>
      </w:divBdr>
    </w:div>
    <w:div w:id="1751612849">
      <w:bodyDiv w:val="1"/>
      <w:marLeft w:val="0"/>
      <w:marRight w:val="0"/>
      <w:marTop w:val="0"/>
      <w:marBottom w:val="0"/>
      <w:divBdr>
        <w:top w:val="none" w:sz="0" w:space="0" w:color="auto"/>
        <w:left w:val="none" w:sz="0" w:space="0" w:color="auto"/>
        <w:bottom w:val="none" w:sz="0" w:space="0" w:color="auto"/>
        <w:right w:val="none" w:sz="0" w:space="0" w:color="auto"/>
      </w:divBdr>
    </w:div>
    <w:div w:id="1752003187">
      <w:bodyDiv w:val="1"/>
      <w:marLeft w:val="0"/>
      <w:marRight w:val="0"/>
      <w:marTop w:val="0"/>
      <w:marBottom w:val="0"/>
      <w:divBdr>
        <w:top w:val="none" w:sz="0" w:space="0" w:color="auto"/>
        <w:left w:val="none" w:sz="0" w:space="0" w:color="auto"/>
        <w:bottom w:val="none" w:sz="0" w:space="0" w:color="auto"/>
        <w:right w:val="none" w:sz="0" w:space="0" w:color="auto"/>
      </w:divBdr>
    </w:div>
    <w:div w:id="1763649347">
      <w:bodyDiv w:val="1"/>
      <w:marLeft w:val="0"/>
      <w:marRight w:val="0"/>
      <w:marTop w:val="0"/>
      <w:marBottom w:val="0"/>
      <w:divBdr>
        <w:top w:val="none" w:sz="0" w:space="0" w:color="auto"/>
        <w:left w:val="none" w:sz="0" w:space="0" w:color="auto"/>
        <w:bottom w:val="none" w:sz="0" w:space="0" w:color="auto"/>
        <w:right w:val="none" w:sz="0" w:space="0" w:color="auto"/>
      </w:divBdr>
    </w:div>
    <w:div w:id="1763991403">
      <w:bodyDiv w:val="1"/>
      <w:marLeft w:val="0"/>
      <w:marRight w:val="0"/>
      <w:marTop w:val="0"/>
      <w:marBottom w:val="0"/>
      <w:divBdr>
        <w:top w:val="none" w:sz="0" w:space="0" w:color="auto"/>
        <w:left w:val="none" w:sz="0" w:space="0" w:color="auto"/>
        <w:bottom w:val="none" w:sz="0" w:space="0" w:color="auto"/>
        <w:right w:val="none" w:sz="0" w:space="0" w:color="auto"/>
      </w:divBdr>
    </w:div>
    <w:div w:id="1768383613">
      <w:bodyDiv w:val="1"/>
      <w:marLeft w:val="0"/>
      <w:marRight w:val="0"/>
      <w:marTop w:val="0"/>
      <w:marBottom w:val="0"/>
      <w:divBdr>
        <w:top w:val="none" w:sz="0" w:space="0" w:color="auto"/>
        <w:left w:val="none" w:sz="0" w:space="0" w:color="auto"/>
        <w:bottom w:val="none" w:sz="0" w:space="0" w:color="auto"/>
        <w:right w:val="none" w:sz="0" w:space="0" w:color="auto"/>
      </w:divBdr>
    </w:div>
    <w:div w:id="1793670970">
      <w:bodyDiv w:val="1"/>
      <w:marLeft w:val="0"/>
      <w:marRight w:val="0"/>
      <w:marTop w:val="0"/>
      <w:marBottom w:val="0"/>
      <w:divBdr>
        <w:top w:val="none" w:sz="0" w:space="0" w:color="auto"/>
        <w:left w:val="none" w:sz="0" w:space="0" w:color="auto"/>
        <w:bottom w:val="none" w:sz="0" w:space="0" w:color="auto"/>
        <w:right w:val="none" w:sz="0" w:space="0" w:color="auto"/>
      </w:divBdr>
    </w:div>
    <w:div w:id="1798989097">
      <w:bodyDiv w:val="1"/>
      <w:marLeft w:val="0"/>
      <w:marRight w:val="0"/>
      <w:marTop w:val="0"/>
      <w:marBottom w:val="0"/>
      <w:divBdr>
        <w:top w:val="none" w:sz="0" w:space="0" w:color="auto"/>
        <w:left w:val="none" w:sz="0" w:space="0" w:color="auto"/>
        <w:bottom w:val="none" w:sz="0" w:space="0" w:color="auto"/>
        <w:right w:val="none" w:sz="0" w:space="0" w:color="auto"/>
      </w:divBdr>
    </w:div>
    <w:div w:id="1799494813">
      <w:bodyDiv w:val="1"/>
      <w:marLeft w:val="0"/>
      <w:marRight w:val="0"/>
      <w:marTop w:val="0"/>
      <w:marBottom w:val="0"/>
      <w:divBdr>
        <w:top w:val="none" w:sz="0" w:space="0" w:color="auto"/>
        <w:left w:val="none" w:sz="0" w:space="0" w:color="auto"/>
        <w:bottom w:val="none" w:sz="0" w:space="0" w:color="auto"/>
        <w:right w:val="none" w:sz="0" w:space="0" w:color="auto"/>
      </w:divBdr>
    </w:div>
    <w:div w:id="1819107979">
      <w:bodyDiv w:val="1"/>
      <w:marLeft w:val="0"/>
      <w:marRight w:val="0"/>
      <w:marTop w:val="0"/>
      <w:marBottom w:val="0"/>
      <w:divBdr>
        <w:top w:val="none" w:sz="0" w:space="0" w:color="auto"/>
        <w:left w:val="none" w:sz="0" w:space="0" w:color="auto"/>
        <w:bottom w:val="none" w:sz="0" w:space="0" w:color="auto"/>
        <w:right w:val="none" w:sz="0" w:space="0" w:color="auto"/>
      </w:divBdr>
    </w:div>
    <w:div w:id="1822579204">
      <w:bodyDiv w:val="1"/>
      <w:marLeft w:val="0"/>
      <w:marRight w:val="0"/>
      <w:marTop w:val="0"/>
      <w:marBottom w:val="0"/>
      <w:divBdr>
        <w:top w:val="none" w:sz="0" w:space="0" w:color="auto"/>
        <w:left w:val="none" w:sz="0" w:space="0" w:color="auto"/>
        <w:bottom w:val="none" w:sz="0" w:space="0" w:color="auto"/>
        <w:right w:val="none" w:sz="0" w:space="0" w:color="auto"/>
      </w:divBdr>
    </w:div>
    <w:div w:id="1826389501">
      <w:bodyDiv w:val="1"/>
      <w:marLeft w:val="0"/>
      <w:marRight w:val="0"/>
      <w:marTop w:val="0"/>
      <w:marBottom w:val="0"/>
      <w:divBdr>
        <w:top w:val="none" w:sz="0" w:space="0" w:color="auto"/>
        <w:left w:val="none" w:sz="0" w:space="0" w:color="auto"/>
        <w:bottom w:val="none" w:sz="0" w:space="0" w:color="auto"/>
        <w:right w:val="none" w:sz="0" w:space="0" w:color="auto"/>
      </w:divBdr>
    </w:div>
    <w:div w:id="1840578579">
      <w:bodyDiv w:val="1"/>
      <w:marLeft w:val="0"/>
      <w:marRight w:val="0"/>
      <w:marTop w:val="0"/>
      <w:marBottom w:val="0"/>
      <w:divBdr>
        <w:top w:val="none" w:sz="0" w:space="0" w:color="auto"/>
        <w:left w:val="none" w:sz="0" w:space="0" w:color="auto"/>
        <w:bottom w:val="none" w:sz="0" w:space="0" w:color="auto"/>
        <w:right w:val="none" w:sz="0" w:space="0" w:color="auto"/>
      </w:divBdr>
    </w:div>
    <w:div w:id="1852141140">
      <w:bodyDiv w:val="1"/>
      <w:marLeft w:val="0"/>
      <w:marRight w:val="0"/>
      <w:marTop w:val="0"/>
      <w:marBottom w:val="0"/>
      <w:divBdr>
        <w:top w:val="none" w:sz="0" w:space="0" w:color="auto"/>
        <w:left w:val="none" w:sz="0" w:space="0" w:color="auto"/>
        <w:bottom w:val="none" w:sz="0" w:space="0" w:color="auto"/>
        <w:right w:val="none" w:sz="0" w:space="0" w:color="auto"/>
      </w:divBdr>
    </w:div>
    <w:div w:id="1866359668">
      <w:bodyDiv w:val="1"/>
      <w:marLeft w:val="0"/>
      <w:marRight w:val="0"/>
      <w:marTop w:val="0"/>
      <w:marBottom w:val="0"/>
      <w:divBdr>
        <w:top w:val="none" w:sz="0" w:space="0" w:color="auto"/>
        <w:left w:val="none" w:sz="0" w:space="0" w:color="auto"/>
        <w:bottom w:val="none" w:sz="0" w:space="0" w:color="auto"/>
        <w:right w:val="none" w:sz="0" w:space="0" w:color="auto"/>
      </w:divBdr>
    </w:div>
    <w:div w:id="1871527826">
      <w:bodyDiv w:val="1"/>
      <w:marLeft w:val="0"/>
      <w:marRight w:val="0"/>
      <w:marTop w:val="0"/>
      <w:marBottom w:val="0"/>
      <w:divBdr>
        <w:top w:val="none" w:sz="0" w:space="0" w:color="auto"/>
        <w:left w:val="none" w:sz="0" w:space="0" w:color="auto"/>
        <w:bottom w:val="none" w:sz="0" w:space="0" w:color="auto"/>
        <w:right w:val="none" w:sz="0" w:space="0" w:color="auto"/>
      </w:divBdr>
    </w:div>
    <w:div w:id="1879514795">
      <w:bodyDiv w:val="1"/>
      <w:marLeft w:val="0"/>
      <w:marRight w:val="0"/>
      <w:marTop w:val="0"/>
      <w:marBottom w:val="0"/>
      <w:divBdr>
        <w:top w:val="none" w:sz="0" w:space="0" w:color="auto"/>
        <w:left w:val="none" w:sz="0" w:space="0" w:color="auto"/>
        <w:bottom w:val="none" w:sz="0" w:space="0" w:color="auto"/>
        <w:right w:val="none" w:sz="0" w:space="0" w:color="auto"/>
      </w:divBdr>
    </w:div>
    <w:div w:id="1880166703">
      <w:bodyDiv w:val="1"/>
      <w:marLeft w:val="0"/>
      <w:marRight w:val="0"/>
      <w:marTop w:val="0"/>
      <w:marBottom w:val="0"/>
      <w:divBdr>
        <w:top w:val="none" w:sz="0" w:space="0" w:color="auto"/>
        <w:left w:val="none" w:sz="0" w:space="0" w:color="auto"/>
        <w:bottom w:val="none" w:sz="0" w:space="0" w:color="auto"/>
        <w:right w:val="none" w:sz="0" w:space="0" w:color="auto"/>
      </w:divBdr>
    </w:div>
    <w:div w:id="1898592469">
      <w:bodyDiv w:val="1"/>
      <w:marLeft w:val="0"/>
      <w:marRight w:val="0"/>
      <w:marTop w:val="0"/>
      <w:marBottom w:val="0"/>
      <w:divBdr>
        <w:top w:val="none" w:sz="0" w:space="0" w:color="auto"/>
        <w:left w:val="none" w:sz="0" w:space="0" w:color="auto"/>
        <w:bottom w:val="none" w:sz="0" w:space="0" w:color="auto"/>
        <w:right w:val="none" w:sz="0" w:space="0" w:color="auto"/>
      </w:divBdr>
    </w:div>
    <w:div w:id="1911039482">
      <w:bodyDiv w:val="1"/>
      <w:marLeft w:val="0"/>
      <w:marRight w:val="0"/>
      <w:marTop w:val="0"/>
      <w:marBottom w:val="0"/>
      <w:divBdr>
        <w:top w:val="none" w:sz="0" w:space="0" w:color="auto"/>
        <w:left w:val="none" w:sz="0" w:space="0" w:color="auto"/>
        <w:bottom w:val="none" w:sz="0" w:space="0" w:color="auto"/>
        <w:right w:val="none" w:sz="0" w:space="0" w:color="auto"/>
      </w:divBdr>
    </w:div>
    <w:div w:id="1917277423">
      <w:bodyDiv w:val="1"/>
      <w:marLeft w:val="0"/>
      <w:marRight w:val="0"/>
      <w:marTop w:val="0"/>
      <w:marBottom w:val="0"/>
      <w:divBdr>
        <w:top w:val="none" w:sz="0" w:space="0" w:color="auto"/>
        <w:left w:val="none" w:sz="0" w:space="0" w:color="auto"/>
        <w:bottom w:val="none" w:sz="0" w:space="0" w:color="auto"/>
        <w:right w:val="none" w:sz="0" w:space="0" w:color="auto"/>
      </w:divBdr>
    </w:div>
    <w:div w:id="1922106740">
      <w:bodyDiv w:val="1"/>
      <w:marLeft w:val="0"/>
      <w:marRight w:val="0"/>
      <w:marTop w:val="0"/>
      <w:marBottom w:val="0"/>
      <w:divBdr>
        <w:top w:val="none" w:sz="0" w:space="0" w:color="auto"/>
        <w:left w:val="none" w:sz="0" w:space="0" w:color="auto"/>
        <w:bottom w:val="none" w:sz="0" w:space="0" w:color="auto"/>
        <w:right w:val="none" w:sz="0" w:space="0" w:color="auto"/>
      </w:divBdr>
    </w:div>
    <w:div w:id="1944654695">
      <w:bodyDiv w:val="1"/>
      <w:marLeft w:val="0"/>
      <w:marRight w:val="0"/>
      <w:marTop w:val="0"/>
      <w:marBottom w:val="0"/>
      <w:divBdr>
        <w:top w:val="none" w:sz="0" w:space="0" w:color="auto"/>
        <w:left w:val="none" w:sz="0" w:space="0" w:color="auto"/>
        <w:bottom w:val="none" w:sz="0" w:space="0" w:color="auto"/>
        <w:right w:val="none" w:sz="0" w:space="0" w:color="auto"/>
      </w:divBdr>
    </w:div>
    <w:div w:id="1946841778">
      <w:bodyDiv w:val="1"/>
      <w:marLeft w:val="0"/>
      <w:marRight w:val="0"/>
      <w:marTop w:val="0"/>
      <w:marBottom w:val="0"/>
      <w:divBdr>
        <w:top w:val="none" w:sz="0" w:space="0" w:color="auto"/>
        <w:left w:val="none" w:sz="0" w:space="0" w:color="auto"/>
        <w:bottom w:val="none" w:sz="0" w:space="0" w:color="auto"/>
        <w:right w:val="none" w:sz="0" w:space="0" w:color="auto"/>
      </w:divBdr>
    </w:div>
    <w:div w:id="1970353756">
      <w:bodyDiv w:val="1"/>
      <w:marLeft w:val="0"/>
      <w:marRight w:val="0"/>
      <w:marTop w:val="0"/>
      <w:marBottom w:val="0"/>
      <w:divBdr>
        <w:top w:val="none" w:sz="0" w:space="0" w:color="auto"/>
        <w:left w:val="none" w:sz="0" w:space="0" w:color="auto"/>
        <w:bottom w:val="none" w:sz="0" w:space="0" w:color="auto"/>
        <w:right w:val="none" w:sz="0" w:space="0" w:color="auto"/>
      </w:divBdr>
    </w:div>
    <w:div w:id="1975331406">
      <w:bodyDiv w:val="1"/>
      <w:marLeft w:val="0"/>
      <w:marRight w:val="0"/>
      <w:marTop w:val="0"/>
      <w:marBottom w:val="0"/>
      <w:divBdr>
        <w:top w:val="none" w:sz="0" w:space="0" w:color="auto"/>
        <w:left w:val="none" w:sz="0" w:space="0" w:color="auto"/>
        <w:bottom w:val="none" w:sz="0" w:space="0" w:color="auto"/>
        <w:right w:val="none" w:sz="0" w:space="0" w:color="auto"/>
      </w:divBdr>
    </w:div>
    <w:div w:id="1992100302">
      <w:bodyDiv w:val="1"/>
      <w:marLeft w:val="0"/>
      <w:marRight w:val="0"/>
      <w:marTop w:val="0"/>
      <w:marBottom w:val="0"/>
      <w:divBdr>
        <w:top w:val="none" w:sz="0" w:space="0" w:color="auto"/>
        <w:left w:val="none" w:sz="0" w:space="0" w:color="auto"/>
        <w:bottom w:val="none" w:sz="0" w:space="0" w:color="auto"/>
        <w:right w:val="none" w:sz="0" w:space="0" w:color="auto"/>
      </w:divBdr>
    </w:div>
    <w:div w:id="2001811835">
      <w:bodyDiv w:val="1"/>
      <w:marLeft w:val="0"/>
      <w:marRight w:val="0"/>
      <w:marTop w:val="0"/>
      <w:marBottom w:val="0"/>
      <w:divBdr>
        <w:top w:val="none" w:sz="0" w:space="0" w:color="auto"/>
        <w:left w:val="none" w:sz="0" w:space="0" w:color="auto"/>
        <w:bottom w:val="none" w:sz="0" w:space="0" w:color="auto"/>
        <w:right w:val="none" w:sz="0" w:space="0" w:color="auto"/>
      </w:divBdr>
    </w:div>
    <w:div w:id="2002804870">
      <w:bodyDiv w:val="1"/>
      <w:marLeft w:val="0"/>
      <w:marRight w:val="0"/>
      <w:marTop w:val="0"/>
      <w:marBottom w:val="0"/>
      <w:divBdr>
        <w:top w:val="none" w:sz="0" w:space="0" w:color="auto"/>
        <w:left w:val="none" w:sz="0" w:space="0" w:color="auto"/>
        <w:bottom w:val="none" w:sz="0" w:space="0" w:color="auto"/>
        <w:right w:val="none" w:sz="0" w:space="0" w:color="auto"/>
      </w:divBdr>
    </w:div>
    <w:div w:id="2003310106">
      <w:bodyDiv w:val="1"/>
      <w:marLeft w:val="0"/>
      <w:marRight w:val="0"/>
      <w:marTop w:val="0"/>
      <w:marBottom w:val="0"/>
      <w:divBdr>
        <w:top w:val="none" w:sz="0" w:space="0" w:color="auto"/>
        <w:left w:val="none" w:sz="0" w:space="0" w:color="auto"/>
        <w:bottom w:val="none" w:sz="0" w:space="0" w:color="auto"/>
        <w:right w:val="none" w:sz="0" w:space="0" w:color="auto"/>
      </w:divBdr>
    </w:div>
    <w:div w:id="2004812903">
      <w:bodyDiv w:val="1"/>
      <w:marLeft w:val="0"/>
      <w:marRight w:val="0"/>
      <w:marTop w:val="0"/>
      <w:marBottom w:val="0"/>
      <w:divBdr>
        <w:top w:val="none" w:sz="0" w:space="0" w:color="auto"/>
        <w:left w:val="none" w:sz="0" w:space="0" w:color="auto"/>
        <w:bottom w:val="none" w:sz="0" w:space="0" w:color="auto"/>
        <w:right w:val="none" w:sz="0" w:space="0" w:color="auto"/>
      </w:divBdr>
    </w:div>
    <w:div w:id="2011373289">
      <w:bodyDiv w:val="1"/>
      <w:marLeft w:val="0"/>
      <w:marRight w:val="0"/>
      <w:marTop w:val="0"/>
      <w:marBottom w:val="0"/>
      <w:divBdr>
        <w:top w:val="none" w:sz="0" w:space="0" w:color="auto"/>
        <w:left w:val="none" w:sz="0" w:space="0" w:color="auto"/>
        <w:bottom w:val="none" w:sz="0" w:space="0" w:color="auto"/>
        <w:right w:val="none" w:sz="0" w:space="0" w:color="auto"/>
      </w:divBdr>
    </w:div>
    <w:div w:id="2052337245">
      <w:bodyDiv w:val="1"/>
      <w:marLeft w:val="0"/>
      <w:marRight w:val="0"/>
      <w:marTop w:val="0"/>
      <w:marBottom w:val="0"/>
      <w:divBdr>
        <w:top w:val="none" w:sz="0" w:space="0" w:color="auto"/>
        <w:left w:val="none" w:sz="0" w:space="0" w:color="auto"/>
        <w:bottom w:val="none" w:sz="0" w:space="0" w:color="auto"/>
        <w:right w:val="none" w:sz="0" w:space="0" w:color="auto"/>
      </w:divBdr>
    </w:div>
    <w:div w:id="2062438378">
      <w:bodyDiv w:val="1"/>
      <w:marLeft w:val="0"/>
      <w:marRight w:val="0"/>
      <w:marTop w:val="0"/>
      <w:marBottom w:val="0"/>
      <w:divBdr>
        <w:top w:val="none" w:sz="0" w:space="0" w:color="auto"/>
        <w:left w:val="none" w:sz="0" w:space="0" w:color="auto"/>
        <w:bottom w:val="none" w:sz="0" w:space="0" w:color="auto"/>
        <w:right w:val="none" w:sz="0" w:space="0" w:color="auto"/>
      </w:divBdr>
    </w:div>
    <w:div w:id="2064255008">
      <w:bodyDiv w:val="1"/>
      <w:marLeft w:val="0"/>
      <w:marRight w:val="0"/>
      <w:marTop w:val="0"/>
      <w:marBottom w:val="0"/>
      <w:divBdr>
        <w:top w:val="none" w:sz="0" w:space="0" w:color="auto"/>
        <w:left w:val="none" w:sz="0" w:space="0" w:color="auto"/>
        <w:bottom w:val="none" w:sz="0" w:space="0" w:color="auto"/>
        <w:right w:val="none" w:sz="0" w:space="0" w:color="auto"/>
      </w:divBdr>
    </w:div>
    <w:div w:id="2095663444">
      <w:bodyDiv w:val="1"/>
      <w:marLeft w:val="0"/>
      <w:marRight w:val="0"/>
      <w:marTop w:val="0"/>
      <w:marBottom w:val="0"/>
      <w:divBdr>
        <w:top w:val="none" w:sz="0" w:space="0" w:color="auto"/>
        <w:left w:val="none" w:sz="0" w:space="0" w:color="auto"/>
        <w:bottom w:val="none" w:sz="0" w:space="0" w:color="auto"/>
        <w:right w:val="none" w:sz="0" w:space="0" w:color="auto"/>
      </w:divBdr>
    </w:div>
    <w:div w:id="2116944511">
      <w:bodyDiv w:val="1"/>
      <w:marLeft w:val="0"/>
      <w:marRight w:val="0"/>
      <w:marTop w:val="0"/>
      <w:marBottom w:val="0"/>
      <w:divBdr>
        <w:top w:val="none" w:sz="0" w:space="0" w:color="auto"/>
        <w:left w:val="none" w:sz="0" w:space="0" w:color="auto"/>
        <w:bottom w:val="none" w:sz="0" w:space="0" w:color="auto"/>
        <w:right w:val="none" w:sz="0" w:space="0" w:color="auto"/>
      </w:divBdr>
    </w:div>
    <w:div w:id="2126579631">
      <w:bodyDiv w:val="1"/>
      <w:marLeft w:val="0"/>
      <w:marRight w:val="0"/>
      <w:marTop w:val="0"/>
      <w:marBottom w:val="0"/>
      <w:divBdr>
        <w:top w:val="none" w:sz="0" w:space="0" w:color="auto"/>
        <w:left w:val="none" w:sz="0" w:space="0" w:color="auto"/>
        <w:bottom w:val="none" w:sz="0" w:space="0" w:color="auto"/>
        <w:right w:val="none" w:sz="0" w:space="0" w:color="auto"/>
      </w:divBdr>
    </w:div>
    <w:div w:id="2142066436">
      <w:bodyDiv w:val="1"/>
      <w:marLeft w:val="0"/>
      <w:marRight w:val="0"/>
      <w:marTop w:val="0"/>
      <w:marBottom w:val="0"/>
      <w:divBdr>
        <w:top w:val="none" w:sz="0" w:space="0" w:color="auto"/>
        <w:left w:val="none" w:sz="0" w:space="0" w:color="auto"/>
        <w:bottom w:val="none" w:sz="0" w:space="0" w:color="auto"/>
        <w:right w:val="none" w:sz="0" w:space="0" w:color="auto"/>
      </w:divBdr>
    </w:div>
    <w:div w:id="21444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reference.digilentinc.com/reference/pmod/pmodda1/start" TargetMode="External"/><Relationship Id="rId2" Type="http://schemas.openxmlformats.org/officeDocument/2006/relationships/customXml" Target="../customXml/item2.xml"/><Relationship Id="rId16" Type="http://schemas.openxmlformats.org/officeDocument/2006/relationships/hyperlink" Target="http://www.analog.com/AD7303"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Xil</b:Tag>
    <b:SourceType>Misc</b:SourceType>
    <b:Guid>{C795A4DE-321E-486F-81E6-880464C544EC}</b:Guid>
    <b:Title>UG751 UltraScale Architecture SelectIO Resource</b:Title>
    <b:LCID>en-US</b:LCID>
    <b:Year>2015</b:Year>
    <b:Month>May</b:Month>
    <b:Day>29</b:Day>
    <b:Publisher>Xilinx</b:Publisher>
    <b:RefOrder>2</b:RefOrder>
  </b:Source>
  <b:Source>
    <b:Tag>Si514</b:Tag>
    <b:SourceType>Misc</b:SourceType>
    <b:Guid>{2049BC45-BEB1-4171-AB8B-1672B6A05009}</b:Guid>
    <b:Title>Si570/Si571 Datasheet</b:Title>
    <b:Year>4/14</b:Year>
    <b:City>Rev. 1.5</b:City>
    <b:Publisher>Silicon Labs</b:Publisher>
    <b:RefOrder>3</b:RefOrder>
  </b:Source>
  <b:Source>
    <b:Tag>Xil15</b:Tag>
    <b:SourceType>Misc</b:SourceType>
    <b:Guid>{CBDFC547-F065-403F-96AA-62B24953EE51}</b:Guid>
    <b:Title>UG917 - KCU105 Board User Guide</b:Title>
    <b:Year>May 20, 2015</b:Year>
    <b:Publisher>Xilinx</b:Publisher>
    <b:RefOrder>4</b:RefOrder>
  </b:Source>
  <b:Source>
    <b:Tag>UG815</b:Tag>
    <b:SourceType>Misc</b:SourceType>
    <b:Guid>{5E2C56E1-78F3-4802-973F-288FAF3EDD8C}</b:Guid>
    <b:Title>UG885 - VC707 Evaluation Board</b:Title>
    <b:Year>April 7, 2015</b:Year>
    <b:Publisher>Xilinx</b:Publisher>
    <b:RefOrder>5</b:RefOrder>
  </b:Source>
  <b:Source>
    <b:Tag>SP014</b:Tag>
    <b:SourceType>Misc</b:SourceType>
    <b:Guid>{F6A29215-CAD1-4951-ADF7-03E40DF243C2}</b:Guid>
    <b:Title>SP011 - Aurora 64B/66B Protocol Specification</b:Title>
    <b:Year>October 1, 2014</b:Year>
    <b:Publisher>Xilinx </b:Publisher>
    <b:RefOrder>1</b:RefOrder>
  </b:Source>
  <b:Source>
    <b:Tag>DS815</b:Tag>
    <b:SourceType>Misc</b:SourceType>
    <b:Guid>{8D558650-6F52-406F-9409-000A95E7BD92}</b:Guid>
    <b:Title>DS890 - Kintex 7 UltraScale Preliminary Product Specification</b:Title>
    <b:Year> April 27, 2015</b:Year>
    <b:Publisher>Xilinx</b:Publisher>
    <b:RefOrder>6</b:RefOrder>
  </b:Source>
  <b:Source>
    <b:Tag>DS115</b:Tag>
    <b:SourceType>Misc</b:SourceType>
    <b:Guid>{6D39E800-4BC1-449E-A8CB-E3D2C7B8A2F0}</b:Guid>
    <b:Title>DS180 - Virtex / Product Specification</b:Title>
    <b:Year> May 27, 2015</b:Year>
    <b:Publisher>Xilinx</b:Publisher>
    <b:RefOrder>7</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D9CB6D17E75F1D478B532D43BE1738AF" ma:contentTypeVersion="10" ma:contentTypeDescription="Create a new document." ma:contentTypeScope="" ma:versionID="b1832c495ba64cec57b69c22f0bc0745">
  <xsd:schema xmlns:xsd="http://www.w3.org/2001/XMLSchema" xmlns:xs="http://www.w3.org/2001/XMLSchema" xmlns:p="http://schemas.microsoft.com/office/2006/metadata/properties" xmlns:ns2="6a38f498-849f-4fbc-bd59-3e4a1e76926e" xmlns:ns3="090c6cbf-da18-4b64-8e08-a9e5255cc852" targetNamespace="http://schemas.microsoft.com/office/2006/metadata/properties" ma:root="true" ma:fieldsID="1263143917ea67e18ab0449f3f711045" ns2:_="" ns3:_="">
    <xsd:import namespace="6a38f498-849f-4fbc-bd59-3e4a1e76926e"/>
    <xsd:import namespace="090c6cbf-da18-4b64-8e08-a9e5255cc8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38f498-849f-4fbc-bd59-3e4a1e7692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45de3b4-941b-473d-a7a8-0c2ecd54615a"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0c6cbf-da18-4b64-8e08-a9e5255cc85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b49af3a-3b7d-4b09-91d8-fa471b69ad22}" ma:internalName="TaxCatchAll" ma:showField="CatchAllData" ma:web="090c6cbf-da18-4b64-8e08-a9e5255cc8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090c6cbf-da18-4b64-8e08-a9e5255cc852" xsi:nil="true"/>
    <lcf76f155ced4ddcb4097134ff3c332f xmlns="6a38f498-849f-4fbc-bd59-3e4a1e76926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39A2765-66C8-4909-88D4-4B2204D98D1B}">
  <ds:schemaRefs>
    <ds:schemaRef ds:uri="http://schemas.openxmlformats.org/officeDocument/2006/bibliography"/>
  </ds:schemaRefs>
</ds:datastoreItem>
</file>

<file path=customXml/itemProps2.xml><?xml version="1.0" encoding="utf-8"?>
<ds:datastoreItem xmlns:ds="http://schemas.openxmlformats.org/officeDocument/2006/customXml" ds:itemID="{0AA23A48-0ADE-4766-B8FB-9486FA1B9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38f498-849f-4fbc-bd59-3e4a1e76926e"/>
    <ds:schemaRef ds:uri="090c6cbf-da18-4b64-8e08-a9e5255cc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63268-5344-476C-A558-856D390E37AE}">
  <ds:schemaRefs>
    <ds:schemaRef ds:uri="http://schemas.microsoft.com/sharepoint/v3/contenttype/forms"/>
  </ds:schemaRefs>
</ds:datastoreItem>
</file>

<file path=customXml/itemProps4.xml><?xml version="1.0" encoding="utf-8"?>
<ds:datastoreItem xmlns:ds="http://schemas.openxmlformats.org/officeDocument/2006/customXml" ds:itemID="{942C1B46-B310-4DE2-AE37-50E55C5A7C5E}">
  <ds:schemaRefs>
    <ds:schemaRef ds:uri="http://schemas.microsoft.com/office/2006/metadata/properties"/>
    <ds:schemaRef ds:uri="http://schemas.microsoft.com/office/infopath/2007/PartnerControls"/>
    <ds:schemaRef ds:uri="090c6cbf-da18-4b64-8e08-a9e5255cc852"/>
    <ds:schemaRef ds:uri="6a38f498-849f-4fbc-bd59-3e4a1e76926e"/>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Pages>
  <Words>2456</Words>
  <Characters>14001</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ARCELIK A.S.</Company>
  <LinksUpToDate>false</LinksUpToDate>
  <CharactersWithSpaces>16425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TOPCU</dc:creator>
  <cp:keywords/>
  <dc:description/>
  <cp:lastModifiedBy>cagrioz66@outlook.com</cp:lastModifiedBy>
  <cp:revision>107</cp:revision>
  <cp:lastPrinted>2016-05-08T20:58:00Z</cp:lastPrinted>
  <dcterms:created xsi:type="dcterms:W3CDTF">2017-03-23T20:55:00Z</dcterms:created>
  <dcterms:modified xsi:type="dcterms:W3CDTF">2024-06-13T14:05:00Z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0x010100D9CB6D17E75F1D478B532D43BE1738AF</vt:lpwstr>
  </property>
  <property fmtid="{D5CDD505-2E9C-101B-9397-08002B2CF9AE}" pid="3" name="MediaServiceImageTags">
    <vt:lpwstr/>
  </property>
</Properties>
</file>